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p14">
  <w:body>
    <w:p w:rsidR="00C57B50" w:rsidRDefault="00C57B50" w14:paraId="12067960" w14:textId="4BBD971F">
      <w:r>
        <w:rPr>
          <w:noProof/>
        </w:rPr>
        <w:drawing>
          <wp:anchor distT="0" distB="0" distL="114300" distR="114300" simplePos="0" relativeHeight="251658240" behindDoc="0" locked="0" layoutInCell="1" allowOverlap="1" wp14:anchorId="14AF5063" wp14:editId="0CB8D80D">
            <wp:simplePos x="0" y="0"/>
            <wp:positionH relativeFrom="margin">
              <wp:align>center</wp:align>
            </wp:positionH>
            <wp:positionV relativeFrom="paragraph">
              <wp:posOffset>0</wp:posOffset>
            </wp:positionV>
            <wp:extent cx="2657475" cy="182873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657475" cy="1828730"/>
                    </a:xfrm>
                    <a:prstGeom prst="rect">
                      <a:avLst/>
                    </a:prstGeom>
                  </pic:spPr>
                </pic:pic>
              </a:graphicData>
            </a:graphic>
            <wp14:sizeRelH relativeFrom="margin">
              <wp14:pctWidth>0</wp14:pctWidth>
            </wp14:sizeRelH>
            <wp14:sizeRelV relativeFrom="margin">
              <wp14:pctHeight>0</wp14:pctHeight>
            </wp14:sizeRelV>
          </wp:anchor>
        </w:drawing>
      </w:r>
      <w:r w:rsidR="78C0B636">
        <w:rPr/>
        <w:t/>
      </w:r>
    </w:p>
    <w:p w:rsidR="00C57B50" w:rsidRDefault="00C57B50" w14:paraId="435B5442" w14:textId="1A67B525"/>
    <w:p w:rsidR="00C57B50" w:rsidRDefault="00C57B50" w14:paraId="179D1473" w14:textId="0026489D"/>
    <w:p w:rsidR="00C57B50" w:rsidRDefault="00C57B50" w14:paraId="57BC516D" w14:textId="6E8CAABF"/>
    <w:p w:rsidR="00C57B50" w:rsidRDefault="00C57B50" w14:paraId="257F5C0C" w14:textId="21FAF92D"/>
    <w:p w:rsidR="00C57B50" w:rsidRDefault="00C57B50" w14:paraId="3435EB65" w14:textId="13945670"/>
    <w:p w:rsidR="00C57B50" w:rsidRDefault="00C57B50" w14:paraId="3CC4CADF" w14:textId="64A7B217"/>
    <w:p w:rsidR="00C57B50" w:rsidRDefault="00C57B50" w14:paraId="1067F779" w14:textId="7F8D8BA2"/>
    <w:p w:rsidR="00C57B50" w:rsidRDefault="00C57B50" w14:paraId="7432CC45" w14:textId="5BD36E2C"/>
    <w:p w:rsidR="00C57B50" w:rsidRDefault="00C57B50" w14:paraId="5936789B" w14:textId="19BDBE5C"/>
    <w:p w:rsidR="00C57B50" w:rsidRDefault="00C57B50" w14:paraId="1F3C800D" w14:textId="6F094823"/>
    <w:p w:rsidR="00C57B50" w:rsidRDefault="00C57B50" w14:paraId="5221699D" w14:textId="66DD9276"/>
    <w:p w:rsidR="00C57B50" w:rsidRDefault="00C57B50" w14:paraId="5D489E52" w14:textId="45EE8761"/>
    <w:p w:rsidR="00C57B50" w:rsidRDefault="00C57B50" w14:paraId="6ACC7B0A" w14:textId="41991090"/>
    <w:p w:rsidRPr="00C57B50" w:rsidR="00C57B50" w:rsidP="00C57B50" w:rsidRDefault="00C57B50" w14:paraId="281D4DBD" w14:textId="59C2CCE6">
      <w:pPr>
        <w:spacing w:line="360" w:lineRule="auto"/>
        <w:jc w:val="center"/>
        <w:rPr>
          <w:rFonts w:ascii="Times New Roman" w:hAnsi="Times New Roman" w:cs="Times New Roman"/>
          <w:b/>
          <w:bCs/>
          <w:i/>
          <w:iCs/>
          <w:sz w:val="44"/>
          <w:szCs w:val="44"/>
        </w:rPr>
      </w:pPr>
      <w:r w:rsidRPr="00C57B50">
        <w:rPr>
          <w:rFonts w:ascii="Times New Roman" w:hAnsi="Times New Roman" w:cs="Times New Roman"/>
          <w:b/>
          <w:bCs/>
          <w:i/>
          <w:iCs/>
          <w:sz w:val="44"/>
          <w:szCs w:val="44"/>
        </w:rPr>
        <w:t>Group 48: Modelling Connect Four</w:t>
      </w:r>
    </w:p>
    <w:p w:rsidRPr="00942F1C" w:rsidR="00C57B50" w:rsidP="00C57B50" w:rsidRDefault="00C57B50" w14:paraId="213B7A22" w14:textId="01C93762">
      <w:pPr>
        <w:spacing w:line="360" w:lineRule="auto"/>
        <w:jc w:val="center"/>
        <w:rPr>
          <w:rFonts w:ascii="Times New Roman" w:hAnsi="Times New Roman" w:cs="Times New Roman"/>
          <w:b/>
          <w:bCs/>
          <w:sz w:val="40"/>
          <w:szCs w:val="40"/>
        </w:rPr>
      </w:pPr>
    </w:p>
    <w:p w:rsidRPr="00942F1C" w:rsidR="00C57B50" w:rsidP="00C57B50" w:rsidRDefault="00C57B50" w14:paraId="4DF2E4E5" w14:textId="7E20F13A">
      <w:pPr>
        <w:spacing w:line="276" w:lineRule="auto"/>
        <w:jc w:val="center"/>
        <w:rPr>
          <w:rFonts w:ascii="Times New Roman" w:hAnsi="Times New Roman" w:cs="Times New Roman"/>
          <w:sz w:val="32"/>
          <w:szCs w:val="32"/>
        </w:rPr>
      </w:pPr>
      <w:r w:rsidRPr="00942F1C">
        <w:rPr>
          <w:rFonts w:ascii="Times New Roman" w:hAnsi="Times New Roman" w:cs="Times New Roman"/>
          <w:sz w:val="32"/>
          <w:szCs w:val="32"/>
        </w:rPr>
        <w:t xml:space="preserve">Karl Dorogy </w:t>
      </w:r>
      <w:r w:rsidRPr="00942F1C" w:rsidR="00075C4C">
        <w:rPr>
          <w:rFonts w:ascii="Times New Roman" w:hAnsi="Times New Roman" w:cs="Times New Roman"/>
          <w:sz w:val="32"/>
          <w:szCs w:val="32"/>
        </w:rPr>
        <w:t>(20168380</w:t>
      </w:r>
      <w:r w:rsidRPr="00942F1C">
        <w:rPr>
          <w:rFonts w:ascii="Times New Roman" w:hAnsi="Times New Roman" w:cs="Times New Roman"/>
          <w:sz w:val="32"/>
          <w:szCs w:val="32"/>
        </w:rPr>
        <w:t>)</w:t>
      </w:r>
    </w:p>
    <w:p w:rsidRPr="00942F1C" w:rsidR="00C57B50" w:rsidP="00C57B50" w:rsidRDefault="00C57B50" w14:paraId="727B3009" w14:textId="77777777">
      <w:pPr>
        <w:spacing w:line="276" w:lineRule="auto"/>
        <w:jc w:val="center"/>
        <w:rPr>
          <w:rFonts w:ascii="Times New Roman" w:hAnsi="Times New Roman" w:cs="Times New Roman"/>
          <w:sz w:val="32"/>
          <w:szCs w:val="32"/>
        </w:rPr>
      </w:pPr>
    </w:p>
    <w:p w:rsidRPr="00942F1C" w:rsidR="00C57B50" w:rsidP="00C57B50" w:rsidRDefault="00C57B50" w14:paraId="25332559" w14:textId="46570D0E">
      <w:pPr>
        <w:spacing w:line="276" w:lineRule="auto"/>
        <w:jc w:val="center"/>
        <w:rPr>
          <w:rFonts w:ascii="Times New Roman" w:hAnsi="Times New Roman" w:cs="Times New Roman"/>
          <w:sz w:val="32"/>
          <w:szCs w:val="32"/>
        </w:rPr>
      </w:pPr>
      <w:r w:rsidRPr="00942F1C">
        <w:rPr>
          <w:rFonts w:ascii="Times New Roman" w:hAnsi="Times New Roman" w:cs="Times New Roman"/>
          <w:sz w:val="32"/>
          <w:szCs w:val="32"/>
        </w:rPr>
        <w:t>Tom Lin (</w:t>
      </w:r>
      <w:r w:rsidRPr="00942F1C" w:rsidR="00075C4C">
        <w:rPr>
          <w:rFonts w:ascii="Times New Roman" w:hAnsi="Times New Roman" w:cs="Times New Roman"/>
          <w:sz w:val="32"/>
          <w:szCs w:val="32"/>
        </w:rPr>
        <w:t>20148517</w:t>
      </w:r>
      <w:r w:rsidRPr="00942F1C">
        <w:rPr>
          <w:rFonts w:ascii="Times New Roman" w:hAnsi="Times New Roman" w:cs="Times New Roman"/>
          <w:sz w:val="32"/>
          <w:szCs w:val="32"/>
        </w:rPr>
        <w:t>)</w:t>
      </w:r>
    </w:p>
    <w:p w:rsidRPr="00942F1C" w:rsidR="00C57B50" w:rsidP="00C57B50" w:rsidRDefault="00C57B50" w14:paraId="1D98C7B6" w14:textId="77777777">
      <w:pPr>
        <w:spacing w:line="276" w:lineRule="auto"/>
        <w:jc w:val="center"/>
        <w:rPr>
          <w:rFonts w:ascii="Times New Roman" w:hAnsi="Times New Roman" w:cs="Times New Roman"/>
          <w:sz w:val="32"/>
          <w:szCs w:val="32"/>
        </w:rPr>
      </w:pPr>
    </w:p>
    <w:p w:rsidRPr="00942F1C" w:rsidR="00C57B50" w:rsidP="00C57B50" w:rsidRDefault="00C57B50" w14:paraId="690E066C" w14:textId="7BEB87AA">
      <w:pPr>
        <w:spacing w:line="276" w:lineRule="auto"/>
        <w:jc w:val="center"/>
        <w:rPr>
          <w:rFonts w:ascii="Times New Roman" w:hAnsi="Times New Roman" w:cs="Times New Roman"/>
          <w:sz w:val="32"/>
          <w:szCs w:val="32"/>
        </w:rPr>
      </w:pPr>
      <w:r w:rsidRPr="00942F1C">
        <w:rPr>
          <w:rFonts w:ascii="Times New Roman" w:hAnsi="Times New Roman" w:cs="Times New Roman"/>
          <w:sz w:val="32"/>
          <w:szCs w:val="32"/>
        </w:rPr>
        <w:t>Douglas Chafee (</w:t>
      </w:r>
      <w:r w:rsidRPr="00942F1C" w:rsidR="00075C4C">
        <w:rPr>
          <w:rFonts w:ascii="Times New Roman" w:hAnsi="Times New Roman" w:cs="Times New Roman"/>
          <w:sz w:val="32"/>
          <w:szCs w:val="32"/>
        </w:rPr>
        <w:t>20144996</w:t>
      </w:r>
      <w:r w:rsidRPr="00942F1C">
        <w:rPr>
          <w:rFonts w:ascii="Times New Roman" w:hAnsi="Times New Roman" w:cs="Times New Roman"/>
          <w:sz w:val="32"/>
          <w:szCs w:val="32"/>
        </w:rPr>
        <w:t>)</w:t>
      </w:r>
    </w:p>
    <w:p w:rsidRPr="00942F1C" w:rsidR="00C57B50" w:rsidP="00C57B50" w:rsidRDefault="00C57B50" w14:paraId="7FC32BFA" w14:textId="77777777">
      <w:pPr>
        <w:spacing w:line="276" w:lineRule="auto"/>
        <w:jc w:val="center"/>
        <w:rPr>
          <w:rFonts w:ascii="Times New Roman" w:hAnsi="Times New Roman" w:cs="Times New Roman"/>
          <w:sz w:val="32"/>
          <w:szCs w:val="32"/>
        </w:rPr>
      </w:pPr>
    </w:p>
    <w:p w:rsidRPr="00942F1C" w:rsidR="00C57B50" w:rsidP="00C57B50" w:rsidRDefault="00C57B50" w14:paraId="23A7987A" w14:textId="5AC1D363">
      <w:pPr>
        <w:spacing w:line="276" w:lineRule="auto"/>
        <w:jc w:val="center"/>
        <w:rPr>
          <w:rFonts w:ascii="Times New Roman" w:hAnsi="Times New Roman" w:cs="Times New Roman"/>
          <w:sz w:val="32"/>
          <w:szCs w:val="32"/>
        </w:rPr>
      </w:pPr>
      <w:r w:rsidRPr="00942F1C">
        <w:rPr>
          <w:rFonts w:ascii="Times New Roman" w:hAnsi="Times New Roman" w:cs="Times New Roman"/>
          <w:sz w:val="32"/>
          <w:szCs w:val="32"/>
        </w:rPr>
        <w:t>Matthew Krpac (</w:t>
      </w:r>
      <w:r w:rsidRPr="00942F1C" w:rsidR="00075C4C">
        <w:rPr>
          <w:rFonts w:ascii="Times New Roman" w:hAnsi="Times New Roman" w:cs="Times New Roman"/>
          <w:sz w:val="32"/>
          <w:szCs w:val="32"/>
        </w:rPr>
        <w:t>20188368</w:t>
      </w:r>
      <w:r w:rsidRPr="00942F1C">
        <w:rPr>
          <w:rFonts w:ascii="Times New Roman" w:hAnsi="Times New Roman" w:cs="Times New Roman"/>
          <w:sz w:val="32"/>
          <w:szCs w:val="32"/>
        </w:rPr>
        <w:t>)</w:t>
      </w:r>
    </w:p>
    <w:p w:rsidR="00C57B50" w:rsidP="00211D6D" w:rsidRDefault="00C57B50" w14:paraId="6B4A7C07" w14:textId="5DBF60F6">
      <w:pPr>
        <w:spacing w:line="360" w:lineRule="auto"/>
        <w:rPr>
          <w:rFonts w:ascii="Times New Roman" w:hAnsi="Times New Roman" w:cs="Times New Roman"/>
          <w:sz w:val="28"/>
          <w:szCs w:val="28"/>
        </w:rPr>
      </w:pPr>
    </w:p>
    <w:p w:rsidR="00211D6D" w:rsidP="00C57B50" w:rsidRDefault="00211D6D" w14:paraId="11F79AF5" w14:textId="77777777">
      <w:pPr>
        <w:spacing w:line="360" w:lineRule="auto"/>
        <w:jc w:val="center"/>
        <w:rPr>
          <w:rFonts w:ascii="Times New Roman" w:hAnsi="Times New Roman" w:cs="Times New Roman"/>
          <w:sz w:val="28"/>
          <w:szCs w:val="28"/>
        </w:rPr>
      </w:pPr>
    </w:p>
    <w:p w:rsidRPr="00C57B50" w:rsidR="00C57B50" w:rsidP="00C57B50" w:rsidRDefault="00C57B50" w14:paraId="08856F52" w14:textId="084421CE">
      <w:pPr>
        <w:spacing w:line="360" w:lineRule="auto"/>
        <w:jc w:val="center"/>
        <w:rPr>
          <w:rFonts w:ascii="Times New Roman" w:hAnsi="Times New Roman" w:cs="Times New Roman"/>
          <w:i/>
          <w:iCs/>
          <w:sz w:val="28"/>
          <w:szCs w:val="28"/>
          <w:u w:val="single"/>
        </w:rPr>
      </w:pPr>
      <w:r w:rsidRPr="00C57B50">
        <w:rPr>
          <w:rFonts w:ascii="Times New Roman" w:hAnsi="Times New Roman" w:cs="Times New Roman"/>
          <w:i/>
          <w:iCs/>
          <w:sz w:val="28"/>
          <w:szCs w:val="28"/>
          <w:u w:val="single"/>
        </w:rPr>
        <w:t>Course Modelling Project</w:t>
      </w:r>
      <w:r w:rsidR="00211D6D">
        <w:rPr>
          <w:rFonts w:ascii="Times New Roman" w:hAnsi="Times New Roman" w:cs="Times New Roman"/>
          <w:i/>
          <w:iCs/>
          <w:sz w:val="28"/>
          <w:szCs w:val="28"/>
          <w:u w:val="single"/>
        </w:rPr>
        <w:t xml:space="preserve"> Documentation:</w:t>
      </w:r>
    </w:p>
    <w:p w:rsidRPr="00C57B50" w:rsidR="00C57B50" w:rsidP="00C57B50" w:rsidRDefault="00C57B50" w14:paraId="2CCF199E" w14:textId="4655B974">
      <w:pPr>
        <w:spacing w:line="360" w:lineRule="auto"/>
        <w:jc w:val="center"/>
        <w:rPr>
          <w:rFonts w:ascii="Times New Roman" w:hAnsi="Times New Roman" w:cs="Times New Roman"/>
          <w:b/>
          <w:bCs/>
          <w:sz w:val="28"/>
          <w:szCs w:val="28"/>
        </w:rPr>
      </w:pPr>
      <w:r w:rsidRPr="00C57B50">
        <w:rPr>
          <w:rFonts w:ascii="Times New Roman" w:hAnsi="Times New Roman" w:cs="Times New Roman"/>
          <w:b/>
          <w:bCs/>
          <w:sz w:val="28"/>
          <w:szCs w:val="28"/>
        </w:rPr>
        <w:t>CISC 204</w:t>
      </w:r>
      <w:r w:rsidR="00942F1C">
        <w:rPr>
          <w:rFonts w:ascii="Times New Roman" w:hAnsi="Times New Roman" w:cs="Times New Roman"/>
          <w:b/>
          <w:bCs/>
          <w:sz w:val="28"/>
          <w:szCs w:val="28"/>
        </w:rPr>
        <w:t>/CMPE 204</w:t>
      </w:r>
    </w:p>
    <w:p w:rsidRPr="00211D6D" w:rsidR="00C57B50" w:rsidP="00211D6D" w:rsidRDefault="00C57B50" w14:paraId="51AC7AE5" w14:textId="63005775">
      <w:pPr>
        <w:spacing w:line="360" w:lineRule="auto"/>
        <w:jc w:val="center"/>
        <w:rPr>
          <w:rFonts w:ascii="Times New Roman" w:hAnsi="Times New Roman" w:cs="Times New Roman"/>
          <w:b/>
          <w:bCs/>
          <w:sz w:val="28"/>
          <w:szCs w:val="28"/>
        </w:rPr>
      </w:pPr>
      <w:r w:rsidRPr="00C57B50">
        <w:rPr>
          <w:rFonts w:ascii="Times New Roman" w:hAnsi="Times New Roman" w:cs="Times New Roman"/>
          <w:b/>
          <w:bCs/>
          <w:sz w:val="28"/>
          <w:szCs w:val="28"/>
        </w:rPr>
        <w:t>Logic for Computing Science</w:t>
      </w:r>
    </w:p>
    <w:p w:rsidR="00211D6D" w:rsidP="00C57B50" w:rsidRDefault="00211D6D" w14:paraId="34D1548A" w14:textId="77777777">
      <w:pPr>
        <w:spacing w:line="360" w:lineRule="auto"/>
        <w:jc w:val="center"/>
        <w:rPr>
          <w:rFonts w:ascii="Times New Roman" w:hAnsi="Times New Roman" w:cs="Times New Roman"/>
          <w:sz w:val="24"/>
          <w:szCs w:val="24"/>
        </w:rPr>
      </w:pPr>
    </w:p>
    <w:p w:rsidRPr="00211D6D" w:rsidR="00C57B50" w:rsidP="00C57B50" w:rsidRDefault="00C57B50" w14:paraId="7BDC01DD" w14:textId="74D35034">
      <w:pPr>
        <w:spacing w:line="360" w:lineRule="auto"/>
        <w:jc w:val="center"/>
        <w:rPr>
          <w:rFonts w:ascii="Times New Roman" w:hAnsi="Times New Roman" w:cs="Times New Roman"/>
          <w:sz w:val="28"/>
          <w:szCs w:val="28"/>
        </w:rPr>
      </w:pPr>
      <w:r w:rsidRPr="00211D6D">
        <w:rPr>
          <w:rFonts w:ascii="Times New Roman" w:hAnsi="Times New Roman" w:cs="Times New Roman"/>
          <w:sz w:val="28"/>
          <w:szCs w:val="28"/>
        </w:rPr>
        <w:t>December 8</w:t>
      </w:r>
      <w:r w:rsidRPr="00211D6D">
        <w:rPr>
          <w:rFonts w:ascii="Times New Roman" w:hAnsi="Times New Roman" w:cs="Times New Roman"/>
          <w:sz w:val="28"/>
          <w:szCs w:val="28"/>
          <w:vertAlign w:val="superscript"/>
        </w:rPr>
        <w:t>th</w:t>
      </w:r>
      <w:r w:rsidRPr="00211D6D">
        <w:rPr>
          <w:rFonts w:ascii="Times New Roman" w:hAnsi="Times New Roman" w:cs="Times New Roman"/>
          <w:sz w:val="28"/>
          <w:szCs w:val="28"/>
        </w:rPr>
        <w:t>, 2020</w:t>
      </w:r>
    </w:p>
    <w:p w:rsidR="00C57B50" w:rsidP="00C57B50" w:rsidRDefault="00C57B50" w14:paraId="26FC2DC1" w14:textId="5A194EC0">
      <w:pPr>
        <w:spacing w:line="360" w:lineRule="auto"/>
        <w:rPr>
          <w:b/>
          <w:bCs/>
          <w:i/>
          <w:iCs/>
        </w:rPr>
      </w:pPr>
    </w:p>
    <w:p w:rsidRPr="00C57B50" w:rsidR="00C57B50" w:rsidP="00C57B50" w:rsidRDefault="00C57B50" w14:paraId="17EEFCB6" w14:textId="77777777">
      <w:pPr>
        <w:spacing w:line="360" w:lineRule="auto"/>
        <w:rPr>
          <w:b/>
          <w:bCs/>
          <w:i/>
          <w:iCs/>
        </w:rPr>
      </w:pPr>
    </w:p>
    <w:p w:rsidR="00211D6D" w:rsidP="00211D6D" w:rsidRDefault="00211D6D" w14:paraId="546EFDE7" w14:textId="091C4597">
      <w:pPr>
        <w:rPr>
          <w:rFonts w:ascii="Times New Roman" w:hAnsi="Times New Roman" w:eastAsia="Times New Roman" w:cs="Times New Roman"/>
          <w:sz w:val="24"/>
          <w:szCs w:val="24"/>
          <w:lang w:eastAsia="ja-JP"/>
        </w:rPr>
      </w:pPr>
    </w:p>
    <w:p w:rsidRPr="00211D6D" w:rsidR="00211D6D" w:rsidP="00211D6D" w:rsidRDefault="00211D6D" w14:paraId="1CA66389" w14:textId="77777777">
      <w:pPr>
        <w:rPr>
          <w:rFonts w:ascii="Times New Roman" w:hAnsi="Times New Roman" w:eastAsia="Times New Roman" w:cs="Times New Roman"/>
          <w:sz w:val="24"/>
          <w:szCs w:val="24"/>
          <w:lang w:eastAsia="ja-JP"/>
        </w:rPr>
      </w:pPr>
    </w:p>
    <w:p w:rsidR="00DA4719" w:rsidP="0089069F" w:rsidRDefault="00DA4719" w14:textId="7D5D0E85" w14:paraId="340B188A" w14:noSpellErr="1">
      <w:pPr>
        <w:ind w:left="720" w:right="1080"/>
        <w:rPr>
          <w:rFonts w:ascii="Times New Roman" w:hAnsi="Times New Roman" w:eastAsia="Times New Roman" w:cs="Times New Roman"/>
          <w:color w:val="000000"/>
          <w:sz w:val="36"/>
          <w:szCs w:val="36"/>
          <w:lang w:eastAsia="ja-JP"/>
        </w:rPr>
      </w:pPr>
      <w:r w:rsidRPr="00DA4719">
        <w:rPr>
          <w:rFonts w:ascii="Times New Roman" w:hAnsi="Times New Roman" w:eastAsia="Times New Roman" w:cs="Times New Roman"/>
          <w:sz w:val="36"/>
          <w:szCs w:val="36"/>
          <w:lang w:eastAsia="ja-JP"/>
        </w:rPr>
        <w:lastRenderedPageBreak/>
        <w:pict w14:anchorId="76030005">
          <v:rect id="_x0000_i1025" style="width:0;height:1.5pt" o:hr="t" o:hrstd="t" o:hralign="center" fillcolor="#a0a0a0" stroked="f"/>
        </w:pict>
      </w:r>
    </w:p>
    <w:p w:rsidRPr="00DA4719" w:rsidR="0089069F" w:rsidP="78C0B636" w:rsidRDefault="00211D6D" w14:paraId="5B2D7F03" w14:textId="636B2110" w14:noSpellErr="1">
      <w:pPr>
        <w:spacing w:line="360" w:lineRule="auto"/>
        <w:ind w:right="1080"/>
        <w:jc w:val="center"/>
        <w:rPr>
          <w:rFonts w:ascii="Arial" w:hAnsi="Arial" w:eastAsia="Times New Roman" w:cs="Arial"/>
          <w:b w:val="1"/>
          <w:bCs w:val="1"/>
          <w:color w:val="494C4E"/>
          <w:sz w:val="19"/>
          <w:szCs w:val="19"/>
          <w:u w:val="single"/>
          <w:lang w:eastAsia="ja-JP"/>
        </w:rPr>
      </w:pPr>
      <w:r w:rsidRPr="78C0B636" w:rsidR="00211D6D">
        <w:rPr>
          <w:rFonts w:ascii="Times New Roman" w:hAnsi="Times New Roman" w:eastAsia="Times New Roman" w:cs="Times New Roman"/>
          <w:b w:val="1"/>
          <w:bCs w:val="1"/>
          <w:color w:val="000000" w:themeColor="text1" w:themeTint="FF" w:themeShade="FF"/>
          <w:sz w:val="36"/>
          <w:szCs w:val="36"/>
          <w:u w:val="single"/>
          <w:lang w:eastAsia="ja-JP"/>
        </w:rPr>
        <w:t>Project Summary:</w:t>
      </w:r>
    </w:p>
    <w:p w:rsidRPr="00211D6D" w:rsidR="00211D6D" w:rsidP="78C0B636" w:rsidRDefault="00211D6D" w14:paraId="09164096" w14:textId="77777777" w14:noSpellErr="1">
      <w:pPr>
        <w:spacing w:line="360" w:lineRule="auto"/>
        <w:rPr>
          <w:rFonts w:ascii="Times New Roman" w:hAnsi="Times New Roman" w:eastAsia="Times New Roman" w:cs="Times New Roman"/>
          <w:sz w:val="24"/>
          <w:szCs w:val="24"/>
          <w:lang w:eastAsia="ja-JP"/>
        </w:rPr>
      </w:pPr>
    </w:p>
    <w:p w:rsidR="00281899" w:rsidP="78C0B636" w:rsidRDefault="001E2BDB" w14:paraId="199191E7" w14:textId="62801A76" w14:noSpellErr="1">
      <w:pPr>
        <w:pStyle w:val="NormalWeb"/>
        <w:numPr>
          <w:ilvl w:val="0"/>
          <w:numId w:val="30"/>
        </w:numPr>
        <w:spacing w:before="0" w:beforeAutospacing="off" w:after="320" w:afterAutospacing="off" w:line="360" w:lineRule="auto"/>
        <w:ind w:right="1080"/>
        <w:textAlignment w:val="baseline"/>
        <w:rPr>
          <w:color w:val="000000"/>
          <w:sz w:val="22"/>
          <w:szCs w:val="22"/>
        </w:rPr>
      </w:pPr>
      <w:r w:rsidRPr="78C0B636" w:rsidR="001E2BDB">
        <w:rPr>
          <w:color w:val="000000" w:themeColor="text1" w:themeTint="FF" w:themeShade="FF"/>
          <w:sz w:val="22"/>
          <w:szCs w:val="22"/>
        </w:rPr>
        <w:t>Connect Four is a game where the color black or red, each representing a single player, must connect four or more of their color pieces consecutively by dropping units down columns in turns; eventually forming a line of length 4 or greater in the finite playing area of a 6x7 grid, whether it be horizontally, vertically, or diagonally.</w:t>
      </w:r>
    </w:p>
    <w:p w:rsidRPr="00D11F7D" w:rsidR="00D11F7D" w:rsidP="78C0B636" w:rsidRDefault="00281899" w14:paraId="21CCD6A6" w14:textId="31F5828D">
      <w:pPr>
        <w:pStyle w:val="ListParagraph"/>
        <w:numPr>
          <w:ilvl w:val="0"/>
          <w:numId w:val="30"/>
        </w:numPr>
        <w:spacing w:after="320" w:line="360" w:lineRule="auto"/>
        <w:ind w:right="1080"/>
        <w:rPr>
          <w:rFonts w:ascii="Times New Roman" w:hAnsi="Times New Roman" w:eastAsia="Times New Roman" w:cs="Times New Roman"/>
          <w:sz w:val="24"/>
          <w:szCs w:val="24"/>
          <w:lang w:eastAsia="ja-JP"/>
        </w:rPr>
      </w:pPr>
      <w:r w:rsidRPr="78C0B636" w:rsidR="00281899">
        <w:rPr>
          <w:rFonts w:ascii="Times New Roman" w:hAnsi="Times New Roman" w:eastAsia="Times New Roman" w:cs="Times New Roman"/>
          <w:color w:val="000000" w:themeColor="text1" w:themeTint="FF" w:themeShade="FF"/>
          <w:lang w:eastAsia="ja-JP"/>
        </w:rPr>
        <w:t xml:space="preserve">Our model depicts the ongoing </w:t>
      </w:r>
      <w:r w:rsidRPr="78C0B636" w:rsidR="00281899">
        <w:rPr>
          <w:rFonts w:ascii="Times New Roman" w:hAnsi="Times New Roman" w:eastAsia="Times New Roman" w:cs="Times New Roman"/>
          <w:color w:val="000000" w:themeColor="text1" w:themeTint="FF" w:themeShade="FF"/>
          <w:lang w:eastAsia="ja-JP"/>
        </w:rPr>
        <w:t>as well as end</w:t>
      </w:r>
      <w:r w:rsidRPr="78C0B636" w:rsidR="00281899">
        <w:rPr>
          <w:rFonts w:ascii="Times New Roman" w:hAnsi="Times New Roman" w:eastAsia="Times New Roman" w:cs="Times New Roman"/>
          <w:color w:val="000000" w:themeColor="text1" w:themeTint="FF" w:themeShade="FF"/>
          <w:lang w:eastAsia="ja-JP"/>
        </w:rPr>
        <w:t xml:space="preserve"> states of a Connect Four board with the intent of discerning</w:t>
      </w:r>
      <w:r w:rsidRPr="78C0B636" w:rsidR="00612377">
        <w:rPr>
          <w:rFonts w:ascii="Times New Roman" w:hAnsi="Times New Roman" w:eastAsia="Times New Roman" w:cs="Times New Roman"/>
          <w:color w:val="000000" w:themeColor="text1" w:themeTint="FF" w:themeShade="FF"/>
          <w:lang w:eastAsia="ja-JP"/>
        </w:rPr>
        <w:t xml:space="preserve"> if either black or red has won in a </w:t>
      </w:r>
      <w:r w:rsidRPr="78C0B636" w:rsidR="00281899">
        <w:rPr>
          <w:rFonts w:ascii="Times New Roman" w:hAnsi="Times New Roman" w:eastAsia="Times New Roman" w:cs="Times New Roman"/>
          <w:color w:val="000000" w:themeColor="text1" w:themeTint="FF" w:themeShade="FF"/>
          <w:lang w:eastAsia="ja-JP"/>
        </w:rPr>
        <w:t>winning</w:t>
      </w:r>
      <w:r w:rsidRPr="78C0B636" w:rsidR="00612377">
        <w:rPr>
          <w:rFonts w:ascii="Times New Roman" w:hAnsi="Times New Roman" w:eastAsia="Times New Roman" w:cs="Times New Roman"/>
          <w:color w:val="000000" w:themeColor="text1" w:themeTint="FF" w:themeShade="FF"/>
          <w:lang w:eastAsia="ja-JP"/>
        </w:rPr>
        <w:t xml:space="preserve"> state</w:t>
      </w:r>
      <w:r w:rsidRPr="78C0B636" w:rsidR="00281899">
        <w:rPr>
          <w:rFonts w:ascii="Times New Roman" w:hAnsi="Times New Roman" w:eastAsia="Times New Roman" w:cs="Times New Roman"/>
          <w:color w:val="000000" w:themeColor="text1" w:themeTint="FF" w:themeShade="FF"/>
          <w:lang w:eastAsia="ja-JP"/>
        </w:rPr>
        <w:t>,</w:t>
      </w:r>
      <w:r w:rsidRPr="78C0B636" w:rsidR="00612377">
        <w:rPr>
          <w:rFonts w:ascii="Times New Roman" w:hAnsi="Times New Roman" w:eastAsia="Times New Roman" w:cs="Times New Roman"/>
          <w:color w:val="000000" w:themeColor="text1" w:themeTint="FF" w:themeShade="FF"/>
          <w:lang w:eastAsia="ja-JP"/>
        </w:rPr>
        <w:t xml:space="preserve"> </w:t>
      </w:r>
      <w:r w:rsidRPr="78C0B636" w:rsidR="00281899">
        <w:rPr>
          <w:rFonts w:ascii="Times New Roman" w:hAnsi="Times New Roman" w:eastAsia="Times New Roman" w:cs="Times New Roman"/>
          <w:color w:val="000000" w:themeColor="text1" w:themeTint="FF" w:themeShade="FF"/>
          <w:lang w:eastAsia="ja-JP"/>
        </w:rPr>
        <w:t>or</w:t>
      </w:r>
      <w:r w:rsidRPr="78C0B636" w:rsidR="00612377">
        <w:rPr>
          <w:rFonts w:ascii="Times New Roman" w:hAnsi="Times New Roman" w:eastAsia="Times New Roman" w:cs="Times New Roman"/>
          <w:color w:val="000000" w:themeColor="text1" w:themeTint="FF" w:themeShade="FF"/>
          <w:lang w:eastAsia="ja-JP"/>
        </w:rPr>
        <w:t xml:space="preserve"> if the </w:t>
      </w:r>
      <w:r w:rsidRPr="78C0B636" w:rsidR="00212D97">
        <w:rPr>
          <w:rFonts w:ascii="Times New Roman" w:hAnsi="Times New Roman" w:eastAsia="Times New Roman" w:cs="Times New Roman"/>
          <w:color w:val="000000" w:themeColor="text1" w:themeTint="FF" w:themeShade="FF"/>
          <w:lang w:eastAsia="ja-JP"/>
        </w:rPr>
        <w:t xml:space="preserve">generate </w:t>
      </w:r>
      <w:r w:rsidRPr="78C0B636" w:rsidR="00612377">
        <w:rPr>
          <w:rFonts w:ascii="Times New Roman" w:hAnsi="Times New Roman" w:eastAsia="Times New Roman" w:cs="Times New Roman"/>
          <w:color w:val="000000" w:themeColor="text1" w:themeTint="FF" w:themeShade="FF"/>
          <w:lang w:eastAsia="ja-JP"/>
        </w:rPr>
        <w:t>board</w:t>
      </w:r>
      <w:r w:rsidRPr="78C0B636" w:rsidR="00212D97">
        <w:rPr>
          <w:rFonts w:ascii="Times New Roman" w:hAnsi="Times New Roman" w:eastAsia="Times New Roman" w:cs="Times New Roman"/>
          <w:color w:val="000000" w:themeColor="text1" w:themeTint="FF" w:themeShade="FF"/>
          <w:lang w:eastAsia="ja-JP"/>
        </w:rPr>
        <w:t>/state</w:t>
      </w:r>
      <w:r w:rsidRPr="78C0B636" w:rsidR="00612377">
        <w:rPr>
          <w:rFonts w:ascii="Times New Roman" w:hAnsi="Times New Roman" w:eastAsia="Times New Roman" w:cs="Times New Roman"/>
          <w:color w:val="000000" w:themeColor="text1" w:themeTint="FF" w:themeShade="FF"/>
          <w:lang w:eastAsia="ja-JP"/>
        </w:rPr>
        <w:t xml:space="preserve"> is a</w:t>
      </w:r>
      <w:r w:rsidRPr="78C0B636" w:rsidR="00281899">
        <w:rPr>
          <w:rFonts w:ascii="Times New Roman" w:hAnsi="Times New Roman" w:eastAsia="Times New Roman" w:cs="Times New Roman"/>
          <w:color w:val="000000" w:themeColor="text1" w:themeTint="FF" w:themeShade="FF"/>
          <w:lang w:eastAsia="ja-JP"/>
        </w:rPr>
        <w:t xml:space="preserve"> </w:t>
      </w:r>
      <w:r w:rsidRPr="78C0B636" w:rsidR="2F0AF77A">
        <w:rPr>
          <w:rFonts w:ascii="Times New Roman" w:hAnsi="Times New Roman" w:eastAsia="Times New Roman" w:cs="Times New Roman"/>
          <w:color w:val="000000" w:themeColor="text1" w:themeTint="FF" w:themeShade="FF"/>
          <w:lang w:eastAsia="ja-JP"/>
        </w:rPr>
        <w:t>n</w:t>
      </w:r>
      <w:r w:rsidRPr="78C0B636" w:rsidR="00281899">
        <w:rPr>
          <w:rFonts w:ascii="Times New Roman" w:hAnsi="Times New Roman" w:eastAsia="Times New Roman" w:cs="Times New Roman"/>
          <w:color w:val="000000" w:themeColor="text1" w:themeTint="FF" w:themeShade="FF"/>
          <w:lang w:eastAsia="ja-JP"/>
        </w:rPr>
        <w:t>o winner/stalemate</w:t>
      </w:r>
      <w:r w:rsidRPr="78C0B636" w:rsidR="00281899">
        <w:rPr>
          <w:rFonts w:ascii="Times New Roman" w:hAnsi="Times New Roman" w:eastAsia="Times New Roman" w:cs="Times New Roman"/>
          <w:color w:val="000000" w:themeColor="text1" w:themeTint="FF" w:themeShade="FF"/>
          <w:lang w:eastAsia="ja-JP"/>
        </w:rPr>
        <w:t xml:space="preserve"> state</w:t>
      </w:r>
      <w:r w:rsidRPr="78C0B636" w:rsidR="00612377">
        <w:rPr>
          <w:rFonts w:ascii="Times New Roman" w:hAnsi="Times New Roman" w:eastAsia="Times New Roman" w:cs="Times New Roman"/>
          <w:color w:val="000000" w:themeColor="text1" w:themeTint="FF" w:themeShade="FF"/>
          <w:lang w:eastAsia="ja-JP"/>
        </w:rPr>
        <w:t xml:space="preserve">. </w:t>
      </w:r>
      <w:r w:rsidRPr="78C0B636" w:rsidR="00612377">
        <w:rPr>
          <w:rFonts w:ascii="Times New Roman" w:hAnsi="Times New Roman" w:eastAsia="Times New Roman" w:cs="Times New Roman"/>
          <w:color w:val="000000" w:themeColor="text1" w:themeTint="FF" w:themeShade="FF"/>
          <w:lang w:eastAsia="ja-JP"/>
        </w:rPr>
        <w:t>Our model</w:t>
      </w:r>
      <w:r w:rsidRPr="78C0B636" w:rsidR="00612377">
        <w:rPr>
          <w:rFonts w:ascii="Times New Roman" w:hAnsi="Times New Roman" w:eastAsia="Times New Roman" w:cs="Times New Roman"/>
          <w:color w:val="000000" w:themeColor="text1" w:themeTint="FF" w:themeShade="FF"/>
          <w:lang w:eastAsia="ja-JP"/>
        </w:rPr>
        <w:t xml:space="preserve"> also</w:t>
      </w:r>
      <w:r w:rsidRPr="78C0B636" w:rsidR="00612377">
        <w:rPr>
          <w:rFonts w:ascii="Times New Roman" w:hAnsi="Times New Roman" w:eastAsia="Times New Roman" w:cs="Times New Roman"/>
          <w:color w:val="000000" w:themeColor="text1" w:themeTint="FF" w:themeShade="FF"/>
          <w:lang w:eastAsia="ja-JP"/>
        </w:rPr>
        <w:t xml:space="preserve"> depicts </w:t>
      </w:r>
      <w:r w:rsidRPr="78C0B636" w:rsidR="00612377">
        <w:rPr>
          <w:rFonts w:ascii="Times New Roman" w:hAnsi="Times New Roman" w:eastAsia="Times New Roman" w:cs="Times New Roman"/>
          <w:color w:val="000000" w:themeColor="text1" w:themeTint="FF" w:themeShade="FF"/>
          <w:lang w:eastAsia="ja-JP"/>
        </w:rPr>
        <w:t xml:space="preserve">the number of possible winning states for each color, all </w:t>
      </w:r>
      <w:r w:rsidRPr="78C0B636" w:rsidR="00212D97">
        <w:rPr>
          <w:rFonts w:ascii="Times New Roman" w:hAnsi="Times New Roman" w:eastAsia="Times New Roman" w:cs="Times New Roman"/>
          <w:color w:val="000000" w:themeColor="text1" w:themeTint="FF" w:themeShade="FF"/>
          <w:lang w:eastAsia="ja-JP"/>
        </w:rPr>
        <w:t xml:space="preserve">colors, and no colors which would be a </w:t>
      </w:r>
      <w:r w:rsidRPr="78C0B636" w:rsidR="5096CF8B">
        <w:rPr>
          <w:rFonts w:ascii="Times New Roman" w:hAnsi="Times New Roman" w:eastAsia="Times New Roman" w:cs="Times New Roman"/>
          <w:color w:val="000000" w:themeColor="text1" w:themeTint="FF" w:themeShade="FF"/>
          <w:lang w:eastAsia="ja-JP"/>
        </w:rPr>
        <w:t>n</w:t>
      </w:r>
      <w:r w:rsidRPr="78C0B636" w:rsidR="00212D97">
        <w:rPr>
          <w:rFonts w:ascii="Times New Roman" w:hAnsi="Times New Roman" w:eastAsia="Times New Roman" w:cs="Times New Roman"/>
          <w:color w:val="000000" w:themeColor="text1" w:themeTint="FF" w:themeShade="FF"/>
          <w:lang w:eastAsia="ja-JP"/>
        </w:rPr>
        <w:t>o winner/stalemate state</w:t>
      </w:r>
      <w:r w:rsidRPr="78C0B636" w:rsidR="00612377">
        <w:rPr>
          <w:rFonts w:ascii="Times New Roman" w:hAnsi="Times New Roman" w:eastAsia="Times New Roman" w:cs="Times New Roman"/>
          <w:color w:val="000000" w:themeColor="text1" w:themeTint="FF" w:themeShade="FF"/>
          <w:lang w:eastAsia="ja-JP"/>
        </w:rPr>
        <w:t>.</w:t>
      </w:r>
    </w:p>
    <w:p w:rsidRPr="00D11F7D" w:rsidR="00D11F7D" w:rsidP="78C0B636" w:rsidRDefault="00D11F7D" w14:paraId="7CBC9190" w14:textId="77777777" w14:noSpellErr="1">
      <w:pPr>
        <w:pStyle w:val="ListParagraph"/>
        <w:spacing w:after="320" w:line="360" w:lineRule="auto"/>
        <w:ind w:right="1080"/>
        <w:rPr>
          <w:rFonts w:ascii="Times New Roman" w:hAnsi="Times New Roman" w:eastAsia="Times New Roman" w:cs="Times New Roman"/>
          <w:sz w:val="24"/>
          <w:szCs w:val="24"/>
          <w:lang w:eastAsia="ja-JP"/>
        </w:rPr>
      </w:pPr>
    </w:p>
    <w:p w:rsidRPr="00D11F7D" w:rsidR="00D11F7D" w:rsidP="78C0B636" w:rsidRDefault="00D11F7D" w14:paraId="2D3725D6" w14:textId="1FFE292F">
      <w:pPr>
        <w:pStyle w:val="ListParagraph"/>
        <w:numPr>
          <w:ilvl w:val="0"/>
          <w:numId w:val="30"/>
        </w:numPr>
        <w:spacing w:after="320" w:line="360" w:lineRule="auto"/>
        <w:ind w:right="1080"/>
        <w:rPr>
          <w:rFonts w:ascii="Times New Roman" w:hAnsi="Times New Roman" w:eastAsia="Times New Roman" w:cs="Times New Roman"/>
          <w:sz w:val="24"/>
          <w:szCs w:val="24"/>
          <w:lang w:eastAsia="ja-JP"/>
        </w:rPr>
      </w:pPr>
      <w:r w:rsidRPr="78C0B636" w:rsidR="00D11F7D">
        <w:rPr>
          <w:rFonts w:ascii="Times New Roman" w:hAnsi="Times New Roman" w:eastAsia="Times New Roman" w:cs="Times New Roman"/>
          <w:color w:val="000000" w:themeColor="text1" w:themeTint="FF" w:themeShade="FF"/>
          <w:lang w:eastAsia="ja-JP"/>
        </w:rPr>
        <w:t>In order to</w:t>
      </w:r>
      <w:r w:rsidRPr="78C0B636" w:rsidR="00281899">
        <w:rPr>
          <w:rFonts w:ascii="Times New Roman" w:hAnsi="Times New Roman" w:eastAsia="Times New Roman" w:cs="Times New Roman"/>
          <w:color w:val="000000" w:themeColor="text1" w:themeTint="FF" w:themeShade="FF"/>
          <w:lang w:eastAsia="ja-JP"/>
        </w:rPr>
        <w:t xml:space="preserve"> achieve a winning state</w:t>
      </w:r>
      <w:r w:rsidRPr="78C0B636" w:rsidR="00D11F7D">
        <w:rPr>
          <w:rFonts w:ascii="Times New Roman" w:hAnsi="Times New Roman" w:eastAsia="Times New Roman" w:cs="Times New Roman"/>
          <w:color w:val="000000" w:themeColor="text1" w:themeTint="FF" w:themeShade="FF"/>
          <w:lang w:eastAsia="ja-JP"/>
        </w:rPr>
        <w:t xml:space="preserve"> in our model, either</w:t>
      </w:r>
      <w:r w:rsidRPr="78C0B636" w:rsidR="00281899">
        <w:rPr>
          <w:rFonts w:ascii="Times New Roman" w:hAnsi="Times New Roman" w:eastAsia="Times New Roman" w:cs="Times New Roman"/>
          <w:color w:val="000000" w:themeColor="text1" w:themeTint="FF" w:themeShade="FF"/>
          <w:lang w:eastAsia="ja-JP"/>
        </w:rPr>
        <w:t xml:space="preserve"> a red or black player must connect four of their </w:t>
      </w:r>
      <w:r w:rsidRPr="78C0B636" w:rsidR="00281899">
        <w:rPr>
          <w:rFonts w:ascii="Times New Roman" w:hAnsi="Times New Roman" w:eastAsia="Times New Roman" w:cs="Times New Roman"/>
          <w:color w:val="000000" w:themeColor="text1" w:themeTint="FF" w:themeShade="FF"/>
          <w:lang w:eastAsia="ja-JP"/>
        </w:rPr>
        <w:t>pieces</w:t>
      </w:r>
      <w:r w:rsidRPr="78C0B636" w:rsidR="00281899">
        <w:rPr>
          <w:rFonts w:ascii="Times New Roman" w:hAnsi="Times New Roman" w:eastAsia="Times New Roman" w:cs="Times New Roman"/>
          <w:color w:val="000000" w:themeColor="text1" w:themeTint="FF" w:themeShade="FF"/>
          <w:lang w:eastAsia="ja-JP"/>
        </w:rPr>
        <w:t xml:space="preserve"> consecutively</w:t>
      </w:r>
      <w:r w:rsidRPr="78C0B636" w:rsidR="00D11F7D">
        <w:rPr>
          <w:rFonts w:ascii="Times New Roman" w:hAnsi="Times New Roman" w:eastAsia="Times New Roman" w:cs="Times New Roman"/>
          <w:color w:val="000000" w:themeColor="text1" w:themeTint="FF" w:themeShade="FF"/>
          <w:lang w:eastAsia="ja-JP"/>
        </w:rPr>
        <w:t xml:space="preserve"> in a line, whether it b</w:t>
      </w:r>
      <w:r w:rsidRPr="78C0B636" w:rsidR="0298A18F">
        <w:rPr>
          <w:rFonts w:ascii="Times New Roman" w:hAnsi="Times New Roman" w:eastAsia="Times New Roman" w:cs="Times New Roman"/>
          <w:color w:val="000000" w:themeColor="text1" w:themeTint="FF" w:themeShade="FF"/>
          <w:lang w:eastAsia="ja-JP"/>
        </w:rPr>
        <w:t>e</w:t>
      </w:r>
      <w:r w:rsidRPr="78C0B636" w:rsidR="00D11F7D">
        <w:rPr>
          <w:rFonts w:ascii="Times New Roman" w:hAnsi="Times New Roman" w:eastAsia="Times New Roman" w:cs="Times New Roman"/>
          <w:color w:val="000000" w:themeColor="text1" w:themeTint="FF" w:themeShade="FF"/>
          <w:lang w:eastAsia="ja-JP"/>
        </w:rPr>
        <w:t xml:space="preserve"> via </w:t>
      </w:r>
      <w:r w:rsidRPr="78C0B636" w:rsidR="00281899">
        <w:rPr>
          <w:rFonts w:ascii="Times New Roman" w:hAnsi="Times New Roman" w:eastAsia="Times New Roman" w:cs="Times New Roman"/>
          <w:color w:val="000000" w:themeColor="text1" w:themeTint="FF" w:themeShade="FF"/>
          <w:lang w:eastAsia="ja-JP"/>
        </w:rPr>
        <w:t>a</w:t>
      </w:r>
      <w:r w:rsidRPr="78C0B636" w:rsidR="00D11F7D">
        <w:rPr>
          <w:rFonts w:ascii="Times New Roman" w:hAnsi="Times New Roman" w:eastAsia="Times New Roman" w:cs="Times New Roman"/>
          <w:color w:val="000000" w:themeColor="text1" w:themeTint="FF" w:themeShade="FF"/>
          <w:lang w:eastAsia="ja-JP"/>
        </w:rPr>
        <w:t xml:space="preserve"> single</w:t>
      </w:r>
      <w:r w:rsidRPr="78C0B636" w:rsidR="00281899">
        <w:rPr>
          <w:rFonts w:ascii="Times New Roman" w:hAnsi="Times New Roman" w:eastAsia="Times New Roman" w:cs="Times New Roman"/>
          <w:color w:val="000000" w:themeColor="text1" w:themeTint="FF" w:themeShade="FF"/>
          <w:lang w:eastAsia="ja-JP"/>
        </w:rPr>
        <w:t xml:space="preserve"> row, column</w:t>
      </w:r>
      <w:r w:rsidRPr="78C0B636" w:rsidR="00281899">
        <w:rPr>
          <w:rFonts w:ascii="Times New Roman" w:hAnsi="Times New Roman" w:eastAsia="Times New Roman" w:cs="Times New Roman"/>
          <w:color w:val="000000" w:themeColor="text1" w:themeTint="FF" w:themeShade="FF"/>
          <w:lang w:eastAsia="ja-JP"/>
        </w:rPr>
        <w:t>,</w:t>
      </w:r>
      <w:r w:rsidRPr="78C0B636" w:rsidR="00D11F7D">
        <w:rPr>
          <w:rFonts w:ascii="Times New Roman" w:hAnsi="Times New Roman" w:eastAsia="Times New Roman" w:cs="Times New Roman"/>
          <w:color w:val="000000" w:themeColor="text1" w:themeTint="FF" w:themeShade="FF"/>
          <w:lang w:eastAsia="ja-JP"/>
        </w:rPr>
        <w:t xml:space="preserve"> </w:t>
      </w:r>
      <w:r w:rsidRPr="78C0B636" w:rsidR="00212D97">
        <w:rPr>
          <w:rFonts w:ascii="Times New Roman" w:hAnsi="Times New Roman" w:eastAsia="Times New Roman" w:cs="Times New Roman"/>
          <w:color w:val="000000" w:themeColor="text1" w:themeTint="FF" w:themeShade="FF"/>
          <w:lang w:eastAsia="ja-JP"/>
        </w:rPr>
        <w:t xml:space="preserve">or </w:t>
      </w:r>
      <w:r w:rsidRPr="78C0B636" w:rsidR="00281899">
        <w:rPr>
          <w:rFonts w:ascii="Times New Roman" w:hAnsi="Times New Roman" w:eastAsia="Times New Roman" w:cs="Times New Roman"/>
          <w:color w:val="000000" w:themeColor="text1" w:themeTint="FF" w:themeShade="FF"/>
          <w:lang w:eastAsia="ja-JP"/>
        </w:rPr>
        <w:t>diagonal</w:t>
      </w:r>
      <w:r w:rsidRPr="78C0B636" w:rsidR="446F058C">
        <w:rPr>
          <w:rFonts w:ascii="Times New Roman" w:hAnsi="Times New Roman" w:eastAsia="Times New Roman" w:cs="Times New Roman"/>
          <w:color w:val="000000" w:themeColor="text1" w:themeTint="FF" w:themeShade="FF"/>
          <w:lang w:eastAsia="ja-JP"/>
        </w:rPr>
        <w:t>. A</w:t>
      </w:r>
      <w:r w:rsidRPr="78C0B636" w:rsidR="00212D97">
        <w:rPr>
          <w:rFonts w:ascii="Times New Roman" w:hAnsi="Times New Roman" w:eastAsia="Times New Roman" w:cs="Times New Roman"/>
          <w:color w:val="000000" w:themeColor="text1" w:themeTint="FF" w:themeShade="FF"/>
          <w:lang w:eastAsia="ja-JP"/>
        </w:rPr>
        <w:t xml:space="preserve"> </w:t>
      </w:r>
      <w:r w:rsidRPr="78C0B636" w:rsidR="00212D97">
        <w:rPr>
          <w:rFonts w:ascii="Times New Roman" w:hAnsi="Times New Roman" w:eastAsia="Times New Roman" w:cs="Times New Roman"/>
          <w:color w:val="000000" w:themeColor="text1" w:themeTint="FF" w:themeShade="FF"/>
          <w:lang w:eastAsia="ja-JP"/>
        </w:rPr>
        <w:t>winning state</w:t>
      </w:r>
      <w:r w:rsidRPr="78C0B636" w:rsidR="00212D97">
        <w:rPr>
          <w:rFonts w:ascii="Times New Roman" w:hAnsi="Times New Roman" w:eastAsia="Times New Roman" w:cs="Times New Roman"/>
          <w:color w:val="000000" w:themeColor="text1" w:themeTint="FF" w:themeShade="FF"/>
          <w:lang w:eastAsia="ja-JP"/>
        </w:rPr>
        <w:t xml:space="preserve"> in our model also has the possibilit</w:t>
      </w:r>
      <w:r w:rsidRPr="78C0B636" w:rsidR="7FC68B71">
        <w:rPr>
          <w:rFonts w:ascii="Times New Roman" w:hAnsi="Times New Roman" w:eastAsia="Times New Roman" w:cs="Times New Roman"/>
          <w:color w:val="000000" w:themeColor="text1" w:themeTint="FF" w:themeShade="FF"/>
          <w:lang w:eastAsia="ja-JP"/>
        </w:rPr>
        <w:t>y</w:t>
      </w:r>
      <w:r w:rsidRPr="78C0B636" w:rsidR="00212D97">
        <w:rPr>
          <w:rFonts w:ascii="Times New Roman" w:hAnsi="Times New Roman" w:eastAsia="Times New Roman" w:cs="Times New Roman"/>
          <w:color w:val="000000" w:themeColor="text1" w:themeTint="FF" w:themeShade="FF"/>
          <w:lang w:eastAsia="ja-JP"/>
        </w:rPr>
        <w:t xml:space="preserve"> to be any</w:t>
      </w:r>
      <w:r w:rsidRPr="78C0B636" w:rsidR="00281899">
        <w:rPr>
          <w:rFonts w:ascii="Times New Roman" w:hAnsi="Times New Roman" w:eastAsia="Times New Roman" w:cs="Times New Roman"/>
          <w:color w:val="000000" w:themeColor="text1" w:themeTint="FF" w:themeShade="FF"/>
          <w:lang w:eastAsia="ja-JP"/>
        </w:rPr>
        <w:t xml:space="preserve"> combination of </w:t>
      </w:r>
      <w:r w:rsidRPr="78C0B636" w:rsidR="00612377">
        <w:rPr>
          <w:rFonts w:ascii="Times New Roman" w:hAnsi="Times New Roman" w:eastAsia="Times New Roman" w:cs="Times New Roman"/>
          <w:color w:val="000000" w:themeColor="text1" w:themeTint="FF" w:themeShade="FF"/>
          <w:lang w:eastAsia="ja-JP"/>
        </w:rPr>
        <w:t xml:space="preserve">the </w:t>
      </w:r>
      <w:r w:rsidRPr="78C0B636" w:rsidR="1DF8F057">
        <w:rPr>
          <w:rFonts w:ascii="Times New Roman" w:hAnsi="Times New Roman" w:eastAsia="Times New Roman" w:cs="Times New Roman"/>
          <w:color w:val="000000" w:themeColor="text1" w:themeTint="FF" w:themeShade="FF"/>
          <w:lang w:eastAsia="ja-JP"/>
        </w:rPr>
        <w:t>above winning states</w:t>
      </w:r>
      <w:r w:rsidRPr="78C0B636" w:rsidR="00281899">
        <w:rPr>
          <w:rFonts w:ascii="Times New Roman" w:hAnsi="Times New Roman" w:eastAsia="Times New Roman" w:cs="Times New Roman"/>
          <w:color w:val="000000" w:themeColor="text1" w:themeTint="FF" w:themeShade="FF"/>
          <w:lang w:eastAsia="ja-JP"/>
        </w:rPr>
        <w:t xml:space="preserve">. </w:t>
      </w:r>
    </w:p>
    <w:p w:rsidRPr="00D11F7D" w:rsidR="00D11F7D" w:rsidP="78C0B636" w:rsidRDefault="00D11F7D" w14:paraId="779FDCA8" w14:textId="77777777" w14:noSpellErr="1">
      <w:pPr>
        <w:pStyle w:val="ListParagraph"/>
        <w:spacing w:line="360" w:lineRule="auto"/>
        <w:rPr>
          <w:rFonts w:ascii="Times New Roman" w:hAnsi="Times New Roman" w:eastAsia="Times New Roman" w:cs="Times New Roman"/>
          <w:sz w:val="24"/>
          <w:szCs w:val="24"/>
          <w:lang w:eastAsia="ja-JP"/>
        </w:rPr>
      </w:pPr>
    </w:p>
    <w:p w:rsidRPr="00941A78" w:rsidR="00D11F7D" w:rsidP="78C0B636" w:rsidRDefault="00D11F7D" w14:paraId="4A2E9927" w14:textId="271475BB">
      <w:pPr>
        <w:pStyle w:val="ListParagraph"/>
        <w:numPr>
          <w:ilvl w:val="0"/>
          <w:numId w:val="30"/>
        </w:numPr>
        <w:spacing w:after="320" w:line="360" w:lineRule="auto"/>
        <w:ind w:right="1080"/>
        <w:rPr>
          <w:rFonts w:ascii="Times New Roman" w:hAnsi="Times New Roman" w:eastAsia="Times New Roman" w:cs="Times New Roman"/>
          <w:sz w:val="24"/>
          <w:szCs w:val="24"/>
          <w:lang w:eastAsia="ja-JP"/>
        </w:rPr>
      </w:pPr>
      <w:r w:rsidRPr="78C0B636" w:rsidR="00D11F7D">
        <w:rPr>
          <w:rFonts w:ascii="Times New Roman" w:hAnsi="Times New Roman" w:eastAsia="Times New Roman" w:cs="Times New Roman"/>
          <w:color w:val="000000" w:themeColor="text1" w:themeTint="FF" w:themeShade="FF"/>
          <w:lang w:eastAsia="ja-JP"/>
        </w:rPr>
        <w:t>In order to</w:t>
      </w:r>
      <w:r w:rsidRPr="78C0B636" w:rsidR="00D11F7D">
        <w:rPr>
          <w:rFonts w:ascii="Times New Roman" w:hAnsi="Times New Roman" w:eastAsia="Times New Roman" w:cs="Times New Roman"/>
          <w:color w:val="000000" w:themeColor="text1" w:themeTint="FF" w:themeShade="FF"/>
          <w:lang w:eastAsia="ja-JP"/>
        </w:rPr>
        <w:t xml:space="preserve"> achieve </w:t>
      </w:r>
      <w:r w:rsidRPr="78C0B636" w:rsidR="00212D97">
        <w:rPr>
          <w:rFonts w:ascii="Times New Roman" w:hAnsi="Times New Roman" w:eastAsia="Times New Roman" w:cs="Times New Roman"/>
          <w:color w:val="000000" w:themeColor="text1" w:themeTint="FF" w:themeShade="FF"/>
          <w:lang w:eastAsia="ja-JP"/>
        </w:rPr>
        <w:t xml:space="preserve">a </w:t>
      </w:r>
      <w:r w:rsidRPr="78C0B636" w:rsidR="232E04B7">
        <w:rPr>
          <w:rFonts w:ascii="Times New Roman" w:hAnsi="Times New Roman" w:eastAsia="Times New Roman" w:cs="Times New Roman"/>
          <w:color w:val="000000" w:themeColor="text1" w:themeTint="FF" w:themeShade="FF"/>
          <w:lang w:eastAsia="ja-JP"/>
        </w:rPr>
        <w:t>n</w:t>
      </w:r>
      <w:r w:rsidRPr="78C0B636" w:rsidR="00212D97">
        <w:rPr>
          <w:rFonts w:ascii="Times New Roman" w:hAnsi="Times New Roman" w:eastAsia="Times New Roman" w:cs="Times New Roman"/>
          <w:color w:val="000000" w:themeColor="text1" w:themeTint="FF" w:themeShade="FF"/>
          <w:lang w:eastAsia="ja-JP"/>
        </w:rPr>
        <w:t xml:space="preserve">o winner/stalemate state </w:t>
      </w:r>
      <w:r w:rsidRPr="78C0B636" w:rsidR="00D11F7D">
        <w:rPr>
          <w:rFonts w:ascii="Times New Roman" w:hAnsi="Times New Roman" w:eastAsia="Times New Roman" w:cs="Times New Roman"/>
          <w:color w:val="000000" w:themeColor="text1" w:themeTint="FF" w:themeShade="FF"/>
          <w:lang w:eastAsia="ja-JP"/>
        </w:rPr>
        <w:t xml:space="preserve">in our model, </w:t>
      </w:r>
      <w:r w:rsidRPr="78C0B636" w:rsidR="3073EB4E">
        <w:rPr>
          <w:rFonts w:ascii="Times New Roman" w:hAnsi="Times New Roman" w:eastAsia="Times New Roman" w:cs="Times New Roman"/>
          <w:color w:val="000000" w:themeColor="text1" w:themeTint="FF" w:themeShade="FF"/>
          <w:lang w:eastAsia="ja-JP"/>
        </w:rPr>
        <w:t>both</w:t>
      </w:r>
      <w:r w:rsidRPr="78C0B636" w:rsidR="00D11F7D">
        <w:rPr>
          <w:rFonts w:ascii="Times New Roman" w:hAnsi="Times New Roman" w:eastAsia="Times New Roman" w:cs="Times New Roman"/>
          <w:color w:val="000000" w:themeColor="text1" w:themeTint="FF" w:themeShade="FF"/>
          <w:lang w:eastAsia="ja-JP"/>
        </w:rPr>
        <w:t xml:space="preserve"> </w:t>
      </w:r>
      <w:r w:rsidRPr="78C0B636" w:rsidR="62BD6637">
        <w:rPr>
          <w:rFonts w:ascii="Times New Roman" w:hAnsi="Times New Roman" w:eastAsia="Times New Roman" w:cs="Times New Roman"/>
          <w:color w:val="000000" w:themeColor="text1" w:themeTint="FF" w:themeShade="FF"/>
          <w:lang w:eastAsia="ja-JP"/>
        </w:rPr>
        <w:t xml:space="preserve">the </w:t>
      </w:r>
      <w:r w:rsidRPr="78C0B636" w:rsidR="00D11F7D">
        <w:rPr>
          <w:rFonts w:ascii="Times New Roman" w:hAnsi="Times New Roman" w:eastAsia="Times New Roman" w:cs="Times New Roman"/>
          <w:color w:val="000000" w:themeColor="text1" w:themeTint="FF" w:themeShade="FF"/>
          <w:lang w:eastAsia="ja-JP"/>
        </w:rPr>
        <w:t xml:space="preserve">red </w:t>
      </w:r>
      <w:r w:rsidRPr="78C0B636" w:rsidR="3C4F54EF">
        <w:rPr>
          <w:rFonts w:ascii="Times New Roman" w:hAnsi="Times New Roman" w:eastAsia="Times New Roman" w:cs="Times New Roman"/>
          <w:color w:val="000000" w:themeColor="text1" w:themeTint="FF" w:themeShade="FF"/>
          <w:lang w:eastAsia="ja-JP"/>
        </w:rPr>
        <w:t>and</w:t>
      </w:r>
      <w:r w:rsidRPr="78C0B636" w:rsidR="00D11F7D">
        <w:rPr>
          <w:rFonts w:ascii="Times New Roman" w:hAnsi="Times New Roman" w:eastAsia="Times New Roman" w:cs="Times New Roman"/>
          <w:color w:val="000000" w:themeColor="text1" w:themeTint="FF" w:themeShade="FF"/>
          <w:lang w:eastAsia="ja-JP"/>
        </w:rPr>
        <w:t xml:space="preserve"> black player</w:t>
      </w:r>
      <w:r w:rsidRPr="78C0B636" w:rsidR="244C7788">
        <w:rPr>
          <w:rFonts w:ascii="Times New Roman" w:hAnsi="Times New Roman" w:eastAsia="Times New Roman" w:cs="Times New Roman"/>
          <w:color w:val="000000" w:themeColor="text1" w:themeTint="FF" w:themeShade="FF"/>
          <w:lang w:eastAsia="ja-JP"/>
        </w:rPr>
        <w:t>s</w:t>
      </w:r>
      <w:r w:rsidRPr="78C0B636" w:rsidR="00D11F7D">
        <w:rPr>
          <w:rFonts w:ascii="Times New Roman" w:hAnsi="Times New Roman" w:eastAsia="Times New Roman" w:cs="Times New Roman"/>
          <w:color w:val="000000" w:themeColor="text1" w:themeTint="FF" w:themeShade="FF"/>
          <w:lang w:eastAsia="ja-JP"/>
        </w:rPr>
        <w:t xml:space="preserve"> </w:t>
      </w:r>
      <w:r w:rsidRPr="78C0B636" w:rsidR="00212D97">
        <w:rPr>
          <w:rFonts w:ascii="Times New Roman" w:hAnsi="Times New Roman" w:eastAsia="Times New Roman" w:cs="Times New Roman"/>
          <w:color w:val="000000" w:themeColor="text1" w:themeTint="FF" w:themeShade="FF"/>
          <w:lang w:eastAsia="ja-JP"/>
        </w:rPr>
        <w:t>mus</w:t>
      </w:r>
      <w:r w:rsidRPr="78C0B636" w:rsidR="00212D97">
        <w:rPr>
          <w:rFonts w:ascii="Times New Roman" w:hAnsi="Times New Roman" w:eastAsia="Times New Roman" w:cs="Times New Roman"/>
          <w:color w:val="000000" w:themeColor="text1" w:themeTint="FF" w:themeShade="FF"/>
          <w:lang w:eastAsia="ja-JP"/>
        </w:rPr>
        <w:t>t not</w:t>
      </w:r>
      <w:r w:rsidRPr="78C0B636" w:rsidR="00D11F7D">
        <w:rPr>
          <w:rFonts w:ascii="Times New Roman" w:hAnsi="Times New Roman" w:eastAsia="Times New Roman" w:cs="Times New Roman"/>
          <w:color w:val="000000" w:themeColor="text1" w:themeTint="FF" w:themeShade="FF"/>
          <w:lang w:eastAsia="ja-JP"/>
        </w:rPr>
        <w:t xml:space="preserve"> connect four of their </w:t>
      </w:r>
      <w:r w:rsidRPr="78C0B636" w:rsidR="00D11F7D">
        <w:rPr>
          <w:rFonts w:ascii="Times New Roman" w:hAnsi="Times New Roman" w:eastAsia="Times New Roman" w:cs="Times New Roman"/>
          <w:color w:val="000000" w:themeColor="text1" w:themeTint="FF" w:themeShade="FF"/>
          <w:lang w:eastAsia="ja-JP"/>
        </w:rPr>
        <w:t>pieces</w:t>
      </w:r>
      <w:r w:rsidRPr="78C0B636" w:rsidR="00D11F7D">
        <w:rPr>
          <w:rFonts w:ascii="Times New Roman" w:hAnsi="Times New Roman" w:eastAsia="Times New Roman" w:cs="Times New Roman"/>
          <w:color w:val="000000" w:themeColor="text1" w:themeTint="FF" w:themeShade="FF"/>
          <w:lang w:eastAsia="ja-JP"/>
        </w:rPr>
        <w:t xml:space="preserve"> consecutively in a</w:t>
      </w:r>
      <w:r w:rsidRPr="78C0B636" w:rsidR="00212D97">
        <w:rPr>
          <w:rFonts w:ascii="Times New Roman" w:hAnsi="Times New Roman" w:eastAsia="Times New Roman" w:cs="Times New Roman"/>
          <w:color w:val="000000" w:themeColor="text1" w:themeTint="FF" w:themeShade="FF"/>
          <w:lang w:eastAsia="ja-JP"/>
        </w:rPr>
        <w:t xml:space="preserve"> single</w:t>
      </w:r>
      <w:r w:rsidRPr="78C0B636" w:rsidR="00D11F7D">
        <w:rPr>
          <w:rFonts w:ascii="Times New Roman" w:hAnsi="Times New Roman" w:eastAsia="Times New Roman" w:cs="Times New Roman"/>
          <w:color w:val="000000" w:themeColor="text1" w:themeTint="FF" w:themeShade="FF"/>
          <w:lang w:eastAsia="ja-JP"/>
        </w:rPr>
        <w:t xml:space="preserve"> row, column</w:t>
      </w:r>
      <w:r w:rsidRPr="78C0B636" w:rsidR="00D11F7D">
        <w:rPr>
          <w:rFonts w:ascii="Times New Roman" w:hAnsi="Times New Roman" w:eastAsia="Times New Roman" w:cs="Times New Roman"/>
          <w:color w:val="000000" w:themeColor="text1" w:themeTint="FF" w:themeShade="FF"/>
          <w:lang w:eastAsia="ja-JP"/>
        </w:rPr>
        <w:t xml:space="preserve">, </w:t>
      </w:r>
      <w:r w:rsidRPr="78C0B636" w:rsidR="00D11F7D">
        <w:rPr>
          <w:rFonts w:ascii="Times New Roman" w:hAnsi="Times New Roman" w:eastAsia="Times New Roman" w:cs="Times New Roman"/>
          <w:color w:val="000000" w:themeColor="text1" w:themeTint="FF" w:themeShade="FF"/>
          <w:lang w:eastAsia="ja-JP"/>
        </w:rPr>
        <w:t>diagonal</w:t>
      </w:r>
      <w:r w:rsidRPr="78C0B636" w:rsidR="00212D97">
        <w:rPr>
          <w:rFonts w:ascii="Times New Roman" w:hAnsi="Times New Roman" w:eastAsia="Times New Roman" w:cs="Times New Roman"/>
          <w:color w:val="000000" w:themeColor="text1" w:themeTint="FF" w:themeShade="FF"/>
          <w:lang w:eastAsia="ja-JP"/>
        </w:rPr>
        <w:t>,</w:t>
      </w:r>
      <w:r w:rsidRPr="78C0B636" w:rsidR="00D11F7D">
        <w:rPr>
          <w:rFonts w:ascii="Times New Roman" w:hAnsi="Times New Roman" w:eastAsia="Times New Roman" w:cs="Times New Roman"/>
          <w:color w:val="000000" w:themeColor="text1" w:themeTint="FF" w:themeShade="FF"/>
          <w:lang w:eastAsia="ja-JP"/>
        </w:rPr>
        <w:t xml:space="preserve"> or a</w:t>
      </w:r>
      <w:r w:rsidRPr="78C0B636" w:rsidR="00212D97">
        <w:rPr>
          <w:rFonts w:ascii="Times New Roman" w:hAnsi="Times New Roman" w:eastAsia="Times New Roman" w:cs="Times New Roman"/>
          <w:color w:val="000000" w:themeColor="text1" w:themeTint="FF" w:themeShade="FF"/>
          <w:lang w:eastAsia="ja-JP"/>
        </w:rPr>
        <w:t>ny</w:t>
      </w:r>
      <w:r w:rsidRPr="78C0B636" w:rsidR="00D11F7D">
        <w:rPr>
          <w:rFonts w:ascii="Times New Roman" w:hAnsi="Times New Roman" w:eastAsia="Times New Roman" w:cs="Times New Roman"/>
          <w:color w:val="000000" w:themeColor="text1" w:themeTint="FF" w:themeShade="FF"/>
          <w:lang w:eastAsia="ja-JP"/>
        </w:rPr>
        <w:t xml:space="preserve"> combination of previous </w:t>
      </w:r>
      <w:r w:rsidRPr="78C0B636" w:rsidR="00212D97">
        <w:rPr>
          <w:rFonts w:ascii="Times New Roman" w:hAnsi="Times New Roman" w:eastAsia="Times New Roman" w:cs="Times New Roman"/>
          <w:color w:val="000000" w:themeColor="text1" w:themeTint="FF" w:themeShade="FF"/>
          <w:lang w:eastAsia="ja-JP"/>
        </w:rPr>
        <w:t>single lines</w:t>
      </w:r>
      <w:r w:rsidRPr="78C0B636" w:rsidR="00D11F7D">
        <w:rPr>
          <w:rFonts w:ascii="Times New Roman" w:hAnsi="Times New Roman" w:eastAsia="Times New Roman" w:cs="Times New Roman"/>
          <w:color w:val="000000" w:themeColor="text1" w:themeTint="FF" w:themeShade="FF"/>
          <w:lang w:eastAsia="ja-JP"/>
        </w:rPr>
        <w:t xml:space="preserve">. </w:t>
      </w:r>
    </w:p>
    <w:p w:rsidRPr="00941A78" w:rsidR="00941A78" w:rsidP="78C0B636" w:rsidRDefault="00941A78" w14:paraId="34763D02" w14:noSpellErr="1" w14:textId="54F33EDE">
      <w:pPr>
        <w:pStyle w:val="ListParagraph"/>
        <w:spacing w:after="320" w:line="360" w:lineRule="auto"/>
        <w:ind/>
        <w:rPr>
          <w:rFonts w:ascii="Times New Roman" w:hAnsi="Times New Roman" w:eastAsia="Times New Roman" w:cs="Times New Roman"/>
          <w:sz w:val="24"/>
          <w:szCs w:val="24"/>
          <w:lang w:eastAsia="ja-JP"/>
        </w:rPr>
      </w:pPr>
    </w:p>
    <w:p w:rsidRPr="00E40F7A" w:rsidR="00E40F7A" w:rsidP="78C0B636" w:rsidRDefault="00281899" w14:paraId="7F4D2E61" w14:textId="7EF1EBE8" w14:noSpellErr="1">
      <w:pPr>
        <w:pStyle w:val="ListParagraph"/>
        <w:numPr>
          <w:ilvl w:val="0"/>
          <w:numId w:val="30"/>
        </w:numPr>
        <w:spacing w:after="320" w:line="360" w:lineRule="auto"/>
        <w:ind w:right="1080"/>
        <w:rPr>
          <w:rFonts w:ascii="Times New Roman" w:hAnsi="Times New Roman" w:eastAsia="Times New Roman" w:cs="Times New Roman"/>
          <w:sz w:val="24"/>
          <w:szCs w:val="24"/>
          <w:lang w:eastAsia="ja-JP"/>
        </w:rPr>
      </w:pPr>
      <w:r w:rsidRPr="78C0B636" w:rsidR="00281899">
        <w:rPr>
          <w:rFonts w:ascii="Times New Roman" w:hAnsi="Times New Roman" w:eastAsia="Times New Roman" w:cs="Times New Roman"/>
          <w:color w:val="000000" w:themeColor="text1" w:themeTint="FF" w:themeShade="FF"/>
          <w:lang w:eastAsia="ja-JP"/>
        </w:rPr>
        <w:t>Within our model</w:t>
      </w:r>
      <w:r w:rsidRPr="78C0B636" w:rsidR="00281899">
        <w:rPr>
          <w:rFonts w:ascii="Times New Roman" w:hAnsi="Times New Roman" w:eastAsia="Times New Roman" w:cs="Times New Roman"/>
          <w:color w:val="000000" w:themeColor="text1" w:themeTint="FF" w:themeShade="FF"/>
          <w:lang w:eastAsia="ja-JP"/>
        </w:rPr>
        <w:t xml:space="preserve">, we restrict </w:t>
      </w:r>
      <w:r w:rsidRPr="78C0B636" w:rsidR="00281899">
        <w:rPr>
          <w:rFonts w:ascii="Times New Roman" w:hAnsi="Times New Roman" w:eastAsia="Times New Roman" w:cs="Times New Roman"/>
          <w:color w:val="000000" w:themeColor="text1" w:themeTint="FF" w:themeShade="FF"/>
          <w:lang w:eastAsia="ja-JP"/>
        </w:rPr>
        <w:t>a</w:t>
      </w:r>
      <w:r w:rsidRPr="78C0B636" w:rsidR="00D11F7D">
        <w:rPr>
          <w:rFonts w:ascii="Times New Roman" w:hAnsi="Times New Roman" w:eastAsia="Times New Roman" w:cs="Times New Roman"/>
          <w:color w:val="000000" w:themeColor="text1" w:themeTint="FF" w:themeShade="FF"/>
          <w:lang w:eastAsia="ja-JP"/>
        </w:rPr>
        <w:t xml:space="preserve"> Connect Four</w:t>
      </w:r>
      <w:r w:rsidRPr="78C0B636" w:rsidR="00281899">
        <w:rPr>
          <w:rFonts w:ascii="Times New Roman" w:hAnsi="Times New Roman" w:eastAsia="Times New Roman" w:cs="Times New Roman"/>
          <w:color w:val="000000" w:themeColor="text1" w:themeTint="FF" w:themeShade="FF"/>
          <w:lang w:eastAsia="ja-JP"/>
        </w:rPr>
        <w:t xml:space="preserve"> board</w:t>
      </w:r>
      <w:r w:rsidRPr="78C0B636" w:rsidR="00281899">
        <w:rPr>
          <w:rFonts w:ascii="Times New Roman" w:hAnsi="Times New Roman" w:eastAsia="Times New Roman" w:cs="Times New Roman"/>
          <w:color w:val="000000" w:themeColor="text1" w:themeTint="FF" w:themeShade="FF"/>
          <w:lang w:eastAsia="ja-JP"/>
        </w:rPr>
        <w:t xml:space="preserve"> to the finite playing a</w:t>
      </w:r>
      <w:r w:rsidRPr="78C0B636" w:rsidR="00D11F7D">
        <w:rPr>
          <w:rFonts w:ascii="Times New Roman" w:hAnsi="Times New Roman" w:eastAsia="Times New Roman" w:cs="Times New Roman"/>
          <w:color w:val="000000" w:themeColor="text1" w:themeTint="FF" w:themeShade="FF"/>
          <w:lang w:eastAsia="ja-JP"/>
        </w:rPr>
        <w:t>rea of a</w:t>
      </w:r>
      <w:r w:rsidRPr="78C0B636" w:rsidR="00281899">
        <w:rPr>
          <w:rFonts w:ascii="Times New Roman" w:hAnsi="Times New Roman" w:eastAsia="Times New Roman" w:cs="Times New Roman"/>
          <w:color w:val="000000" w:themeColor="text1" w:themeTint="FF" w:themeShade="FF"/>
          <w:lang w:eastAsia="ja-JP"/>
        </w:rPr>
        <w:t xml:space="preserve"> </w:t>
      </w:r>
      <w:r w:rsidRPr="78C0B636" w:rsidR="00D11F7D">
        <w:rPr>
          <w:rFonts w:ascii="Times New Roman" w:hAnsi="Times New Roman" w:eastAsia="Times New Roman" w:cs="Times New Roman"/>
          <w:color w:val="000000" w:themeColor="text1" w:themeTint="FF" w:themeShade="FF"/>
          <w:lang w:eastAsia="ja-JP"/>
        </w:rPr>
        <w:t xml:space="preserve">six row by </w:t>
      </w:r>
      <w:r w:rsidRPr="78C0B636" w:rsidR="00281899">
        <w:rPr>
          <w:rFonts w:ascii="Times New Roman" w:hAnsi="Times New Roman" w:eastAsia="Times New Roman" w:cs="Times New Roman"/>
          <w:color w:val="000000" w:themeColor="text1" w:themeTint="FF" w:themeShade="FF"/>
          <w:lang w:eastAsia="ja-JP"/>
        </w:rPr>
        <w:t>seven columns</w:t>
      </w:r>
      <w:r w:rsidRPr="78C0B636" w:rsidR="00D11F7D">
        <w:rPr>
          <w:rFonts w:ascii="Times New Roman" w:hAnsi="Times New Roman" w:eastAsia="Times New Roman" w:cs="Times New Roman"/>
          <w:color w:val="000000" w:themeColor="text1" w:themeTint="FF" w:themeShade="FF"/>
          <w:lang w:eastAsia="ja-JP"/>
        </w:rPr>
        <w:t xml:space="preserve"> board (which can</w:t>
      </w:r>
      <w:r w:rsidRPr="78C0B636" w:rsidR="00E40F7A">
        <w:rPr>
          <w:rFonts w:ascii="Times New Roman" w:hAnsi="Times New Roman" w:eastAsia="Times New Roman" w:cs="Times New Roman"/>
          <w:color w:val="000000" w:themeColor="text1" w:themeTint="FF" w:themeShade="FF"/>
          <w:lang w:eastAsia="ja-JP"/>
        </w:rPr>
        <w:t xml:space="preserve"> be</w:t>
      </w:r>
      <w:r w:rsidRPr="78C0B636" w:rsidR="00D11F7D">
        <w:rPr>
          <w:rFonts w:ascii="Times New Roman" w:hAnsi="Times New Roman" w:eastAsia="Times New Roman" w:cs="Times New Roman"/>
          <w:color w:val="000000" w:themeColor="text1" w:themeTint="FF" w:themeShade="FF"/>
          <w:lang w:eastAsia="ja-JP"/>
        </w:rPr>
        <w:t xml:space="preserve"> decreased or increased in</w:t>
      </w:r>
      <w:r w:rsidRPr="78C0B636" w:rsidR="00E40F7A">
        <w:rPr>
          <w:rFonts w:ascii="Times New Roman" w:hAnsi="Times New Roman" w:eastAsia="Times New Roman" w:cs="Times New Roman"/>
          <w:color w:val="000000" w:themeColor="text1" w:themeTint="FF" w:themeShade="FF"/>
          <w:lang w:eastAsia="ja-JP"/>
        </w:rPr>
        <w:t xml:space="preserve"> size in</w:t>
      </w:r>
      <w:r w:rsidRPr="78C0B636" w:rsidR="00D11F7D">
        <w:rPr>
          <w:rFonts w:ascii="Times New Roman" w:hAnsi="Times New Roman" w:eastAsia="Times New Roman" w:cs="Times New Roman"/>
          <w:color w:val="000000" w:themeColor="text1" w:themeTint="FF" w:themeShade="FF"/>
          <w:lang w:eastAsia="ja-JP"/>
        </w:rPr>
        <w:t xml:space="preserve"> our code by changing the values that are assigned to </w:t>
      </w:r>
      <w:r w:rsidRPr="78C0B636" w:rsidR="00E40F7A">
        <w:rPr>
          <w:rFonts w:ascii="Times New Roman" w:hAnsi="Times New Roman" w:eastAsia="Times New Roman" w:cs="Times New Roman"/>
          <w:color w:val="000000" w:themeColor="text1" w:themeTint="FF" w:themeShade="FF"/>
          <w:lang w:eastAsia="ja-JP"/>
        </w:rPr>
        <w:t>rowNum and columnNum).</w:t>
      </w:r>
    </w:p>
    <w:p w:rsidRPr="00E40F7A" w:rsidR="00E40F7A" w:rsidP="78C0B636" w:rsidRDefault="00E40F7A" w14:paraId="5CEDBEB3" w14:textId="77777777" w14:noSpellErr="1">
      <w:pPr>
        <w:pStyle w:val="ListParagraph"/>
        <w:spacing w:after="320" w:line="360" w:lineRule="auto"/>
        <w:ind w:right="1080"/>
        <w:rPr>
          <w:rFonts w:ascii="Times New Roman" w:hAnsi="Times New Roman" w:eastAsia="Times New Roman" w:cs="Times New Roman"/>
          <w:sz w:val="24"/>
          <w:szCs w:val="24"/>
          <w:lang w:eastAsia="ja-JP"/>
        </w:rPr>
      </w:pPr>
    </w:p>
    <w:p w:rsidRPr="00E40F7A" w:rsidR="00E40F7A" w:rsidP="78C0B636" w:rsidRDefault="00281899" w14:paraId="6F3189EA" w14:textId="51D92F32">
      <w:pPr>
        <w:pStyle w:val="ListParagraph"/>
        <w:numPr>
          <w:ilvl w:val="0"/>
          <w:numId w:val="30"/>
        </w:numPr>
        <w:spacing w:after="320" w:line="360" w:lineRule="auto"/>
        <w:ind w:right="1080"/>
        <w:rPr>
          <w:rFonts w:ascii="Times New Roman" w:hAnsi="Times New Roman" w:eastAsia="Times New Roman" w:cs="Times New Roman"/>
          <w:sz w:val="24"/>
          <w:szCs w:val="24"/>
          <w:lang w:eastAsia="ja-JP"/>
        </w:rPr>
      </w:pPr>
      <w:proofErr w:type="gramStart"/>
      <w:r w:rsidRPr="78C0B636" w:rsidR="00281899">
        <w:rPr>
          <w:rFonts w:ascii="Times New Roman" w:hAnsi="Times New Roman" w:eastAsia="Times New Roman" w:cs="Times New Roman"/>
          <w:color w:val="000000" w:themeColor="text1" w:themeTint="FF" w:themeShade="FF"/>
          <w:lang w:eastAsia="ja-JP"/>
        </w:rPr>
        <w:t>In reality</w:t>
      </w:r>
      <w:r w:rsidRPr="78C0B636" w:rsidR="00E40F7A">
        <w:rPr>
          <w:rFonts w:ascii="Times New Roman" w:hAnsi="Times New Roman" w:eastAsia="Times New Roman" w:cs="Times New Roman"/>
          <w:color w:val="000000" w:themeColor="text1" w:themeTint="FF" w:themeShade="FF"/>
          <w:lang w:eastAsia="ja-JP"/>
        </w:rPr>
        <w:t xml:space="preserve">, </w:t>
      </w:r>
      <w:r w:rsidRPr="78C0B636" w:rsidR="00281899">
        <w:rPr>
          <w:rFonts w:ascii="Times New Roman" w:hAnsi="Times New Roman" w:eastAsia="Times New Roman" w:cs="Times New Roman"/>
          <w:color w:val="000000" w:themeColor="text1" w:themeTint="FF" w:themeShade="FF"/>
          <w:lang w:eastAsia="ja-JP"/>
        </w:rPr>
        <w:t>the</w:t>
      </w:r>
      <w:proofErr w:type="gramEnd"/>
      <w:r w:rsidRPr="78C0B636" w:rsidR="00281899">
        <w:rPr>
          <w:rFonts w:ascii="Times New Roman" w:hAnsi="Times New Roman" w:eastAsia="Times New Roman" w:cs="Times New Roman"/>
          <w:color w:val="000000" w:themeColor="text1" w:themeTint="FF" w:themeShade="FF"/>
          <w:lang w:eastAsia="ja-JP"/>
        </w:rPr>
        <w:t xml:space="preserve"> physically upright nature of </w:t>
      </w:r>
      <w:r w:rsidRPr="78C0B636" w:rsidR="00E40F7A">
        <w:rPr>
          <w:rFonts w:ascii="Times New Roman" w:hAnsi="Times New Roman" w:eastAsia="Times New Roman" w:cs="Times New Roman"/>
          <w:color w:val="000000" w:themeColor="text1" w:themeTint="FF" w:themeShade="FF"/>
          <w:lang w:eastAsia="ja-JP"/>
        </w:rPr>
        <w:t>a</w:t>
      </w:r>
      <w:r w:rsidRPr="78C0B636" w:rsidR="00281899">
        <w:rPr>
          <w:rFonts w:ascii="Times New Roman" w:hAnsi="Times New Roman" w:eastAsia="Times New Roman" w:cs="Times New Roman"/>
          <w:color w:val="000000" w:themeColor="text1" w:themeTint="FF" w:themeShade="FF"/>
          <w:lang w:eastAsia="ja-JP"/>
        </w:rPr>
        <w:t xml:space="preserve"> Connect Four board causes pieces to fall to the lowest available position, thus, to ensure the relevance of our model we made this a</w:t>
      </w:r>
      <w:r w:rsidRPr="78C0B636" w:rsidR="00E40F7A">
        <w:rPr>
          <w:rFonts w:ascii="Times New Roman" w:hAnsi="Times New Roman" w:eastAsia="Times New Roman" w:cs="Times New Roman"/>
          <w:color w:val="000000" w:themeColor="text1" w:themeTint="FF" w:themeShade="FF"/>
          <w:lang w:eastAsia="ja-JP"/>
        </w:rPr>
        <w:t xml:space="preserve">n additional </w:t>
      </w:r>
      <w:r w:rsidRPr="78C0B636" w:rsidR="00281899">
        <w:rPr>
          <w:rFonts w:ascii="Times New Roman" w:hAnsi="Times New Roman" w:eastAsia="Times New Roman" w:cs="Times New Roman"/>
          <w:color w:val="000000" w:themeColor="text1" w:themeTint="FF" w:themeShade="FF"/>
          <w:lang w:eastAsia="ja-JP"/>
        </w:rPr>
        <w:t xml:space="preserve">core tenant and constraint </w:t>
      </w:r>
      <w:r w:rsidRPr="78C0B636" w:rsidR="00E40F7A">
        <w:rPr>
          <w:rFonts w:ascii="Times New Roman" w:hAnsi="Times New Roman" w:eastAsia="Times New Roman" w:cs="Times New Roman"/>
          <w:color w:val="000000" w:themeColor="text1" w:themeTint="FF" w:themeShade="FF"/>
          <w:lang w:eastAsia="ja-JP"/>
        </w:rPr>
        <w:t>that has to be considered for each and every piece that wants to be place</w:t>
      </w:r>
      <w:r w:rsidRPr="78C0B636" w:rsidR="00941A78">
        <w:rPr>
          <w:rFonts w:ascii="Times New Roman" w:hAnsi="Times New Roman" w:eastAsia="Times New Roman" w:cs="Times New Roman"/>
          <w:color w:val="000000" w:themeColor="text1" w:themeTint="FF" w:themeShade="FF"/>
          <w:lang w:eastAsia="ja-JP"/>
        </w:rPr>
        <w:t>d</w:t>
      </w:r>
      <w:r w:rsidRPr="78C0B636" w:rsidR="00E40F7A">
        <w:rPr>
          <w:rFonts w:ascii="Times New Roman" w:hAnsi="Times New Roman" w:eastAsia="Times New Roman" w:cs="Times New Roman"/>
          <w:color w:val="000000" w:themeColor="text1" w:themeTint="FF" w:themeShade="FF"/>
          <w:lang w:eastAsia="ja-JP"/>
        </w:rPr>
        <w:t xml:space="preserve"> in our model of Connect Four</w:t>
      </w:r>
      <w:r w:rsidRPr="78C0B636" w:rsidR="00281899">
        <w:rPr>
          <w:rFonts w:ascii="Times New Roman" w:hAnsi="Times New Roman" w:eastAsia="Times New Roman" w:cs="Times New Roman"/>
          <w:color w:val="000000" w:themeColor="text1" w:themeTint="FF" w:themeShade="FF"/>
          <w:lang w:eastAsia="ja-JP"/>
        </w:rPr>
        <w:t xml:space="preserve">. </w:t>
      </w:r>
    </w:p>
    <w:p w:rsidR="78C0B636" w:rsidP="78C0B636" w:rsidRDefault="78C0B636" w14:noSpellErr="1" w14:paraId="4CC97AE8" w14:textId="3E5B8E3D">
      <w:pPr>
        <w:pStyle w:val="ListParagraph"/>
        <w:spacing w:line="360" w:lineRule="auto"/>
        <w:rPr>
          <w:rFonts w:ascii="Times New Roman" w:hAnsi="Times New Roman" w:eastAsia="Times New Roman" w:cs="Times New Roman"/>
          <w:color w:val="000000" w:themeColor="text1" w:themeTint="FF" w:themeShade="FF"/>
          <w:lang w:eastAsia="ja-JP"/>
        </w:rPr>
      </w:pPr>
    </w:p>
    <w:p w:rsidR="78C0B636" w:rsidP="78C0B636" w:rsidRDefault="78C0B636" w14:paraId="351DED58" w14:textId="2933521F">
      <w:pPr>
        <w:pStyle w:val="ListParagraph"/>
        <w:spacing w:line="360" w:lineRule="auto"/>
        <w:rPr>
          <w:rFonts w:ascii="Times New Roman" w:hAnsi="Times New Roman" w:eastAsia="Times New Roman" w:cs="Times New Roman"/>
          <w:color w:val="000000" w:themeColor="text1" w:themeTint="FF" w:themeShade="FF"/>
          <w:lang w:eastAsia="ja-JP"/>
        </w:rPr>
      </w:pPr>
    </w:p>
    <w:p w:rsidR="78C0B636" w:rsidP="78C0B636" w:rsidRDefault="78C0B636" w14:paraId="3DFDB1A4" w14:textId="0A6CAEDE">
      <w:pPr>
        <w:pStyle w:val="ListParagraph"/>
        <w:spacing w:line="360" w:lineRule="auto"/>
        <w:rPr>
          <w:rFonts w:ascii="Times New Roman" w:hAnsi="Times New Roman" w:eastAsia="Times New Roman" w:cs="Times New Roman"/>
          <w:color w:val="000000" w:themeColor="text1" w:themeTint="FF" w:themeShade="FF"/>
          <w:lang w:eastAsia="ja-JP"/>
        </w:rPr>
      </w:pPr>
    </w:p>
    <w:p w:rsidR="78C0B636" w:rsidP="78C0B636" w:rsidRDefault="78C0B636" w14:paraId="0F2A7DBD" w14:textId="72A53506">
      <w:pPr>
        <w:pStyle w:val="ListParagraph"/>
        <w:spacing w:line="360" w:lineRule="auto"/>
        <w:rPr>
          <w:rFonts w:ascii="Times New Roman" w:hAnsi="Times New Roman" w:eastAsia="Times New Roman" w:cs="Times New Roman"/>
          <w:color w:val="000000" w:themeColor="text1" w:themeTint="FF" w:themeShade="FF"/>
          <w:lang w:eastAsia="ja-JP"/>
        </w:rPr>
      </w:pPr>
    </w:p>
    <w:p w:rsidR="78C0B636" w:rsidP="78C0B636" w:rsidRDefault="78C0B636" w14:paraId="7E855E0D" w14:textId="0F072F95">
      <w:pPr>
        <w:pStyle w:val="ListParagraph"/>
        <w:spacing w:line="360" w:lineRule="auto"/>
        <w:rPr>
          <w:rFonts w:ascii="Times New Roman" w:hAnsi="Times New Roman" w:eastAsia="Times New Roman" w:cs="Times New Roman"/>
          <w:color w:val="000000" w:themeColor="text1" w:themeTint="FF" w:themeShade="FF"/>
          <w:lang w:eastAsia="ja-JP"/>
        </w:rPr>
      </w:pPr>
    </w:p>
    <w:p w:rsidR="78C0B636" w:rsidP="78C0B636" w:rsidRDefault="78C0B636" w14:paraId="1E61C4C4" w14:textId="25940C90">
      <w:pPr>
        <w:pStyle w:val="ListParagraph"/>
        <w:spacing w:line="360" w:lineRule="auto"/>
        <w:rPr>
          <w:rFonts w:ascii="Times New Roman" w:hAnsi="Times New Roman" w:eastAsia="Times New Roman" w:cs="Times New Roman"/>
          <w:color w:val="000000" w:themeColor="text1" w:themeTint="FF" w:themeShade="FF"/>
          <w:lang w:eastAsia="ja-JP"/>
        </w:rPr>
      </w:pPr>
    </w:p>
    <w:p w:rsidR="00281899" w:rsidP="78C0B636" w:rsidRDefault="00281899" w14:paraId="67841DD8" w14:textId="317FFC40" w14:noSpellErr="1">
      <w:pPr>
        <w:pStyle w:val="ListParagraph"/>
        <w:numPr>
          <w:ilvl w:val="0"/>
          <w:numId w:val="30"/>
        </w:numPr>
        <w:spacing w:after="320" w:line="360" w:lineRule="auto"/>
        <w:ind w:right="1080"/>
        <w:textAlignment w:val="baseline"/>
        <w:rPr>
          <w:rFonts w:ascii="Times New Roman" w:hAnsi="Times New Roman" w:eastAsia="Times New Roman" w:cs="Times New Roman"/>
          <w:color w:val="000000"/>
          <w:lang w:eastAsia="ja-JP"/>
        </w:rPr>
      </w:pPr>
      <w:r w:rsidRPr="78C0B636" w:rsidR="00281899">
        <w:rPr>
          <w:rFonts w:ascii="Times New Roman" w:hAnsi="Times New Roman" w:eastAsia="Times New Roman" w:cs="Times New Roman"/>
          <w:color w:val="000000" w:themeColor="text1" w:themeTint="FF" w:themeShade="FF"/>
          <w:lang w:eastAsia="ja-JP"/>
        </w:rPr>
        <w:t xml:space="preserve">In tandem with the abstraction of gravity in our model, we </w:t>
      </w:r>
      <w:r w:rsidRPr="78C0B636" w:rsidR="00E13D3C">
        <w:rPr>
          <w:rFonts w:ascii="Times New Roman" w:hAnsi="Times New Roman" w:eastAsia="Times New Roman" w:cs="Times New Roman"/>
          <w:color w:val="000000" w:themeColor="text1" w:themeTint="FF" w:themeShade="FF"/>
          <w:lang w:eastAsia="ja-JP"/>
        </w:rPr>
        <w:t xml:space="preserve">have </w:t>
      </w:r>
      <w:r w:rsidRPr="78C0B636" w:rsidR="00281899">
        <w:rPr>
          <w:rFonts w:ascii="Times New Roman" w:hAnsi="Times New Roman" w:eastAsia="Times New Roman" w:cs="Times New Roman"/>
          <w:color w:val="000000" w:themeColor="text1" w:themeTint="FF" w:themeShade="FF"/>
          <w:lang w:eastAsia="ja-JP"/>
        </w:rPr>
        <w:t>established</w:t>
      </w:r>
      <w:r w:rsidRPr="78C0B636" w:rsidR="00E13D3C">
        <w:rPr>
          <w:rFonts w:ascii="Times New Roman" w:hAnsi="Times New Roman" w:eastAsia="Times New Roman" w:cs="Times New Roman"/>
          <w:color w:val="000000" w:themeColor="text1" w:themeTint="FF" w:themeShade="FF"/>
          <w:lang w:eastAsia="ja-JP"/>
        </w:rPr>
        <w:t xml:space="preserve"> and added</w:t>
      </w:r>
      <w:r w:rsidRPr="78C0B636" w:rsidR="00281899">
        <w:rPr>
          <w:rFonts w:ascii="Times New Roman" w:hAnsi="Times New Roman" w:eastAsia="Times New Roman" w:cs="Times New Roman"/>
          <w:color w:val="000000" w:themeColor="text1" w:themeTint="FF" w:themeShade="FF"/>
          <w:lang w:eastAsia="ja-JP"/>
        </w:rPr>
        <w:t xml:space="preserve"> </w:t>
      </w:r>
      <w:r w:rsidRPr="78C0B636" w:rsidR="00E13D3C">
        <w:rPr>
          <w:rFonts w:ascii="Times New Roman" w:hAnsi="Times New Roman" w:eastAsia="Times New Roman" w:cs="Times New Roman"/>
          <w:color w:val="000000" w:themeColor="text1" w:themeTint="FF" w:themeShade="FF"/>
          <w:lang w:eastAsia="ja-JP"/>
        </w:rPr>
        <w:t xml:space="preserve">many more additional constraints throughout modelling the game, Connect Four, in which would assist in creating valid Connect Four </w:t>
      </w:r>
      <w:r w:rsidRPr="78C0B636" w:rsidR="00281899">
        <w:rPr>
          <w:rFonts w:ascii="Times New Roman" w:hAnsi="Times New Roman" w:eastAsia="Times New Roman" w:cs="Times New Roman"/>
          <w:color w:val="000000" w:themeColor="text1" w:themeTint="FF" w:themeShade="FF"/>
          <w:lang w:eastAsia="ja-JP"/>
        </w:rPr>
        <w:t>board states</w:t>
      </w:r>
      <w:r w:rsidRPr="78C0B636" w:rsidR="00E13D3C">
        <w:rPr>
          <w:rFonts w:ascii="Times New Roman" w:hAnsi="Times New Roman" w:eastAsia="Times New Roman" w:cs="Times New Roman"/>
          <w:color w:val="000000" w:themeColor="text1" w:themeTint="FF" w:themeShade="FF"/>
          <w:lang w:eastAsia="ja-JP"/>
        </w:rPr>
        <w:t xml:space="preserve"> </w:t>
      </w:r>
      <w:r w:rsidRPr="78C0B636" w:rsidR="00E13D3C">
        <w:rPr>
          <w:rFonts w:ascii="Times New Roman" w:hAnsi="Times New Roman" w:eastAsia="Times New Roman" w:cs="Times New Roman"/>
          <w:color w:val="000000" w:themeColor="text1" w:themeTint="FF" w:themeShade="FF"/>
          <w:lang w:eastAsia="ja-JP"/>
        </w:rPr>
        <w:t xml:space="preserve">(to a certain extent) </w:t>
      </w:r>
      <w:r w:rsidRPr="78C0B636" w:rsidR="00E13D3C">
        <w:rPr>
          <w:rFonts w:ascii="Times New Roman" w:hAnsi="Times New Roman" w:eastAsia="Times New Roman" w:cs="Times New Roman"/>
          <w:color w:val="000000" w:themeColor="text1" w:themeTint="FF" w:themeShade="FF"/>
          <w:lang w:eastAsia="ja-JP"/>
        </w:rPr>
        <w:t xml:space="preserve">to be then </w:t>
      </w:r>
      <w:r w:rsidRPr="78C0B636" w:rsidR="00281899">
        <w:rPr>
          <w:rFonts w:ascii="Times New Roman" w:hAnsi="Times New Roman" w:eastAsia="Times New Roman" w:cs="Times New Roman"/>
          <w:color w:val="000000" w:themeColor="text1" w:themeTint="FF" w:themeShade="FF"/>
          <w:lang w:eastAsia="ja-JP"/>
        </w:rPr>
        <w:t>further examine</w:t>
      </w:r>
      <w:r w:rsidRPr="78C0B636" w:rsidR="00E13D3C">
        <w:rPr>
          <w:rFonts w:ascii="Times New Roman" w:hAnsi="Times New Roman" w:eastAsia="Times New Roman" w:cs="Times New Roman"/>
          <w:color w:val="000000" w:themeColor="text1" w:themeTint="FF" w:themeShade="FF"/>
          <w:lang w:eastAsia="ja-JP"/>
        </w:rPr>
        <w:t>d</w:t>
      </w:r>
      <w:r w:rsidRPr="78C0B636" w:rsidR="00E13D3C">
        <w:rPr>
          <w:rFonts w:ascii="Times New Roman" w:hAnsi="Times New Roman" w:eastAsia="Times New Roman" w:cs="Times New Roman"/>
          <w:color w:val="000000" w:themeColor="text1" w:themeTint="FF" w:themeShade="FF"/>
          <w:lang w:eastAsia="ja-JP"/>
        </w:rPr>
        <w:t>, explored,</w:t>
      </w:r>
      <w:r w:rsidRPr="78C0B636" w:rsidR="00281899">
        <w:rPr>
          <w:rFonts w:ascii="Times New Roman" w:hAnsi="Times New Roman" w:eastAsia="Times New Roman" w:cs="Times New Roman"/>
          <w:color w:val="000000" w:themeColor="text1" w:themeTint="FF" w:themeShade="FF"/>
          <w:lang w:eastAsia="ja-JP"/>
        </w:rPr>
        <w:t xml:space="preserve"> </w:t>
      </w:r>
      <w:r w:rsidRPr="78C0B636" w:rsidR="00E13D3C">
        <w:rPr>
          <w:rFonts w:ascii="Times New Roman" w:hAnsi="Times New Roman" w:eastAsia="Times New Roman" w:cs="Times New Roman"/>
          <w:color w:val="000000" w:themeColor="text1" w:themeTint="FF" w:themeShade="FF"/>
          <w:lang w:eastAsia="ja-JP"/>
        </w:rPr>
        <w:t xml:space="preserve">or </w:t>
      </w:r>
      <w:r w:rsidRPr="78C0B636" w:rsidR="00281899">
        <w:rPr>
          <w:rFonts w:ascii="Times New Roman" w:hAnsi="Times New Roman" w:eastAsia="Times New Roman" w:cs="Times New Roman"/>
          <w:color w:val="000000" w:themeColor="text1" w:themeTint="FF" w:themeShade="FF"/>
          <w:lang w:eastAsia="ja-JP"/>
        </w:rPr>
        <w:t>logically assess</w:t>
      </w:r>
      <w:r w:rsidRPr="78C0B636" w:rsidR="00E13D3C">
        <w:rPr>
          <w:rFonts w:ascii="Times New Roman" w:hAnsi="Times New Roman" w:eastAsia="Times New Roman" w:cs="Times New Roman"/>
          <w:color w:val="000000" w:themeColor="text1" w:themeTint="FF" w:themeShade="FF"/>
          <w:lang w:eastAsia="ja-JP"/>
        </w:rPr>
        <w:t>ed</w:t>
      </w:r>
      <w:r w:rsidRPr="78C0B636" w:rsidR="00E13D3C">
        <w:rPr>
          <w:rFonts w:ascii="Times New Roman" w:hAnsi="Times New Roman" w:eastAsia="Times New Roman" w:cs="Times New Roman"/>
          <w:color w:val="000000" w:themeColor="text1" w:themeTint="FF" w:themeShade="FF"/>
          <w:lang w:eastAsia="ja-JP"/>
        </w:rPr>
        <w:t xml:space="preserve"> for winning states as well as stalemate states shown below in our documentation.</w:t>
      </w:r>
    </w:p>
    <w:p w:rsidRPr="00DA4719" w:rsidR="00DA4719" w:rsidP="78C0B636" w:rsidRDefault="00DA4719" w14:paraId="21645C9F" w14:noSpellErr="1" w14:textId="2FF8292E">
      <w:pPr>
        <w:pStyle w:val="ListParagraph"/>
        <w:spacing w:line="360" w:lineRule="auto"/>
        <w:rPr>
          <w:rFonts w:ascii="Times New Roman" w:hAnsi="Times New Roman" w:eastAsia="Times New Roman" w:cs="Times New Roman"/>
          <w:color w:val="000000"/>
          <w:lang w:eastAsia="ja-JP"/>
        </w:rPr>
      </w:pPr>
    </w:p>
    <w:p w:rsidR="00DA4719" w:rsidP="78C0B636" w:rsidRDefault="00211D6D" w14:paraId="5808FA1A" w14:textId="22EE8C20">
      <w:pPr>
        <w:spacing w:after="320" w:line="360" w:lineRule="auto"/>
        <w:ind w:right="1260"/>
        <w:jc w:val="center"/>
        <w:textAlignment w:val="baseline"/>
        <w:rPr>
          <w:rFonts w:ascii="Times New Roman" w:hAnsi="Times New Roman" w:eastAsia="Times New Roman" w:cs="Times New Roman"/>
          <w:color w:val="000000"/>
          <w:u w:val="single"/>
          <w:lang w:eastAsia="ja-JP"/>
        </w:rPr>
      </w:pPr>
      <w:r w:rsidRPr="78C0B636" w:rsidR="00211D6D">
        <w:rPr>
          <w:rFonts w:ascii="Times New Roman" w:hAnsi="Times New Roman" w:eastAsia="Times New Roman" w:cs="Times New Roman"/>
          <w:b w:val="1"/>
          <w:bCs w:val="1"/>
          <w:color w:val="000000" w:themeColor="text1" w:themeTint="FF" w:themeShade="FF"/>
          <w:sz w:val="36"/>
          <w:szCs w:val="36"/>
          <w:u w:val="single"/>
          <w:lang w:eastAsia="ja-JP"/>
        </w:rPr>
        <w:t>Propositions</w:t>
      </w:r>
    </w:p>
    <w:p w:rsidRPr="001C3383" w:rsidR="00734BE2" w:rsidP="78C0B636" w:rsidRDefault="00DA4719" w14:paraId="0B493E52" w14:textId="7A00CEFA">
      <w:pPr>
        <w:spacing w:after="320" w:line="360" w:lineRule="auto"/>
        <w:ind w:right="1260"/>
        <w:jc w:val="center"/>
        <w:textAlignment w:val="baseline"/>
        <w:rPr>
          <w:rFonts w:ascii="Times New Roman" w:hAnsi="Times New Roman" w:eastAsia="Times New Roman" w:cs="Times New Roman"/>
          <w:u w:val="single"/>
          <w:lang w:eastAsia="ja-JP"/>
        </w:rPr>
      </w:pPr>
      <w:r w:rsidRPr="78C0B636" w:rsidR="00DA4719">
        <w:rPr>
          <w:rFonts w:ascii="Times New Roman" w:hAnsi="Times New Roman" w:eastAsia="Times New Roman" w:cs="Times New Roman"/>
          <w:u w:val="single"/>
          <w:lang w:eastAsia="ja-JP"/>
        </w:rPr>
        <w:t>There is a total of</w:t>
      </w:r>
      <w:r w:rsidRPr="78C0B636" w:rsidR="00941A78">
        <w:rPr>
          <w:rFonts w:ascii="Times New Roman" w:hAnsi="Times New Roman" w:eastAsia="Times New Roman" w:cs="Times New Roman"/>
          <w:u w:val="single"/>
          <w:lang w:eastAsia="ja-JP"/>
        </w:rPr>
        <w:t xml:space="preserve"> </w:t>
      </w:r>
      <w:r w:rsidRPr="78C0B636" w:rsidR="00DA4719">
        <w:rPr>
          <w:rFonts w:ascii="Times New Roman" w:hAnsi="Times New Roman" w:eastAsia="Times New Roman" w:cs="Times New Roman"/>
          <w:u w:val="single"/>
          <w:lang w:eastAsia="ja-JP"/>
        </w:rPr>
        <w:t>1</w:t>
      </w:r>
      <w:r w:rsidRPr="78C0B636" w:rsidR="48ED5681">
        <w:rPr>
          <w:rFonts w:ascii="Times New Roman" w:hAnsi="Times New Roman" w:eastAsia="Times New Roman" w:cs="Times New Roman"/>
          <w:u w:val="single"/>
          <w:lang w:eastAsia="ja-JP"/>
        </w:rPr>
        <w:t>4</w:t>
      </w:r>
      <w:r w:rsidRPr="78C0B636" w:rsidR="00DA4719">
        <w:rPr>
          <w:rFonts w:ascii="Times New Roman" w:hAnsi="Times New Roman" w:eastAsia="Times New Roman" w:cs="Times New Roman"/>
          <w:u w:val="single"/>
          <w:lang w:eastAsia="ja-JP"/>
        </w:rPr>
        <w:t xml:space="preserve"> propositions in our model of Connect Four</w:t>
      </w:r>
      <w:r w:rsidRPr="78C0B636" w:rsidR="3D60B8B0">
        <w:rPr>
          <w:rFonts w:ascii="Times New Roman" w:hAnsi="Times New Roman" w:eastAsia="Times New Roman" w:cs="Times New Roman"/>
          <w:u w:val="single"/>
          <w:lang w:eastAsia="ja-JP"/>
        </w:rPr>
        <w:t xml:space="preserve"> and</w:t>
      </w:r>
      <w:r w:rsidRPr="78C0B636" w:rsidR="0BE10896">
        <w:rPr>
          <w:rFonts w:ascii="Times New Roman" w:hAnsi="Times New Roman" w:eastAsia="Times New Roman" w:cs="Times New Roman"/>
          <w:u w:val="single"/>
          <w:lang w:eastAsia="ja-JP"/>
        </w:rPr>
        <w:t xml:space="preserve"> </w:t>
      </w:r>
      <w:r w:rsidRPr="78C0B636" w:rsidR="087B05D1">
        <w:rPr>
          <w:rFonts w:ascii="Times New Roman" w:hAnsi="Times New Roman" w:eastAsia="Times New Roman" w:cs="Times New Roman"/>
          <w:u w:val="single"/>
          <w:lang w:eastAsia="ja-JP"/>
        </w:rPr>
        <w:t>3</w:t>
      </w:r>
      <w:r w:rsidRPr="78C0B636" w:rsidR="0BE10896">
        <w:rPr>
          <w:rFonts w:ascii="Times New Roman" w:hAnsi="Times New Roman" w:eastAsia="Times New Roman" w:cs="Times New Roman"/>
          <w:u w:val="single"/>
          <w:lang w:eastAsia="ja-JP"/>
        </w:rPr>
        <w:t xml:space="preserve"> proposition used for counting </w:t>
      </w:r>
      <w:r w:rsidRPr="78C0B636" w:rsidR="00DA4719">
        <w:rPr>
          <w:rFonts w:ascii="Times New Roman" w:hAnsi="Times New Roman" w:eastAsia="Times New Roman" w:cs="Times New Roman"/>
          <w:u w:val="single"/>
          <w:lang w:eastAsia="ja-JP"/>
        </w:rPr>
        <w:t>being</w:t>
      </w:r>
      <w:r w:rsidRPr="78C0B636" w:rsidR="00941A78">
        <w:rPr>
          <w:rFonts w:ascii="Times New Roman" w:hAnsi="Times New Roman" w:eastAsia="Times New Roman" w:cs="Times New Roman"/>
          <w:u w:val="single"/>
          <w:lang w:eastAsia="ja-JP"/>
        </w:rPr>
        <w:t xml:space="preserve"> </w:t>
      </w:r>
      <w:r w:rsidRPr="78C0B636" w:rsidR="001C3383">
        <w:rPr>
          <w:rFonts w:ascii="Times New Roman" w:hAnsi="Times New Roman" w:eastAsia="Times New Roman" w:cs="Times New Roman"/>
          <w:u w:val="single"/>
          <w:lang w:eastAsia="ja-JP"/>
        </w:rPr>
        <w:t>described</w:t>
      </w:r>
      <w:r w:rsidRPr="78C0B636" w:rsidR="00941A78">
        <w:rPr>
          <w:rFonts w:ascii="Times New Roman" w:hAnsi="Times New Roman" w:eastAsia="Times New Roman" w:cs="Times New Roman"/>
          <w:u w:val="single"/>
          <w:lang w:eastAsia="ja-JP"/>
        </w:rPr>
        <w:t xml:space="preserve"> below</w:t>
      </w:r>
      <w:r w:rsidRPr="78C0B636" w:rsidR="00DA4719">
        <w:rPr>
          <w:rFonts w:ascii="Times New Roman" w:hAnsi="Times New Roman" w:eastAsia="Times New Roman" w:cs="Times New Roman"/>
          <w:b w:val="1"/>
          <w:bCs w:val="1"/>
          <w:u w:val="single"/>
          <w:lang w:eastAsia="ja-JP"/>
        </w:rPr>
        <w:t>:</w:t>
      </w:r>
    </w:p>
    <w:p w:rsidRPr="00770EE1" w:rsidR="00DA4719" w:rsidP="78C0B636" w:rsidRDefault="00942F1C" w14:paraId="6F223E4F" w14:textId="7AB3FEE7">
      <w:pPr>
        <w:spacing w:after="320" w:line="360" w:lineRule="auto"/>
        <w:ind w:right="1080"/>
        <w:rPr>
          <w:rFonts w:ascii="Times New Roman" w:hAnsi="Times New Roman" w:eastAsia="Times New Roman" w:cs="Times New Roman"/>
          <w:sz w:val="24"/>
          <w:szCs w:val="24"/>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 xml:space="preserve">(B) - </w:t>
      </w:r>
      <w:proofErr w:type="spellStart"/>
      <w:r w:rsidRPr="78C0B636" w:rsidR="00734BE2">
        <w:rPr>
          <w:rFonts w:ascii="Times New Roman" w:hAnsi="Times New Roman" w:eastAsia="Times New Roman" w:cs="Times New Roman"/>
          <w:color w:val="000000" w:themeColor="text1" w:themeTint="FF" w:themeShade="FF"/>
          <w:sz w:val="24"/>
          <w:szCs w:val="24"/>
          <w:lang w:eastAsia="ja-JP"/>
        </w:rPr>
        <w:t>b</w:t>
      </w:r>
      <w:r w:rsidRPr="78C0B636" w:rsidR="00941A78">
        <w:rPr>
          <w:rFonts w:ascii="Times New Roman" w:hAnsi="Times New Roman" w:eastAsia="Times New Roman" w:cs="Times New Roman"/>
          <w:color w:val="000000" w:themeColor="text1" w:themeTint="FF" w:themeShade="FF"/>
          <w:sz w:val="24"/>
          <w:szCs w:val="24"/>
          <w:lang w:eastAsia="ja-JP"/>
        </w:rPr>
        <w:t>lackBoard</w:t>
      </w:r>
      <w:proofErr w:type="spellEnd"/>
      <w:r w:rsidRPr="78C0B636" w:rsidR="00270770">
        <w:rPr>
          <w:rFonts w:ascii="Times New Roman" w:hAnsi="Times New Roman" w:eastAsia="Times New Roman" w:cs="Times New Roman"/>
          <w:color w:val="000000" w:themeColor="text1" w:themeTint="FF" w:themeShade="FF"/>
          <w:sz w:val="24"/>
          <w:szCs w:val="24"/>
          <w:vertAlign w:val="subscript"/>
          <w:lang w:eastAsia="ja-JP"/>
        </w:rPr>
        <w:t>(</w:t>
      </w:r>
      <w:r w:rsidRPr="78C0B636" w:rsidR="00270770">
        <w:rPr>
          <w:rFonts w:ascii="Times New Roman" w:hAnsi="Times New Roman" w:eastAsia="Times New Roman" w:cs="Times New Roman"/>
          <w:color w:val="000000" w:themeColor="text1" w:themeTint="FF" w:themeShade="FF"/>
          <w:sz w:val="24"/>
          <w:szCs w:val="24"/>
          <w:vertAlign w:val="subscript"/>
          <w:lang w:eastAsia="ja-JP"/>
        </w:rPr>
        <w:t>i,</w:t>
      </w:r>
      <w:r w:rsidRPr="78C0B636" w:rsidR="00734BE2">
        <w:rPr>
          <w:rFonts w:ascii="Times New Roman" w:hAnsi="Times New Roman" w:eastAsia="Times New Roman" w:cs="Times New Roman"/>
          <w:color w:val="000000" w:themeColor="text1" w:themeTint="FF" w:themeShade="FF"/>
          <w:sz w:val="24"/>
          <w:szCs w:val="24"/>
          <w:vertAlign w:val="subscript"/>
          <w:lang w:eastAsia="ja-JP"/>
        </w:rPr>
        <w:t xml:space="preserve">  </w:t>
      </w:r>
      <w:r w:rsidRPr="78C0B636" w:rsidR="00270770">
        <w:rPr>
          <w:rFonts w:ascii="Times New Roman" w:hAnsi="Times New Roman" w:eastAsia="Times New Roman" w:cs="Times New Roman"/>
          <w:color w:val="000000" w:themeColor="text1" w:themeTint="FF" w:themeShade="FF"/>
          <w:sz w:val="24"/>
          <w:szCs w:val="24"/>
          <w:vertAlign w:val="subscript"/>
          <w:lang w:eastAsia="ja-JP"/>
        </w:rPr>
        <w:t>j)</w:t>
      </w:r>
      <w:r w:rsidRPr="78C0B636" w:rsidR="00DA4719">
        <w:rPr>
          <w:rFonts w:ascii="Times New Roman" w:hAnsi="Times New Roman" w:eastAsia="Times New Roman" w:cs="Times New Roman"/>
          <w:color w:val="000000" w:themeColor="text1" w:themeTint="FF" w:themeShade="FF"/>
          <w:sz w:val="28"/>
          <w:szCs w:val="28"/>
          <w:lang w:eastAsia="ja-JP"/>
        </w:rPr>
        <w:t xml:space="preserve"> </w:t>
      </w:r>
      <w:r w:rsidRPr="78C0B636" w:rsidR="00211D6D">
        <w:rPr>
          <w:rFonts w:ascii="Times New Roman" w:hAnsi="Times New Roman" w:eastAsia="Times New Roman" w:cs="Times New Roman"/>
          <w:color w:val="000000" w:themeColor="text1" w:themeTint="FF" w:themeShade="FF"/>
          <w:lang w:eastAsia="ja-JP"/>
        </w:rPr>
        <w:t xml:space="preserve">=  True when the slot/position at </w:t>
      </w:r>
      <w:r w:rsidRPr="78C0B636" w:rsidR="00941A78">
        <w:rPr>
          <w:rFonts w:ascii="Times New Roman" w:hAnsi="Times New Roman" w:eastAsia="Times New Roman" w:cs="Times New Roman"/>
          <w:color w:val="000000" w:themeColor="text1" w:themeTint="FF" w:themeShade="FF"/>
          <w:lang w:eastAsia="ja-JP"/>
        </w:rPr>
        <w:t>row i and column j</w:t>
      </w:r>
      <w:r w:rsidRPr="78C0B636" w:rsidR="00211D6D">
        <w:rPr>
          <w:rFonts w:ascii="Times New Roman" w:hAnsi="Times New Roman" w:eastAsia="Times New Roman" w:cs="Times New Roman"/>
          <w:color w:val="000000" w:themeColor="text1" w:themeTint="FF" w:themeShade="FF"/>
          <w:lang w:eastAsia="ja-JP"/>
        </w:rPr>
        <w:t xml:space="preserve"> in a 6 by 7 board  is occupied by a </w:t>
      </w:r>
      <w:r w:rsidRPr="78C0B636" w:rsidR="00941A78">
        <w:rPr>
          <w:rFonts w:ascii="Times New Roman" w:hAnsi="Times New Roman" w:eastAsia="Times New Roman" w:cs="Times New Roman"/>
          <w:color w:val="000000" w:themeColor="text1" w:themeTint="FF" w:themeShade="FF"/>
          <w:lang w:eastAsia="ja-JP"/>
        </w:rPr>
        <w:t xml:space="preserve">single </w:t>
      </w:r>
      <w:r w:rsidRPr="78C0B636" w:rsidR="00942F1C">
        <w:rPr>
          <w:rFonts w:ascii="Times New Roman" w:hAnsi="Times New Roman" w:eastAsia="Times New Roman" w:cs="Times New Roman"/>
          <w:color w:val="000000" w:themeColor="text1" w:themeTint="FF" w:themeShade="FF"/>
          <w:lang w:eastAsia="ja-JP"/>
        </w:rPr>
        <w:t>b</w:t>
      </w:r>
      <w:r w:rsidRPr="78C0B636" w:rsidR="00211D6D">
        <w:rPr>
          <w:rFonts w:ascii="Times New Roman" w:hAnsi="Times New Roman" w:eastAsia="Times New Roman" w:cs="Times New Roman"/>
          <w:color w:val="000000" w:themeColor="text1" w:themeTint="FF" w:themeShade="FF"/>
          <w:lang w:eastAsia="ja-JP"/>
        </w:rPr>
        <w:t>lack piece.</w:t>
      </w:r>
    </w:p>
    <w:p w:rsidR="00941A78" w:rsidP="78C0B636" w:rsidRDefault="00942F1C" w14:paraId="14426784" w14:textId="1E7DFECF">
      <w:pPr>
        <w:spacing w:after="320" w:line="360" w:lineRule="auto"/>
        <w:ind w:right="1080"/>
        <w:rPr>
          <w:rFonts w:ascii="Times New Roman" w:hAnsi="Times New Roman" w:eastAsia="Times New Roman" w:cs="Times New Roman"/>
          <w:color w:val="000000"/>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 xml:space="preserve">(R) - </w:t>
      </w:r>
      <w:proofErr w:type="spellStart"/>
      <w:r w:rsidRPr="78C0B636" w:rsidR="00734BE2">
        <w:rPr>
          <w:rFonts w:ascii="Times New Roman" w:hAnsi="Times New Roman" w:eastAsia="Times New Roman" w:cs="Times New Roman"/>
          <w:color w:val="000000" w:themeColor="text1" w:themeTint="FF" w:themeShade="FF"/>
          <w:sz w:val="24"/>
          <w:szCs w:val="24"/>
          <w:lang w:eastAsia="ja-JP"/>
        </w:rPr>
        <w:t>r</w:t>
      </w:r>
      <w:r w:rsidRPr="78C0B636" w:rsidR="00941A78">
        <w:rPr>
          <w:rFonts w:ascii="Times New Roman" w:hAnsi="Times New Roman" w:eastAsia="Times New Roman" w:cs="Times New Roman"/>
          <w:color w:val="000000" w:themeColor="text1" w:themeTint="FF" w:themeShade="FF"/>
          <w:sz w:val="24"/>
          <w:szCs w:val="24"/>
          <w:lang w:eastAsia="ja-JP"/>
        </w:rPr>
        <w:t>edBoard</w:t>
      </w:r>
      <w:proofErr w:type="spellEnd"/>
      <w:r w:rsidRPr="78C0B636" w:rsidR="00941A78">
        <w:rPr>
          <w:rFonts w:ascii="Times New Roman" w:hAnsi="Times New Roman" w:eastAsia="Times New Roman" w:cs="Times New Roman"/>
          <w:color w:val="000000" w:themeColor="text1" w:themeTint="FF" w:themeShade="FF"/>
          <w:sz w:val="24"/>
          <w:szCs w:val="24"/>
          <w:vertAlign w:val="subscript"/>
          <w:lang w:eastAsia="ja-JP"/>
        </w:rPr>
        <w:t>(</w:t>
      </w:r>
      <w:r w:rsidRPr="78C0B636" w:rsidR="00941A78">
        <w:rPr>
          <w:rFonts w:ascii="Times New Roman" w:hAnsi="Times New Roman" w:eastAsia="Times New Roman" w:cs="Times New Roman"/>
          <w:color w:val="000000" w:themeColor="text1" w:themeTint="FF" w:themeShade="FF"/>
          <w:sz w:val="24"/>
          <w:szCs w:val="24"/>
          <w:vertAlign w:val="subscript"/>
          <w:lang w:eastAsia="ja-JP"/>
        </w:rPr>
        <w:t>i,,</w:t>
      </w:r>
      <w:r w:rsidRPr="78C0B636" w:rsidR="00734BE2">
        <w:rPr>
          <w:rFonts w:ascii="Times New Roman" w:hAnsi="Times New Roman" w:eastAsia="Times New Roman" w:cs="Times New Roman"/>
          <w:color w:val="000000" w:themeColor="text1" w:themeTint="FF" w:themeShade="FF"/>
          <w:sz w:val="24"/>
          <w:szCs w:val="24"/>
          <w:vertAlign w:val="subscript"/>
          <w:lang w:eastAsia="ja-JP"/>
        </w:rPr>
        <w:t xml:space="preserve"> </w:t>
      </w:r>
      <w:r w:rsidRPr="78C0B636" w:rsidR="00941A78">
        <w:rPr>
          <w:rFonts w:ascii="Times New Roman" w:hAnsi="Times New Roman" w:eastAsia="Times New Roman" w:cs="Times New Roman"/>
          <w:color w:val="000000" w:themeColor="text1" w:themeTint="FF" w:themeShade="FF"/>
          <w:sz w:val="24"/>
          <w:szCs w:val="24"/>
          <w:vertAlign w:val="subscript"/>
          <w:lang w:eastAsia="ja-JP"/>
        </w:rPr>
        <w:t>j)</w:t>
      </w:r>
      <w:r w:rsidRPr="78C0B636" w:rsidR="00941A78">
        <w:rPr>
          <w:rFonts w:ascii="Times New Roman" w:hAnsi="Times New Roman" w:eastAsia="Times New Roman" w:cs="Times New Roman"/>
          <w:color w:val="000000" w:themeColor="text1" w:themeTint="FF" w:themeShade="FF"/>
          <w:sz w:val="28"/>
          <w:szCs w:val="28"/>
          <w:lang w:eastAsia="ja-JP"/>
        </w:rPr>
        <w:t xml:space="preserve"> </w:t>
      </w:r>
      <w:r w:rsidRPr="78C0B636" w:rsidR="001C7B10">
        <w:rPr>
          <w:rFonts w:ascii="Times New Roman" w:hAnsi="Times New Roman" w:eastAsia="Times New Roman" w:cs="Times New Roman"/>
          <w:color w:val="000000" w:themeColor="text1" w:themeTint="FF" w:themeShade="FF"/>
          <w:lang w:eastAsia="ja-JP"/>
        </w:rPr>
        <w:t>=</w:t>
      </w:r>
      <w:r w:rsidRPr="78C0B636" w:rsidR="00941A78">
        <w:rPr>
          <w:rFonts w:ascii="Times New Roman" w:hAnsi="Times New Roman" w:eastAsia="Times New Roman" w:cs="Times New Roman"/>
          <w:color w:val="000000" w:themeColor="text1" w:themeTint="FF" w:themeShade="FF"/>
          <w:lang w:eastAsia="ja-JP"/>
        </w:rPr>
        <w:t xml:space="preserve">  True when the slot/position at row i and column j in a 6 by 7 board  is occupied by a single </w:t>
      </w:r>
      <w:r w:rsidRPr="78C0B636" w:rsidR="00942F1C">
        <w:rPr>
          <w:rFonts w:ascii="Times New Roman" w:hAnsi="Times New Roman" w:eastAsia="Times New Roman" w:cs="Times New Roman"/>
          <w:color w:val="000000" w:themeColor="text1" w:themeTint="FF" w:themeShade="FF"/>
          <w:lang w:eastAsia="ja-JP"/>
        </w:rPr>
        <w:t>r</w:t>
      </w:r>
      <w:r w:rsidRPr="78C0B636" w:rsidR="00941A78">
        <w:rPr>
          <w:rFonts w:ascii="Times New Roman" w:hAnsi="Times New Roman" w:eastAsia="Times New Roman" w:cs="Times New Roman"/>
          <w:color w:val="000000" w:themeColor="text1" w:themeTint="FF" w:themeShade="FF"/>
          <w:lang w:eastAsia="ja-JP"/>
        </w:rPr>
        <w:t xml:space="preserve">ed </w:t>
      </w:r>
      <w:r w:rsidRPr="78C0B636" w:rsidR="00941A78">
        <w:rPr>
          <w:rFonts w:ascii="Times New Roman" w:hAnsi="Times New Roman" w:eastAsia="Times New Roman" w:cs="Times New Roman"/>
          <w:color w:val="000000" w:themeColor="text1" w:themeTint="FF" w:themeShade="FF"/>
          <w:lang w:eastAsia="ja-JP"/>
        </w:rPr>
        <w:t>piece.</w:t>
      </w:r>
    </w:p>
    <w:p w:rsidRPr="001C7B10" w:rsidR="001C7B10" w:rsidP="78C0B636" w:rsidRDefault="001C7B10" w14:paraId="5F89165A" w14:textId="6E812150">
      <w:pPr>
        <w:spacing w:after="320" w:line="360" w:lineRule="auto"/>
        <w:ind w:right="1080"/>
        <w:rPr>
          <w:rFonts w:ascii="Times New Roman" w:hAnsi="Times New Roman" w:eastAsia="Times New Roman" w:cs="Times New Roman"/>
          <w:sz w:val="24"/>
          <w:szCs w:val="24"/>
          <w:lang w:eastAsia="ja-JP"/>
        </w:rPr>
      </w:pPr>
      <w:r w:rsidRPr="001C7B10" w:rsidR="001C7B10">
        <w:rPr>
          <w:rFonts w:ascii="Times New Roman" w:hAnsi="Times New Roman" w:eastAsia="Times New Roman" w:cs="Times New Roman"/>
          <w:color w:val="000000"/>
          <w:sz w:val="24"/>
          <w:szCs w:val="24"/>
          <w:lang w:eastAsia="ja-JP"/>
        </w:rPr>
        <w:t xml:space="preserve">(E) – </w:t>
      </w:r>
      <w:proofErr w:type="spellStart"/>
      <w:r w:rsidRPr="001C7B10" w:rsidR="001C7B10">
        <w:rPr>
          <w:rFonts w:ascii="Times New Roman" w:hAnsi="Times New Roman" w:eastAsia="Times New Roman" w:cs="Times New Roman"/>
          <w:color w:val="000000"/>
          <w:sz w:val="24"/>
          <w:szCs w:val="24"/>
          <w:lang w:eastAsia="ja-JP"/>
        </w:rPr>
        <w:t>emptyBoard</w:t>
      </w:r>
      <w:proofErr w:type="spellEnd"/>
      <w:r w:rsidRPr="001C7B10">
        <w:rPr>
          <w:rFonts w:ascii="Times New Roman" w:hAnsi="Times New Roman" w:eastAsia="Times New Roman" w:cs="Times New Roman"/>
          <w:color w:val="000000"/>
          <w:sz w:val="24"/>
          <w:szCs w:val="24"/>
          <w:lang w:eastAsia="ja-JP"/>
        </w:rPr>
        <w:softHyphen/>
      </w:r>
      <w:r w:rsidRPr="001C7B10" w:rsidR="001C7B10">
        <w:rPr>
          <w:rFonts w:ascii="Times New Roman" w:hAnsi="Times New Roman" w:eastAsia="Times New Roman" w:cs="Times New Roman"/>
          <w:color w:val="000000"/>
          <w:sz w:val="24"/>
          <w:szCs w:val="24"/>
          <w:vertAlign w:val="subscript"/>
          <w:lang w:eastAsia="ja-JP"/>
        </w:rPr>
        <w:t>(</w:t>
      </w:r>
      <w:r w:rsidRPr="001C7B10" w:rsidR="001C7B10">
        <w:rPr>
          <w:rFonts w:ascii="Times New Roman" w:hAnsi="Times New Roman" w:eastAsia="Times New Roman" w:cs="Times New Roman"/>
          <w:color w:val="000000"/>
          <w:sz w:val="24"/>
          <w:szCs w:val="24"/>
          <w:vertAlign w:val="subscript"/>
          <w:lang w:eastAsia="ja-JP"/>
        </w:rPr>
        <w:t xml:space="preserve">i, </w:t>
      </w:r>
      <w:r w:rsidRPr="001C7B10" w:rsidR="001C7B10">
        <w:rPr>
          <w:rFonts w:ascii="Times New Roman" w:hAnsi="Times New Roman" w:eastAsia="Times New Roman" w:cs="Times New Roman"/>
          <w:sz w:val="24"/>
          <w:szCs w:val="24"/>
          <w:vertAlign w:val="subscript"/>
          <w:lang w:eastAsia="ja-JP"/>
        </w:rPr>
        <w:t>j)</w:t>
      </w:r>
      <w:r w:rsidR="001C7B10">
        <w:rPr>
          <w:rFonts w:ascii="Times New Roman" w:hAnsi="Times New Roman" w:eastAsia="Times New Roman" w:cs="Times New Roman"/>
          <w:sz w:val="24"/>
          <w:szCs w:val="24"/>
          <w:vertAlign w:val="subscript"/>
          <w:lang w:eastAsia="ja-JP"/>
        </w:rPr>
        <w:t xml:space="preserve"> </w:t>
      </w:r>
      <w:r w:rsidRPr="001C7B10" w:rsidR="001C7B10">
        <w:rPr>
          <w:rFonts w:ascii="Times New Roman" w:hAnsi="Times New Roman" w:eastAsia="Times New Roman" w:cs="Times New Roman"/>
          <w:sz w:val="24"/>
          <w:szCs w:val="24"/>
          <w:vertAlign w:val="subscript"/>
          <w:lang w:eastAsia="ja-JP"/>
        </w:rPr>
        <w:t xml:space="preserve"> </w:t>
      </w:r>
      <w:r w:rsidRPr="001C7B10" w:rsidR="001C7B10">
        <w:rPr>
          <w:rFonts w:ascii="Times New Roman" w:hAnsi="Times New Roman" w:eastAsia="Times New Roman" w:cs="Times New Roman"/>
          <w:sz w:val="24"/>
          <w:szCs w:val="24"/>
          <w:lang w:eastAsia="ja-JP"/>
        </w:rPr>
        <w:t>=</w:t>
      </w:r>
      <w:r w:rsidR="001C7B10">
        <w:rPr>
          <w:rFonts w:ascii="Times New Roman" w:hAnsi="Times New Roman" w:eastAsia="Times New Roman" w:cs="Times New Roman"/>
          <w:sz w:val="24"/>
          <w:szCs w:val="24"/>
          <w:lang w:eastAsia="ja-JP"/>
        </w:rPr>
        <w:t xml:space="preserve"> True when the slot/position at row I and column j, in a 6 by 7 board is not occupied by a single red piece or a single black piece.</w:t>
      </w:r>
    </w:p>
    <w:p w:rsidRPr="00770EE1" w:rsidR="00211D6D" w:rsidP="78C0B636" w:rsidRDefault="00942F1C" w14:paraId="33BEBB40" w14:textId="15006195">
      <w:pPr>
        <w:spacing w:after="320" w:line="360" w:lineRule="auto"/>
        <w:ind w:right="1080"/>
        <w:rPr>
          <w:rFonts w:ascii="Times New Roman" w:hAnsi="Times New Roman" w:eastAsia="Times New Roman" w:cs="Times New Roman"/>
          <w:color w:val="000000"/>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w:t>
      </w:r>
      <w:r w:rsidRPr="78C0B636" w:rsidR="00942F1C">
        <w:rPr>
          <w:rFonts w:ascii="Times New Roman" w:hAnsi="Times New Roman" w:eastAsia="Times New Roman" w:cs="Times New Roman"/>
          <w:color w:val="000000" w:themeColor="text1" w:themeTint="FF" w:themeShade="FF"/>
          <w:sz w:val="24"/>
          <w:szCs w:val="24"/>
          <w:lang w:eastAsia="ja-JP"/>
        </w:rPr>
        <w:t>H</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proofErr w:type="spellStart"/>
      <w:r w:rsidRPr="78C0B636" w:rsidR="00941A78">
        <w:rPr>
          <w:rFonts w:ascii="Times New Roman" w:hAnsi="Times New Roman" w:eastAsia="Times New Roman" w:cs="Times New Roman"/>
          <w:color w:val="000000" w:themeColor="text1" w:themeTint="FF" w:themeShade="FF"/>
          <w:sz w:val="24"/>
          <w:szCs w:val="24"/>
          <w:lang w:eastAsia="ja-JP"/>
        </w:rPr>
        <w:t>blackRow</w:t>
      </w:r>
      <w:proofErr w:type="spellEnd"/>
      <w:r w:rsidRPr="78C0B636" w:rsidR="00734BE2">
        <w:rPr>
          <w:rFonts w:ascii="Times New Roman" w:hAnsi="Times New Roman" w:eastAsia="Times New Roman" w:cs="Times New Roman"/>
          <w:color w:val="000000" w:themeColor="text1" w:themeTint="FF" w:themeShade="FF"/>
          <w:sz w:val="24"/>
          <w:szCs w:val="24"/>
          <w:vertAlign w:val="subscript"/>
          <w:lang w:eastAsia="ja-JP"/>
        </w:rPr>
        <w:t>(</w:t>
      </w:r>
      <w:r w:rsidRPr="78C0B636" w:rsidR="00734BE2">
        <w:rPr>
          <w:rFonts w:ascii="Times New Roman" w:hAnsi="Times New Roman" w:eastAsia="Times New Roman" w:cs="Times New Roman"/>
          <w:color w:val="000000" w:themeColor="text1" w:themeTint="FF" w:themeShade="FF"/>
          <w:sz w:val="24"/>
          <w:szCs w:val="24"/>
          <w:vertAlign w:val="subscript"/>
          <w:lang w:eastAsia="ja-JP"/>
        </w:rPr>
        <w:t xml:space="preserve">i, </w:t>
      </w:r>
      <w:r w:rsidRPr="78C0B636" w:rsidR="00075C4C">
        <w:rPr>
          <w:rFonts w:ascii="Times New Roman" w:hAnsi="Times New Roman" w:eastAsia="Times New Roman" w:cs="Times New Roman"/>
          <w:color w:val="000000" w:themeColor="text1" w:themeTint="FF" w:themeShade="FF"/>
          <w:sz w:val="24"/>
          <w:szCs w:val="24"/>
          <w:vertAlign w:val="subscript"/>
          <w:lang w:eastAsia="ja-JP"/>
        </w:rPr>
        <w:t>j</w:t>
      </w:r>
      <w:r w:rsidRPr="78C0B636" w:rsidR="00734BE2">
        <w:rPr>
          <w:rFonts w:ascii="Times New Roman" w:hAnsi="Times New Roman" w:eastAsia="Times New Roman" w:cs="Times New Roman"/>
          <w:color w:val="000000" w:themeColor="text1" w:themeTint="FF" w:themeShade="FF"/>
          <w:vertAlign w:val="subscript"/>
          <w:lang w:eastAsia="ja-JP"/>
        </w:rPr>
        <w:t>)</w:t>
      </w:r>
      <w:r w:rsidRPr="78C0B636" w:rsidR="00075C4C">
        <w:rPr>
          <w:rFonts w:ascii="Times New Roman" w:hAnsi="Times New Roman" w:eastAsia="Times New Roman" w:cs="Times New Roman"/>
          <w:color w:val="000000" w:themeColor="text1" w:themeTint="FF" w:themeShade="FF"/>
          <w:vertAlign w:val="subscript"/>
          <w:lang w:eastAsia="ja-JP"/>
        </w:rPr>
        <w:t xml:space="preserve"> </w:t>
      </w:r>
      <w:r w:rsidRPr="78C0B636" w:rsidR="00211D6D">
        <w:rPr>
          <w:rFonts w:ascii="Times New Roman" w:hAnsi="Times New Roman" w:eastAsia="Times New Roman" w:cs="Times New Roman"/>
          <w:color w:val="000000" w:themeColor="text1" w:themeTint="FF" w:themeShade="FF"/>
          <w:lang w:eastAsia="ja-JP"/>
        </w:rPr>
        <w:t xml:space="preserve">= </w:t>
      </w:r>
      <w:r w:rsidRPr="78C0B636" w:rsidR="00075C4C">
        <w:rPr>
          <w:rFonts w:ascii="Times New Roman" w:hAnsi="Times New Roman" w:eastAsia="Times New Roman" w:cs="Times New Roman"/>
          <w:color w:val="000000" w:themeColor="text1" w:themeTint="FF" w:themeShade="FF"/>
          <w:lang w:eastAsia="ja-JP"/>
        </w:rPr>
        <w:t xml:space="preserve"> </w:t>
      </w:r>
      <w:r w:rsidRPr="78C0B636" w:rsidR="00734BE2">
        <w:rPr>
          <w:rFonts w:ascii="Times New Roman" w:hAnsi="Times New Roman" w:eastAsia="Times New Roman" w:cs="Times New Roman"/>
          <w:color w:val="000000" w:themeColor="text1" w:themeTint="FF" w:themeShade="FF"/>
          <w:lang w:eastAsia="ja-JP"/>
        </w:rPr>
        <w:t xml:space="preserve">True </w:t>
      </w:r>
      <w:r w:rsidRPr="78C0B636" w:rsidR="00211D6D">
        <w:rPr>
          <w:rFonts w:ascii="Times New Roman" w:hAnsi="Times New Roman" w:eastAsia="Times New Roman" w:cs="Times New Roman"/>
          <w:color w:val="000000" w:themeColor="text1" w:themeTint="FF" w:themeShade="FF"/>
          <w:lang w:eastAsia="ja-JP"/>
        </w:rPr>
        <w:t xml:space="preserve">when </w:t>
      </w:r>
      <w:r w:rsidRPr="78C0B636" w:rsidR="00734BE2">
        <w:rPr>
          <w:rFonts w:ascii="Times New Roman" w:hAnsi="Times New Roman" w:eastAsia="Times New Roman" w:cs="Times New Roman"/>
          <w:color w:val="000000" w:themeColor="text1" w:themeTint="FF" w:themeShade="FF"/>
          <w:lang w:eastAsia="ja-JP"/>
        </w:rPr>
        <w:t>there are 4 consecutive black pieces in a row</w:t>
      </w:r>
      <w:r w:rsidRPr="78C0B636" w:rsidR="00075C4C">
        <w:rPr>
          <w:rFonts w:ascii="Times New Roman" w:hAnsi="Times New Roman" w:eastAsia="Times New Roman" w:cs="Times New Roman"/>
          <w:color w:val="000000" w:themeColor="text1" w:themeTint="FF" w:themeShade="FF"/>
          <w:lang w:eastAsia="ja-JP"/>
        </w:rPr>
        <w:t xml:space="preserve"> </w:t>
      </w:r>
      <w:r w:rsidRPr="78C0B636" w:rsidR="00734BE2">
        <w:rPr>
          <w:rFonts w:ascii="Times New Roman" w:hAnsi="Times New Roman" w:eastAsia="Times New Roman" w:cs="Times New Roman"/>
          <w:color w:val="000000" w:themeColor="text1" w:themeTint="FF" w:themeShade="FF"/>
          <w:lang w:eastAsia="ja-JP"/>
        </w:rPr>
        <w:t>in/</w:t>
      </w:r>
      <w:r w:rsidRPr="78C0B636" w:rsidR="001C3383">
        <w:rPr>
          <w:rFonts w:ascii="Times New Roman" w:hAnsi="Times New Roman" w:eastAsia="Times New Roman" w:cs="Times New Roman"/>
          <w:color w:val="000000" w:themeColor="text1" w:themeTint="FF" w:themeShade="FF"/>
          <w:lang w:eastAsia="ja-JP"/>
        </w:rPr>
        <w:t>at</w:t>
      </w:r>
      <w:r w:rsidRPr="78C0B636" w:rsidR="00734BE2">
        <w:rPr>
          <w:rFonts w:ascii="Times New Roman" w:hAnsi="Times New Roman" w:eastAsia="Times New Roman" w:cs="Times New Roman"/>
          <w:color w:val="000000" w:themeColor="text1" w:themeTint="FF" w:themeShade="FF"/>
          <w:lang w:eastAsia="ja-JP"/>
        </w:rPr>
        <w:t xml:space="preserve"> row i and starting in/</w:t>
      </w:r>
      <w:r w:rsidRPr="78C0B636" w:rsidR="001C3383">
        <w:rPr>
          <w:rFonts w:ascii="Times New Roman" w:hAnsi="Times New Roman" w:eastAsia="Times New Roman" w:cs="Times New Roman"/>
          <w:color w:val="000000" w:themeColor="text1" w:themeTint="FF" w:themeShade="FF"/>
          <w:lang w:eastAsia="ja-JP"/>
        </w:rPr>
        <w:t>at</w:t>
      </w:r>
      <w:r w:rsidRPr="78C0B636" w:rsidR="00734BE2">
        <w:rPr>
          <w:rFonts w:ascii="Times New Roman" w:hAnsi="Times New Roman" w:eastAsia="Times New Roman" w:cs="Times New Roman"/>
          <w:color w:val="000000" w:themeColor="text1" w:themeTint="FF" w:themeShade="FF"/>
          <w:lang w:eastAsia="ja-JP"/>
        </w:rPr>
        <w:t xml:space="preserve"> column j</w:t>
      </w:r>
      <w:r w:rsidRPr="78C0B636" w:rsidR="00075C4C">
        <w:rPr>
          <w:rFonts w:ascii="Times New Roman" w:hAnsi="Times New Roman" w:eastAsia="Times New Roman" w:cs="Times New Roman"/>
          <w:color w:val="000000" w:themeColor="text1" w:themeTint="FF" w:themeShade="FF"/>
          <w:lang w:eastAsia="ja-JP"/>
        </w:rPr>
        <w:t>. This implies that there are</w:t>
      </w:r>
      <w:r w:rsidRPr="78C0B636" w:rsidR="00734BE2">
        <w:rPr>
          <w:rFonts w:ascii="Times New Roman" w:hAnsi="Times New Roman" w:eastAsia="Times New Roman" w:cs="Times New Roman"/>
          <w:color w:val="000000" w:themeColor="text1" w:themeTint="FF" w:themeShade="FF"/>
          <w:lang w:eastAsia="ja-JP"/>
        </w:rPr>
        <w:t xml:space="preserve"> 3 consecutive black pieces</w:t>
      </w:r>
      <w:r w:rsidRPr="78C0B636" w:rsidR="00075C4C">
        <w:rPr>
          <w:rFonts w:ascii="Times New Roman" w:hAnsi="Times New Roman" w:eastAsia="Times New Roman" w:cs="Times New Roman"/>
          <w:color w:val="000000" w:themeColor="text1" w:themeTint="FF" w:themeShade="FF"/>
          <w:lang w:eastAsia="ja-JP"/>
        </w:rPr>
        <w:t xml:space="preserve"> to the right of </w:t>
      </w:r>
      <w:r w:rsidRPr="78C0B636" w:rsidR="00734BE2">
        <w:rPr>
          <w:rFonts w:ascii="Times New Roman" w:hAnsi="Times New Roman" w:eastAsia="Times New Roman" w:cs="Times New Roman"/>
          <w:color w:val="000000" w:themeColor="text1" w:themeTint="FF" w:themeShade="FF"/>
          <w:lang w:eastAsia="ja-JP"/>
        </w:rPr>
        <w:t>position (</w:t>
      </w:r>
      <w:proofErr w:type="spellStart"/>
      <w:r w:rsidRPr="78C0B636" w:rsidR="00734BE2">
        <w:rPr>
          <w:rFonts w:ascii="Times New Roman" w:hAnsi="Times New Roman" w:eastAsia="Times New Roman" w:cs="Times New Roman"/>
          <w:color w:val="000000" w:themeColor="text1" w:themeTint="FF" w:themeShade="FF"/>
          <w:lang w:eastAsia="ja-JP"/>
        </w:rPr>
        <w:t>i</w:t>
      </w:r>
      <w:proofErr w:type="spellEnd"/>
      <w:r w:rsidRPr="78C0B636" w:rsidR="00734BE2">
        <w:rPr>
          <w:rFonts w:ascii="Times New Roman" w:hAnsi="Times New Roman" w:eastAsia="Times New Roman" w:cs="Times New Roman"/>
          <w:color w:val="000000" w:themeColor="text1" w:themeTint="FF" w:themeShade="FF"/>
          <w:lang w:eastAsia="ja-JP"/>
        </w:rPr>
        <w:t xml:space="preserve"> ,j</w:t>
      </w:r>
      <w:r w:rsidRPr="78C0B636" w:rsidR="00734BE2">
        <w:rPr>
          <w:rFonts w:ascii="Times New Roman" w:hAnsi="Times New Roman" w:eastAsia="Times New Roman" w:cs="Times New Roman"/>
          <w:color w:val="000000" w:themeColor="text1" w:themeTint="FF" w:themeShade="FF"/>
          <w:lang w:eastAsia="ja-JP"/>
        </w:rPr>
        <w:t>) on the same row.</w:t>
      </w:r>
    </w:p>
    <w:p w:rsidRPr="00770EE1" w:rsidR="001C3383" w:rsidP="78C0B636" w:rsidRDefault="00942F1C" w14:paraId="74EDE21A" w14:textId="252D2E31">
      <w:pPr>
        <w:spacing w:after="320" w:line="360" w:lineRule="auto"/>
        <w:ind w:right="1080"/>
        <w:rPr>
          <w:rFonts w:ascii="Times New Roman" w:hAnsi="Times New Roman" w:eastAsia="Times New Roman" w:cs="Times New Roman"/>
          <w:color w:val="000000"/>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w:t>
      </w:r>
      <w:r w:rsidRPr="78C0B636" w:rsidR="00942F1C">
        <w:rPr>
          <w:rFonts w:ascii="Times New Roman" w:hAnsi="Times New Roman" w:eastAsia="Times New Roman" w:cs="Times New Roman"/>
          <w:color w:val="000000" w:themeColor="text1" w:themeTint="FF" w:themeShade="FF"/>
          <w:sz w:val="24"/>
          <w:szCs w:val="24"/>
          <w:lang w:eastAsia="ja-JP"/>
        </w:rPr>
        <w:t>H</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proofErr w:type="spellStart"/>
      <w:r w:rsidRPr="78C0B636" w:rsidR="001C3383">
        <w:rPr>
          <w:rFonts w:ascii="Times New Roman" w:hAnsi="Times New Roman" w:eastAsia="Times New Roman" w:cs="Times New Roman"/>
          <w:color w:val="000000" w:themeColor="text1" w:themeTint="FF" w:themeShade="FF"/>
          <w:sz w:val="24"/>
          <w:szCs w:val="24"/>
          <w:lang w:eastAsia="ja-JP"/>
        </w:rPr>
        <w:t>red</w:t>
      </w:r>
      <w:r w:rsidRPr="78C0B636" w:rsidR="001C3383">
        <w:rPr>
          <w:rFonts w:ascii="Times New Roman" w:hAnsi="Times New Roman" w:eastAsia="Times New Roman" w:cs="Times New Roman"/>
          <w:color w:val="000000" w:themeColor="text1" w:themeTint="FF" w:themeShade="FF"/>
          <w:sz w:val="24"/>
          <w:szCs w:val="24"/>
          <w:lang w:eastAsia="ja-JP"/>
        </w:rPr>
        <w:t>Row</w:t>
      </w:r>
      <w:proofErr w:type="spellEnd"/>
      <w:r w:rsidRPr="78C0B636" w:rsidR="001C3383">
        <w:rPr>
          <w:rFonts w:ascii="Times New Roman" w:hAnsi="Times New Roman" w:eastAsia="Times New Roman" w:cs="Times New Roman"/>
          <w:color w:val="000000" w:themeColor="text1" w:themeTint="FF" w:themeShade="FF"/>
          <w:sz w:val="24"/>
          <w:szCs w:val="24"/>
          <w:vertAlign w:val="subscript"/>
          <w:lang w:eastAsia="ja-JP"/>
        </w:rPr>
        <w:t>(</w:t>
      </w:r>
      <w:r w:rsidRPr="78C0B636" w:rsidR="001C3383">
        <w:rPr>
          <w:rFonts w:ascii="Times New Roman" w:hAnsi="Times New Roman" w:eastAsia="Times New Roman" w:cs="Times New Roman"/>
          <w:color w:val="000000" w:themeColor="text1" w:themeTint="FF" w:themeShade="FF"/>
          <w:sz w:val="24"/>
          <w:szCs w:val="24"/>
          <w:vertAlign w:val="subscript"/>
          <w:lang w:eastAsia="ja-JP"/>
        </w:rPr>
        <w:t>i, j</w:t>
      </w:r>
      <w:r w:rsidRPr="78C0B636" w:rsidR="001C3383">
        <w:rPr>
          <w:rFonts w:ascii="Times New Roman" w:hAnsi="Times New Roman" w:eastAsia="Times New Roman" w:cs="Times New Roman"/>
          <w:color w:val="000000" w:themeColor="text1" w:themeTint="FF" w:themeShade="FF"/>
          <w:vertAlign w:val="subscript"/>
          <w:lang w:eastAsia="ja-JP"/>
        </w:rPr>
        <w:t xml:space="preserve">) </w:t>
      </w:r>
      <w:r w:rsidRPr="78C0B636" w:rsidR="001C3383">
        <w:rPr>
          <w:rFonts w:ascii="Times New Roman" w:hAnsi="Times New Roman" w:eastAsia="Times New Roman" w:cs="Times New Roman"/>
          <w:color w:val="000000" w:themeColor="text1" w:themeTint="FF" w:themeShade="FF"/>
          <w:lang w:eastAsia="ja-JP"/>
        </w:rPr>
        <w:t>=  True when there are 4 consecutive black pieces in a row in/</w:t>
      </w:r>
      <w:r w:rsidRPr="78C0B636" w:rsidR="001C3383">
        <w:rPr>
          <w:rFonts w:ascii="Times New Roman" w:hAnsi="Times New Roman" w:eastAsia="Times New Roman" w:cs="Times New Roman"/>
          <w:color w:val="000000" w:themeColor="text1" w:themeTint="FF" w:themeShade="FF"/>
          <w:lang w:eastAsia="ja-JP"/>
        </w:rPr>
        <w:t>at</w:t>
      </w:r>
      <w:r w:rsidRPr="78C0B636" w:rsidR="001C3383">
        <w:rPr>
          <w:rFonts w:ascii="Times New Roman" w:hAnsi="Times New Roman" w:eastAsia="Times New Roman" w:cs="Times New Roman"/>
          <w:color w:val="000000" w:themeColor="text1" w:themeTint="FF" w:themeShade="FF"/>
          <w:lang w:eastAsia="ja-JP"/>
        </w:rPr>
        <w:t xml:space="preserve"> row i and starting in/</w:t>
      </w:r>
      <w:r w:rsidRPr="78C0B636" w:rsidR="001C3383">
        <w:rPr>
          <w:rFonts w:ascii="Times New Roman" w:hAnsi="Times New Roman" w:eastAsia="Times New Roman" w:cs="Times New Roman"/>
          <w:color w:val="000000" w:themeColor="text1" w:themeTint="FF" w:themeShade="FF"/>
          <w:lang w:eastAsia="ja-JP"/>
        </w:rPr>
        <w:t>at</w:t>
      </w:r>
      <w:r w:rsidRPr="78C0B636" w:rsidR="001C3383">
        <w:rPr>
          <w:rFonts w:ascii="Times New Roman" w:hAnsi="Times New Roman" w:eastAsia="Times New Roman" w:cs="Times New Roman"/>
          <w:color w:val="000000" w:themeColor="text1" w:themeTint="FF" w:themeShade="FF"/>
          <w:lang w:eastAsia="ja-JP"/>
        </w:rPr>
        <w:t xml:space="preserve"> column j. This implies that there are 3 consecutive black pieces to the right of position (</w:t>
      </w:r>
      <w:proofErr w:type="spellStart"/>
      <w:r w:rsidRPr="78C0B636" w:rsidR="001C3383">
        <w:rPr>
          <w:rFonts w:ascii="Times New Roman" w:hAnsi="Times New Roman" w:eastAsia="Times New Roman" w:cs="Times New Roman"/>
          <w:color w:val="000000" w:themeColor="text1" w:themeTint="FF" w:themeShade="FF"/>
          <w:lang w:eastAsia="ja-JP"/>
        </w:rPr>
        <w:t>i</w:t>
      </w:r>
      <w:proofErr w:type="spellEnd"/>
      <w:r w:rsidRPr="78C0B636" w:rsidR="001C3383">
        <w:rPr>
          <w:rFonts w:ascii="Times New Roman" w:hAnsi="Times New Roman" w:eastAsia="Times New Roman" w:cs="Times New Roman"/>
          <w:color w:val="000000" w:themeColor="text1" w:themeTint="FF" w:themeShade="FF"/>
          <w:lang w:eastAsia="ja-JP"/>
        </w:rPr>
        <w:t xml:space="preserve"> ,j</w:t>
      </w:r>
      <w:r w:rsidRPr="78C0B636" w:rsidR="001C3383">
        <w:rPr>
          <w:rFonts w:ascii="Times New Roman" w:hAnsi="Times New Roman" w:eastAsia="Times New Roman" w:cs="Times New Roman"/>
          <w:color w:val="000000" w:themeColor="text1" w:themeTint="FF" w:themeShade="FF"/>
          <w:lang w:eastAsia="ja-JP"/>
        </w:rPr>
        <w:t>) on the same row.</w:t>
      </w:r>
    </w:p>
    <w:p w:rsidR="78C0B636" w:rsidP="78C0B636" w:rsidRDefault="78C0B636" w14:paraId="53E4E77F" w14:textId="05A1852E">
      <w:pPr>
        <w:pStyle w:val="Normal"/>
        <w:spacing w:after="320" w:line="360" w:lineRule="auto"/>
        <w:ind w:right="1080"/>
        <w:rPr>
          <w:rFonts w:ascii="Times New Roman" w:hAnsi="Times New Roman" w:eastAsia="Times New Roman" w:cs="Times New Roman"/>
          <w:color w:val="000000" w:themeColor="text1" w:themeTint="FF" w:themeShade="FF"/>
          <w:lang w:eastAsia="ja-JP"/>
        </w:rPr>
      </w:pPr>
    </w:p>
    <w:p w:rsidR="78C0B636" w:rsidP="78C0B636" w:rsidRDefault="78C0B636" w14:paraId="47B0246D" w14:textId="4CFE7C60">
      <w:pPr>
        <w:pStyle w:val="Normal"/>
        <w:spacing w:after="320" w:line="360" w:lineRule="auto"/>
        <w:ind w:right="1080"/>
        <w:rPr>
          <w:rFonts w:ascii="Times New Roman" w:hAnsi="Times New Roman" w:eastAsia="Times New Roman" w:cs="Times New Roman"/>
          <w:color w:val="000000" w:themeColor="text1" w:themeTint="FF" w:themeShade="FF"/>
          <w:lang w:eastAsia="ja-JP"/>
        </w:rPr>
      </w:pPr>
    </w:p>
    <w:p w:rsidRPr="00770EE1" w:rsidR="00770EE1" w:rsidP="78C0B636" w:rsidRDefault="00942F1C" w14:paraId="323CF2EF" w14:textId="7D5DDEF5">
      <w:pPr>
        <w:spacing w:after="320" w:line="360" w:lineRule="auto"/>
        <w:ind w:right="1080"/>
        <w:rPr>
          <w:rFonts w:ascii="Times New Roman" w:hAnsi="Times New Roman" w:eastAsia="Times New Roman" w:cs="Times New Roman"/>
          <w:color w:val="000000"/>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 xml:space="preserve">(C) - </w:t>
      </w:r>
      <w:proofErr w:type="spellStart"/>
      <w:r w:rsidRPr="78C0B636" w:rsidR="001C3383">
        <w:rPr>
          <w:rFonts w:ascii="Times New Roman" w:hAnsi="Times New Roman" w:eastAsia="Times New Roman" w:cs="Times New Roman"/>
          <w:color w:val="000000" w:themeColor="text1" w:themeTint="FF" w:themeShade="FF"/>
          <w:sz w:val="24"/>
          <w:szCs w:val="24"/>
          <w:lang w:eastAsia="ja-JP"/>
        </w:rPr>
        <w:t>black</w:t>
      </w:r>
      <w:r w:rsidRPr="78C0B636" w:rsidR="001C3383">
        <w:rPr>
          <w:rFonts w:ascii="Times New Roman" w:hAnsi="Times New Roman" w:eastAsia="Times New Roman" w:cs="Times New Roman"/>
          <w:color w:val="000000" w:themeColor="text1" w:themeTint="FF" w:themeShade="FF"/>
          <w:sz w:val="24"/>
          <w:szCs w:val="24"/>
          <w:lang w:eastAsia="ja-JP"/>
        </w:rPr>
        <w:t>Column</w:t>
      </w:r>
      <w:proofErr w:type="spellEnd"/>
      <w:r w:rsidRPr="78C0B636" w:rsidR="001C3383">
        <w:rPr>
          <w:rFonts w:ascii="Times New Roman" w:hAnsi="Times New Roman" w:eastAsia="Times New Roman" w:cs="Times New Roman"/>
          <w:color w:val="000000" w:themeColor="text1" w:themeTint="FF" w:themeShade="FF"/>
          <w:sz w:val="24"/>
          <w:szCs w:val="24"/>
          <w:vertAlign w:val="subscript"/>
          <w:lang w:eastAsia="ja-JP"/>
        </w:rPr>
        <w:t>(</w:t>
      </w:r>
      <w:r w:rsidRPr="78C0B636" w:rsidR="001C3383">
        <w:rPr>
          <w:rFonts w:ascii="Times New Roman" w:hAnsi="Times New Roman" w:eastAsia="Times New Roman" w:cs="Times New Roman"/>
          <w:color w:val="000000" w:themeColor="text1" w:themeTint="FF" w:themeShade="FF"/>
          <w:sz w:val="24"/>
          <w:szCs w:val="24"/>
          <w:vertAlign w:val="subscript"/>
          <w:lang w:eastAsia="ja-JP"/>
        </w:rPr>
        <w:t>i, j</w:t>
      </w:r>
      <w:r w:rsidRPr="78C0B636" w:rsidR="001C3383">
        <w:rPr>
          <w:rFonts w:ascii="Times New Roman" w:hAnsi="Times New Roman" w:eastAsia="Times New Roman" w:cs="Times New Roman"/>
          <w:color w:val="000000" w:themeColor="text1" w:themeTint="FF" w:themeShade="FF"/>
          <w:vertAlign w:val="subscript"/>
          <w:lang w:eastAsia="ja-JP"/>
        </w:rPr>
        <w:t xml:space="preserve">) </w:t>
      </w:r>
      <w:r w:rsidRPr="78C0B636" w:rsidR="001C3383">
        <w:rPr>
          <w:rFonts w:ascii="Times New Roman" w:hAnsi="Times New Roman" w:eastAsia="Times New Roman" w:cs="Times New Roman"/>
          <w:color w:val="000000" w:themeColor="text1" w:themeTint="FF" w:themeShade="FF"/>
          <w:lang w:eastAsia="ja-JP"/>
        </w:rPr>
        <w:t xml:space="preserve">=  True when there are 4 consecutive black pieces in a </w:t>
      </w:r>
      <w:r w:rsidRPr="78C0B636" w:rsidR="001C3383">
        <w:rPr>
          <w:rFonts w:ascii="Times New Roman" w:hAnsi="Times New Roman" w:eastAsia="Times New Roman" w:cs="Times New Roman"/>
          <w:color w:val="000000" w:themeColor="text1" w:themeTint="FF" w:themeShade="FF"/>
          <w:lang w:eastAsia="ja-JP"/>
        </w:rPr>
        <w:t xml:space="preserve">column </w:t>
      </w:r>
      <w:r w:rsidRPr="78C0B636" w:rsidR="001C3383">
        <w:rPr>
          <w:rFonts w:ascii="Times New Roman" w:hAnsi="Times New Roman" w:eastAsia="Times New Roman" w:cs="Times New Roman"/>
          <w:color w:val="000000" w:themeColor="text1" w:themeTint="FF" w:themeShade="FF"/>
          <w:lang w:eastAsia="ja-JP"/>
        </w:rPr>
        <w:t>in/</w:t>
      </w:r>
      <w:r w:rsidRPr="78C0B636" w:rsidR="001C3383">
        <w:rPr>
          <w:rFonts w:ascii="Times New Roman" w:hAnsi="Times New Roman" w:eastAsia="Times New Roman" w:cs="Times New Roman"/>
          <w:color w:val="000000" w:themeColor="text1" w:themeTint="FF" w:themeShade="FF"/>
          <w:lang w:eastAsia="ja-JP"/>
        </w:rPr>
        <w:t>at column</w:t>
      </w:r>
      <w:r w:rsidRPr="78C0B636" w:rsidR="001C3383">
        <w:rPr>
          <w:rFonts w:ascii="Times New Roman" w:hAnsi="Times New Roman" w:eastAsia="Times New Roman" w:cs="Times New Roman"/>
          <w:color w:val="000000" w:themeColor="text1" w:themeTint="FF" w:themeShade="FF"/>
          <w:lang w:eastAsia="ja-JP"/>
        </w:rPr>
        <w:t xml:space="preserve"> </w:t>
      </w:r>
      <w:r w:rsidRPr="78C0B636" w:rsidR="001C3383">
        <w:rPr>
          <w:rFonts w:ascii="Times New Roman" w:hAnsi="Times New Roman" w:eastAsia="Times New Roman" w:cs="Times New Roman"/>
          <w:color w:val="000000" w:themeColor="text1" w:themeTint="FF" w:themeShade="FF"/>
          <w:lang w:eastAsia="ja-JP"/>
        </w:rPr>
        <w:t>j</w:t>
      </w:r>
      <w:r w:rsidRPr="78C0B636" w:rsidR="001C3383">
        <w:rPr>
          <w:rFonts w:ascii="Times New Roman" w:hAnsi="Times New Roman" w:eastAsia="Times New Roman" w:cs="Times New Roman"/>
          <w:color w:val="000000" w:themeColor="text1" w:themeTint="FF" w:themeShade="FF"/>
          <w:lang w:eastAsia="ja-JP"/>
        </w:rPr>
        <w:t xml:space="preserve"> and starting in/</w:t>
      </w:r>
      <w:r w:rsidRPr="78C0B636" w:rsidR="001C3383">
        <w:rPr>
          <w:rFonts w:ascii="Times New Roman" w:hAnsi="Times New Roman" w:eastAsia="Times New Roman" w:cs="Times New Roman"/>
          <w:color w:val="000000" w:themeColor="text1" w:themeTint="FF" w:themeShade="FF"/>
          <w:lang w:eastAsia="ja-JP"/>
        </w:rPr>
        <w:t>at</w:t>
      </w:r>
      <w:r w:rsidRPr="78C0B636" w:rsidR="001C3383">
        <w:rPr>
          <w:rFonts w:ascii="Times New Roman" w:hAnsi="Times New Roman" w:eastAsia="Times New Roman" w:cs="Times New Roman"/>
          <w:color w:val="000000" w:themeColor="text1" w:themeTint="FF" w:themeShade="FF"/>
          <w:lang w:eastAsia="ja-JP"/>
        </w:rPr>
        <w:t xml:space="preserve"> </w:t>
      </w:r>
      <w:r w:rsidRPr="78C0B636" w:rsidR="001C3383">
        <w:rPr>
          <w:rFonts w:ascii="Times New Roman" w:hAnsi="Times New Roman" w:eastAsia="Times New Roman" w:cs="Times New Roman"/>
          <w:color w:val="000000" w:themeColor="text1" w:themeTint="FF" w:themeShade="FF"/>
          <w:lang w:eastAsia="ja-JP"/>
        </w:rPr>
        <w:t>row</w:t>
      </w:r>
      <w:r w:rsidRPr="78C0B636" w:rsidR="001C3383">
        <w:rPr>
          <w:rFonts w:ascii="Times New Roman" w:hAnsi="Times New Roman" w:eastAsia="Times New Roman" w:cs="Times New Roman"/>
          <w:color w:val="000000" w:themeColor="text1" w:themeTint="FF" w:themeShade="FF"/>
          <w:lang w:eastAsia="ja-JP"/>
        </w:rPr>
        <w:t xml:space="preserve"> </w:t>
      </w:r>
      <w:r w:rsidRPr="78C0B636" w:rsidR="001C3383">
        <w:rPr>
          <w:rFonts w:ascii="Times New Roman" w:hAnsi="Times New Roman" w:eastAsia="Times New Roman" w:cs="Times New Roman"/>
          <w:color w:val="000000" w:themeColor="text1" w:themeTint="FF" w:themeShade="FF"/>
          <w:lang w:eastAsia="ja-JP"/>
        </w:rPr>
        <w:t>i</w:t>
      </w:r>
      <w:r w:rsidRPr="78C0B636" w:rsidR="001C3383">
        <w:rPr>
          <w:rFonts w:ascii="Times New Roman" w:hAnsi="Times New Roman" w:eastAsia="Times New Roman" w:cs="Times New Roman"/>
          <w:color w:val="000000" w:themeColor="text1" w:themeTint="FF" w:themeShade="FF"/>
          <w:lang w:eastAsia="ja-JP"/>
        </w:rPr>
        <w:t xml:space="preserve">. This implies that there are 3 consecutive black pieces </w:t>
      </w:r>
      <w:r w:rsidRPr="78C0B636" w:rsidR="001C3383">
        <w:rPr>
          <w:rFonts w:ascii="Times New Roman" w:hAnsi="Times New Roman" w:eastAsia="Times New Roman" w:cs="Times New Roman"/>
          <w:color w:val="000000" w:themeColor="text1" w:themeTint="FF" w:themeShade="FF"/>
          <w:lang w:eastAsia="ja-JP"/>
        </w:rPr>
        <w:t>below</w:t>
      </w:r>
      <w:r w:rsidRPr="78C0B636" w:rsidR="001C3383">
        <w:rPr>
          <w:rFonts w:ascii="Times New Roman" w:hAnsi="Times New Roman" w:eastAsia="Times New Roman" w:cs="Times New Roman"/>
          <w:color w:val="000000" w:themeColor="text1" w:themeTint="FF" w:themeShade="FF"/>
          <w:lang w:eastAsia="ja-JP"/>
        </w:rPr>
        <w:t xml:space="preserve"> position (</w:t>
      </w:r>
      <w:proofErr w:type="spellStart"/>
      <w:r w:rsidRPr="78C0B636" w:rsidR="001C3383">
        <w:rPr>
          <w:rFonts w:ascii="Times New Roman" w:hAnsi="Times New Roman" w:eastAsia="Times New Roman" w:cs="Times New Roman"/>
          <w:color w:val="000000" w:themeColor="text1" w:themeTint="FF" w:themeShade="FF"/>
          <w:lang w:eastAsia="ja-JP"/>
        </w:rPr>
        <w:t>i</w:t>
      </w:r>
      <w:proofErr w:type="spellEnd"/>
      <w:r w:rsidRPr="78C0B636" w:rsidR="001C3383">
        <w:rPr>
          <w:rFonts w:ascii="Times New Roman" w:hAnsi="Times New Roman" w:eastAsia="Times New Roman" w:cs="Times New Roman"/>
          <w:color w:val="000000" w:themeColor="text1" w:themeTint="FF" w:themeShade="FF"/>
          <w:lang w:eastAsia="ja-JP"/>
        </w:rPr>
        <w:t xml:space="preserve"> ,j</w:t>
      </w:r>
      <w:r w:rsidRPr="78C0B636" w:rsidR="001C3383">
        <w:rPr>
          <w:rFonts w:ascii="Times New Roman" w:hAnsi="Times New Roman" w:eastAsia="Times New Roman" w:cs="Times New Roman"/>
          <w:color w:val="000000" w:themeColor="text1" w:themeTint="FF" w:themeShade="FF"/>
          <w:lang w:eastAsia="ja-JP"/>
        </w:rPr>
        <w:t xml:space="preserve">) </w:t>
      </w:r>
      <w:r w:rsidRPr="78C0B636" w:rsidR="001C3383">
        <w:rPr>
          <w:rFonts w:ascii="Times New Roman" w:hAnsi="Times New Roman" w:eastAsia="Times New Roman" w:cs="Times New Roman"/>
          <w:color w:val="000000" w:themeColor="text1" w:themeTint="FF" w:themeShade="FF"/>
          <w:lang w:eastAsia="ja-JP"/>
        </w:rPr>
        <w:t xml:space="preserve">in </w:t>
      </w:r>
      <w:r w:rsidRPr="78C0B636" w:rsidR="001C3383">
        <w:rPr>
          <w:rFonts w:ascii="Times New Roman" w:hAnsi="Times New Roman" w:eastAsia="Times New Roman" w:cs="Times New Roman"/>
          <w:color w:val="000000" w:themeColor="text1" w:themeTint="FF" w:themeShade="FF"/>
          <w:lang w:eastAsia="ja-JP"/>
        </w:rPr>
        <w:t xml:space="preserve">the same </w:t>
      </w:r>
      <w:r w:rsidRPr="78C0B636" w:rsidR="001C3383">
        <w:rPr>
          <w:rFonts w:ascii="Times New Roman" w:hAnsi="Times New Roman" w:eastAsia="Times New Roman" w:cs="Times New Roman"/>
          <w:color w:val="000000" w:themeColor="text1" w:themeTint="FF" w:themeShade="FF"/>
          <w:lang w:eastAsia="ja-JP"/>
        </w:rPr>
        <w:t>column</w:t>
      </w:r>
      <w:r w:rsidRPr="78C0B636" w:rsidR="001C3383">
        <w:rPr>
          <w:rFonts w:ascii="Times New Roman" w:hAnsi="Times New Roman" w:eastAsia="Times New Roman" w:cs="Times New Roman"/>
          <w:color w:val="000000" w:themeColor="text1" w:themeTint="FF" w:themeShade="FF"/>
          <w:lang w:eastAsia="ja-JP"/>
        </w:rPr>
        <w:t>.</w:t>
      </w:r>
    </w:p>
    <w:p w:rsidR="001C3383" w:rsidP="78C0B636" w:rsidRDefault="00CB661D" w14:paraId="185AF822" w14:textId="4BCF7029">
      <w:pPr>
        <w:spacing w:after="320" w:line="360" w:lineRule="auto"/>
        <w:ind w:right="1080"/>
        <w:rPr>
          <w:rFonts w:ascii="Times New Roman" w:hAnsi="Times New Roman" w:eastAsia="Times New Roman" w:cs="Times New Roman"/>
          <w:color w:val="000000"/>
          <w:lang w:eastAsia="ja-JP"/>
        </w:rPr>
      </w:pPr>
      <w:r w:rsidRPr="78C0B636" w:rsidR="00CB661D">
        <w:rPr>
          <w:rFonts w:ascii="Times New Roman" w:hAnsi="Times New Roman" w:eastAsia="Times New Roman" w:cs="Times New Roman"/>
          <w:color w:val="000000" w:themeColor="text1" w:themeTint="FF" w:themeShade="FF"/>
          <w:sz w:val="24"/>
          <w:szCs w:val="24"/>
          <w:lang w:eastAsia="ja-JP"/>
        </w:rPr>
        <w:t xml:space="preserve">(C) </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proofErr w:type="spellStart"/>
      <w:r w:rsidRPr="78C0B636" w:rsidR="001C3383">
        <w:rPr>
          <w:rFonts w:ascii="Times New Roman" w:hAnsi="Times New Roman" w:eastAsia="Times New Roman" w:cs="Times New Roman"/>
          <w:color w:val="000000" w:themeColor="text1" w:themeTint="FF" w:themeShade="FF"/>
          <w:sz w:val="24"/>
          <w:szCs w:val="24"/>
          <w:lang w:eastAsia="ja-JP"/>
        </w:rPr>
        <w:t>red</w:t>
      </w:r>
      <w:r w:rsidRPr="78C0B636" w:rsidR="001C3383">
        <w:rPr>
          <w:rFonts w:ascii="Times New Roman" w:hAnsi="Times New Roman" w:eastAsia="Times New Roman" w:cs="Times New Roman"/>
          <w:color w:val="000000" w:themeColor="text1" w:themeTint="FF" w:themeShade="FF"/>
          <w:sz w:val="24"/>
          <w:szCs w:val="24"/>
          <w:lang w:eastAsia="ja-JP"/>
        </w:rPr>
        <w:t>Column</w:t>
      </w:r>
      <w:proofErr w:type="spellEnd"/>
      <w:r w:rsidRPr="78C0B636" w:rsidR="001C3383">
        <w:rPr>
          <w:rFonts w:ascii="Times New Roman" w:hAnsi="Times New Roman" w:eastAsia="Times New Roman" w:cs="Times New Roman"/>
          <w:color w:val="000000" w:themeColor="text1" w:themeTint="FF" w:themeShade="FF"/>
          <w:sz w:val="24"/>
          <w:szCs w:val="24"/>
          <w:vertAlign w:val="subscript"/>
          <w:lang w:eastAsia="ja-JP"/>
        </w:rPr>
        <w:t>(</w:t>
      </w:r>
      <w:r w:rsidRPr="78C0B636" w:rsidR="001C3383">
        <w:rPr>
          <w:rFonts w:ascii="Times New Roman" w:hAnsi="Times New Roman" w:eastAsia="Times New Roman" w:cs="Times New Roman"/>
          <w:color w:val="000000" w:themeColor="text1" w:themeTint="FF" w:themeShade="FF"/>
          <w:sz w:val="24"/>
          <w:szCs w:val="24"/>
          <w:vertAlign w:val="subscript"/>
          <w:lang w:eastAsia="ja-JP"/>
        </w:rPr>
        <w:t>i, j</w:t>
      </w:r>
      <w:r w:rsidRPr="78C0B636" w:rsidR="001C3383">
        <w:rPr>
          <w:rFonts w:ascii="Times New Roman" w:hAnsi="Times New Roman" w:eastAsia="Times New Roman" w:cs="Times New Roman"/>
          <w:color w:val="000000" w:themeColor="text1" w:themeTint="FF" w:themeShade="FF"/>
          <w:vertAlign w:val="subscript"/>
          <w:lang w:eastAsia="ja-JP"/>
        </w:rPr>
        <w:t xml:space="preserve">) </w:t>
      </w:r>
      <w:r w:rsidRPr="78C0B636" w:rsidR="001C3383">
        <w:rPr>
          <w:rFonts w:ascii="Times New Roman" w:hAnsi="Times New Roman" w:eastAsia="Times New Roman" w:cs="Times New Roman"/>
          <w:color w:val="000000" w:themeColor="text1" w:themeTint="FF" w:themeShade="FF"/>
          <w:lang w:eastAsia="ja-JP"/>
        </w:rPr>
        <w:t xml:space="preserve">=  True when there are 4 consecutive </w:t>
      </w:r>
      <w:r w:rsidRPr="78C0B636" w:rsidR="00770EE1">
        <w:rPr>
          <w:rFonts w:ascii="Times New Roman" w:hAnsi="Times New Roman" w:eastAsia="Times New Roman" w:cs="Times New Roman"/>
          <w:color w:val="000000" w:themeColor="text1" w:themeTint="FF" w:themeShade="FF"/>
          <w:lang w:eastAsia="ja-JP"/>
        </w:rPr>
        <w:t>red</w:t>
      </w:r>
      <w:r w:rsidRPr="78C0B636" w:rsidR="001C3383">
        <w:rPr>
          <w:rFonts w:ascii="Times New Roman" w:hAnsi="Times New Roman" w:eastAsia="Times New Roman" w:cs="Times New Roman"/>
          <w:color w:val="000000" w:themeColor="text1" w:themeTint="FF" w:themeShade="FF"/>
          <w:lang w:eastAsia="ja-JP"/>
        </w:rPr>
        <w:t xml:space="preserve"> pieces in a column in/at column j and starting in/at row i. This implies that there are 3 consecutive </w:t>
      </w:r>
      <w:r w:rsidRPr="78C0B636" w:rsidR="004E25E8">
        <w:rPr>
          <w:rFonts w:ascii="Times New Roman" w:hAnsi="Times New Roman" w:eastAsia="Times New Roman" w:cs="Times New Roman"/>
          <w:color w:val="000000" w:themeColor="text1" w:themeTint="FF" w:themeShade="FF"/>
          <w:lang w:eastAsia="ja-JP"/>
        </w:rPr>
        <w:t>red</w:t>
      </w:r>
      <w:r w:rsidRPr="78C0B636" w:rsidR="001C3383">
        <w:rPr>
          <w:rFonts w:ascii="Times New Roman" w:hAnsi="Times New Roman" w:eastAsia="Times New Roman" w:cs="Times New Roman"/>
          <w:color w:val="000000" w:themeColor="text1" w:themeTint="FF" w:themeShade="FF"/>
          <w:lang w:eastAsia="ja-JP"/>
        </w:rPr>
        <w:t xml:space="preserve"> pieces below position (</w:t>
      </w:r>
      <w:proofErr w:type="spellStart"/>
      <w:r w:rsidRPr="78C0B636" w:rsidR="001C3383">
        <w:rPr>
          <w:rFonts w:ascii="Times New Roman" w:hAnsi="Times New Roman" w:eastAsia="Times New Roman" w:cs="Times New Roman"/>
          <w:color w:val="000000" w:themeColor="text1" w:themeTint="FF" w:themeShade="FF"/>
          <w:lang w:eastAsia="ja-JP"/>
        </w:rPr>
        <w:t>i</w:t>
      </w:r>
      <w:proofErr w:type="spellEnd"/>
      <w:r w:rsidRPr="78C0B636" w:rsidR="001C3383">
        <w:rPr>
          <w:rFonts w:ascii="Times New Roman" w:hAnsi="Times New Roman" w:eastAsia="Times New Roman" w:cs="Times New Roman"/>
          <w:color w:val="000000" w:themeColor="text1" w:themeTint="FF" w:themeShade="FF"/>
          <w:lang w:eastAsia="ja-JP"/>
        </w:rPr>
        <w:t xml:space="preserve"> ,j</w:t>
      </w:r>
      <w:r w:rsidRPr="78C0B636" w:rsidR="001C3383">
        <w:rPr>
          <w:rFonts w:ascii="Times New Roman" w:hAnsi="Times New Roman" w:eastAsia="Times New Roman" w:cs="Times New Roman"/>
          <w:color w:val="000000" w:themeColor="text1" w:themeTint="FF" w:themeShade="FF"/>
          <w:lang w:eastAsia="ja-JP"/>
        </w:rPr>
        <w:t>) in the same column.</w:t>
      </w:r>
    </w:p>
    <w:p w:rsidR="00770EE1" w:rsidP="78C0B636" w:rsidRDefault="00CB661D" w14:paraId="3C11E325" w14:textId="0CBF67D6">
      <w:pPr>
        <w:spacing w:after="320" w:line="360" w:lineRule="auto"/>
        <w:ind w:right="1080"/>
        <w:rPr>
          <w:rFonts w:ascii="Times New Roman" w:hAnsi="Times New Roman" w:eastAsia="Times New Roman" w:cs="Times New Roman"/>
          <w:color w:val="000000"/>
          <w:lang w:eastAsia="ja-JP"/>
        </w:rPr>
      </w:pPr>
      <w:r w:rsidRPr="78C0B636" w:rsidR="00CB661D">
        <w:rPr>
          <w:rFonts w:ascii="Times New Roman" w:hAnsi="Times New Roman" w:eastAsia="Times New Roman" w:cs="Times New Roman"/>
          <w:color w:val="000000" w:themeColor="text1" w:themeTint="FF" w:themeShade="FF"/>
          <w:sz w:val="24"/>
          <w:szCs w:val="24"/>
          <w:lang w:eastAsia="ja-JP"/>
        </w:rPr>
        <w:t xml:space="preserve">(D) </w:t>
      </w:r>
      <w:r w:rsidRPr="78C0B636" w:rsidR="00942F1C">
        <w:rPr>
          <w:rFonts w:ascii="Times New Roman" w:hAnsi="Times New Roman" w:eastAsia="Times New Roman" w:cs="Times New Roman"/>
          <w:color w:val="000000" w:themeColor="text1" w:themeTint="FF" w:themeShade="FF"/>
          <w:sz w:val="24"/>
          <w:szCs w:val="24"/>
          <w:lang w:eastAsia="ja-JP"/>
        </w:rPr>
        <w:t xml:space="preserve">- </w:t>
      </w:r>
      <w:proofErr w:type="spellStart"/>
      <w:r w:rsidRPr="78C0B636" w:rsidR="00770EE1">
        <w:rPr>
          <w:rFonts w:ascii="Times New Roman" w:hAnsi="Times New Roman" w:eastAsia="Times New Roman" w:cs="Times New Roman"/>
          <w:color w:val="000000" w:themeColor="text1" w:themeTint="FF" w:themeShade="FF"/>
          <w:sz w:val="24"/>
          <w:szCs w:val="24"/>
          <w:lang w:eastAsia="ja-JP"/>
        </w:rPr>
        <w:t>leftBlackDiagonal</w:t>
      </w:r>
      <w:proofErr w:type="spellEnd"/>
      <w:r w:rsidRPr="78C0B636" w:rsidR="00770EE1">
        <w:rPr>
          <w:rFonts w:ascii="Times New Roman" w:hAnsi="Times New Roman" w:eastAsia="Times New Roman" w:cs="Times New Roman"/>
          <w:color w:val="000000" w:themeColor="text1" w:themeTint="FF" w:themeShade="FF"/>
          <w:sz w:val="24"/>
          <w:szCs w:val="24"/>
          <w:vertAlign w:val="subscript"/>
          <w:lang w:eastAsia="ja-JP"/>
        </w:rPr>
        <w:t>(</w:t>
      </w:r>
      <w:r w:rsidRPr="78C0B636" w:rsidR="00770EE1">
        <w:rPr>
          <w:rFonts w:ascii="Times New Roman" w:hAnsi="Times New Roman" w:eastAsia="Times New Roman" w:cs="Times New Roman"/>
          <w:color w:val="000000" w:themeColor="text1" w:themeTint="FF" w:themeShade="FF"/>
          <w:sz w:val="24"/>
          <w:szCs w:val="24"/>
          <w:vertAlign w:val="subscript"/>
          <w:lang w:eastAsia="ja-JP"/>
        </w:rPr>
        <w:t>i, j</w:t>
      </w:r>
      <w:r w:rsidRPr="78C0B636" w:rsidR="00770EE1">
        <w:rPr>
          <w:rFonts w:ascii="Times New Roman" w:hAnsi="Times New Roman" w:eastAsia="Times New Roman" w:cs="Times New Roman"/>
          <w:color w:val="000000" w:themeColor="text1" w:themeTint="FF" w:themeShade="FF"/>
          <w:vertAlign w:val="subscript"/>
          <w:lang w:eastAsia="ja-JP"/>
        </w:rPr>
        <w:t xml:space="preserve">) </w:t>
      </w:r>
      <w:r w:rsidRPr="78C0B636" w:rsidR="00770EE1">
        <w:rPr>
          <w:rFonts w:ascii="Times New Roman" w:hAnsi="Times New Roman" w:eastAsia="Times New Roman" w:cs="Times New Roman"/>
          <w:color w:val="000000" w:themeColor="text1" w:themeTint="FF" w:themeShade="FF"/>
          <w:lang w:eastAsia="ja-JP"/>
        </w:rPr>
        <w:t xml:space="preserve">=  True when there are 4 consecutive </w:t>
      </w:r>
      <w:r w:rsidRPr="78C0B636" w:rsidR="00770EE1">
        <w:rPr>
          <w:rFonts w:ascii="Times New Roman" w:hAnsi="Times New Roman" w:eastAsia="Times New Roman" w:cs="Times New Roman"/>
          <w:color w:val="000000" w:themeColor="text1" w:themeTint="FF" w:themeShade="FF"/>
          <w:lang w:eastAsia="ja-JP"/>
        </w:rPr>
        <w:t>black</w:t>
      </w:r>
      <w:r w:rsidRPr="78C0B636" w:rsidR="00770EE1">
        <w:rPr>
          <w:rFonts w:ascii="Times New Roman" w:hAnsi="Times New Roman" w:eastAsia="Times New Roman" w:cs="Times New Roman"/>
          <w:color w:val="000000" w:themeColor="text1" w:themeTint="FF" w:themeShade="FF"/>
          <w:lang w:eastAsia="ja-JP"/>
        </w:rPr>
        <w:t xml:space="preserve"> pieces in a </w:t>
      </w:r>
      <w:r w:rsidRPr="78C0B636" w:rsidR="00770EE1">
        <w:rPr>
          <w:rFonts w:ascii="Times New Roman" w:hAnsi="Times New Roman" w:eastAsia="Times New Roman" w:cs="Times New Roman"/>
          <w:color w:val="000000" w:themeColor="text1" w:themeTint="FF" w:themeShade="FF"/>
          <w:lang w:eastAsia="ja-JP"/>
        </w:rPr>
        <w:t>left upward facing diagonal starting</w:t>
      </w:r>
      <w:r w:rsidRPr="78C0B636" w:rsidR="00770EE1">
        <w:rPr>
          <w:rFonts w:ascii="Times New Roman" w:hAnsi="Times New Roman" w:eastAsia="Times New Roman" w:cs="Times New Roman"/>
          <w:color w:val="000000" w:themeColor="text1" w:themeTint="FF" w:themeShade="FF"/>
          <w:lang w:eastAsia="ja-JP"/>
        </w:rPr>
        <w:t xml:space="preserve"> in/at </w:t>
      </w:r>
      <w:r w:rsidRPr="78C0B636" w:rsidR="00770EE1">
        <w:rPr>
          <w:rFonts w:ascii="Times New Roman" w:hAnsi="Times New Roman" w:eastAsia="Times New Roman" w:cs="Times New Roman"/>
          <w:color w:val="000000" w:themeColor="text1" w:themeTint="FF" w:themeShade="FF"/>
          <w:lang w:eastAsia="ja-JP"/>
        </w:rPr>
        <w:t>row</w:t>
      </w:r>
      <w:r w:rsidRPr="78C0B636" w:rsidR="00770EE1">
        <w:rPr>
          <w:rFonts w:ascii="Times New Roman" w:hAnsi="Times New Roman" w:eastAsia="Times New Roman" w:cs="Times New Roman"/>
          <w:color w:val="000000" w:themeColor="text1" w:themeTint="FF" w:themeShade="FF"/>
          <w:lang w:eastAsia="ja-JP"/>
        </w:rPr>
        <w:t xml:space="preserve"> </w:t>
      </w:r>
      <w:r w:rsidRPr="78C0B636" w:rsidR="00770EE1">
        <w:rPr>
          <w:rFonts w:ascii="Times New Roman" w:hAnsi="Times New Roman" w:eastAsia="Times New Roman" w:cs="Times New Roman"/>
          <w:color w:val="000000" w:themeColor="text1" w:themeTint="FF" w:themeShade="FF"/>
          <w:lang w:eastAsia="ja-JP"/>
        </w:rPr>
        <w:t xml:space="preserve">i </w:t>
      </w:r>
      <w:r w:rsidRPr="78C0B636" w:rsidR="00770EE1">
        <w:rPr>
          <w:rFonts w:ascii="Times New Roman" w:hAnsi="Times New Roman" w:eastAsia="Times New Roman" w:cs="Times New Roman"/>
          <w:color w:val="000000" w:themeColor="text1" w:themeTint="FF" w:themeShade="FF"/>
          <w:lang w:eastAsia="ja-JP"/>
        </w:rPr>
        <w:t xml:space="preserve">and in/at </w:t>
      </w:r>
      <w:r w:rsidRPr="78C0B636" w:rsidR="00770EE1">
        <w:rPr>
          <w:rFonts w:ascii="Times New Roman" w:hAnsi="Times New Roman" w:eastAsia="Times New Roman" w:cs="Times New Roman"/>
          <w:color w:val="000000" w:themeColor="text1" w:themeTint="FF" w:themeShade="FF"/>
          <w:lang w:eastAsia="ja-JP"/>
        </w:rPr>
        <w:t>column j</w:t>
      </w:r>
      <w:r w:rsidRPr="78C0B636" w:rsidR="00770EE1">
        <w:rPr>
          <w:rFonts w:ascii="Times New Roman" w:hAnsi="Times New Roman" w:eastAsia="Times New Roman" w:cs="Times New Roman"/>
          <w:color w:val="000000" w:themeColor="text1" w:themeTint="FF" w:themeShade="FF"/>
          <w:lang w:eastAsia="ja-JP"/>
        </w:rPr>
        <w:t>. This implies that there are 3 consecutive black pieces</w:t>
      </w:r>
      <w:r w:rsidRPr="78C0B636" w:rsidR="00770EE1">
        <w:rPr>
          <w:rFonts w:ascii="Times New Roman" w:hAnsi="Times New Roman" w:eastAsia="Times New Roman" w:cs="Times New Roman"/>
          <w:color w:val="000000" w:themeColor="text1" w:themeTint="FF" w:themeShade="FF"/>
          <w:lang w:eastAsia="ja-JP"/>
        </w:rPr>
        <w:t xml:space="preserve"> starting</w:t>
      </w:r>
      <w:r w:rsidRPr="78C0B636" w:rsidR="004E25E8">
        <w:rPr>
          <w:rFonts w:ascii="Times New Roman" w:hAnsi="Times New Roman" w:eastAsia="Times New Roman" w:cs="Times New Roman"/>
          <w:color w:val="000000" w:themeColor="text1" w:themeTint="FF" w:themeShade="FF"/>
          <w:lang w:eastAsia="ja-JP"/>
        </w:rPr>
        <w:t xml:space="preserve"> at</w:t>
      </w:r>
      <w:r w:rsidRPr="78C0B636" w:rsidR="00770EE1">
        <w:rPr>
          <w:rFonts w:ascii="Times New Roman" w:hAnsi="Times New Roman" w:eastAsia="Times New Roman" w:cs="Times New Roman"/>
          <w:color w:val="000000" w:themeColor="text1" w:themeTint="FF" w:themeShade="FF"/>
          <w:lang w:eastAsia="ja-JP"/>
        </w:rPr>
        <w:t xml:space="preserve"> position (</w:t>
      </w:r>
      <w:proofErr w:type="spellStart"/>
      <w:r w:rsidRPr="78C0B636" w:rsidR="00770EE1">
        <w:rPr>
          <w:rFonts w:ascii="Times New Roman" w:hAnsi="Times New Roman" w:eastAsia="Times New Roman" w:cs="Times New Roman"/>
          <w:color w:val="000000" w:themeColor="text1" w:themeTint="FF" w:themeShade="FF"/>
          <w:lang w:eastAsia="ja-JP"/>
        </w:rPr>
        <w:t>i</w:t>
      </w:r>
      <w:proofErr w:type="spellEnd"/>
      <w:r w:rsidRPr="78C0B636" w:rsidR="00770EE1">
        <w:rPr>
          <w:rFonts w:ascii="Times New Roman" w:hAnsi="Times New Roman" w:eastAsia="Times New Roman" w:cs="Times New Roman"/>
          <w:color w:val="000000" w:themeColor="text1" w:themeTint="FF" w:themeShade="FF"/>
          <w:lang w:eastAsia="ja-JP"/>
        </w:rPr>
        <w:t xml:space="preserve"> ,j</w:t>
      </w:r>
      <w:r w:rsidRPr="78C0B636" w:rsidR="00770EE1">
        <w:rPr>
          <w:rFonts w:ascii="Times New Roman" w:hAnsi="Times New Roman" w:eastAsia="Times New Roman" w:cs="Times New Roman"/>
          <w:color w:val="000000" w:themeColor="text1" w:themeTint="FF" w:themeShade="FF"/>
          <w:lang w:eastAsia="ja-JP"/>
        </w:rPr>
        <w:t>)</w:t>
      </w:r>
      <w:r w:rsidRPr="78C0B636" w:rsidR="00770EE1">
        <w:rPr>
          <w:rFonts w:ascii="Times New Roman" w:hAnsi="Times New Roman" w:eastAsia="Times New Roman" w:cs="Times New Roman"/>
          <w:color w:val="000000" w:themeColor="text1" w:themeTint="FF" w:themeShade="FF"/>
          <w:lang w:eastAsia="ja-JP"/>
        </w:rPr>
        <w:t xml:space="preserve"> and moving down one row and to the right</w:t>
      </w:r>
      <w:r w:rsidRPr="78C0B636" w:rsidR="00770EE1">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one column after each piece in the same diagonal channel.</w:t>
      </w:r>
    </w:p>
    <w:p w:rsidR="00942F1C" w:rsidP="78C0B636" w:rsidRDefault="00942F1C" w14:paraId="6B730449" w14:textId="65BCAB12">
      <w:pPr>
        <w:spacing w:after="320" w:line="360" w:lineRule="auto"/>
        <w:ind w:right="1080"/>
        <w:rPr>
          <w:rFonts w:ascii="Times New Roman" w:hAnsi="Times New Roman" w:eastAsia="Times New Roman" w:cs="Times New Roman"/>
          <w:color w:val="000000" w:themeColor="text1" w:themeTint="FF" w:themeShade="FF"/>
          <w:lang w:eastAsia="ja-JP"/>
        </w:rPr>
      </w:pPr>
      <w:r w:rsidRPr="78C0B636" w:rsidR="00CB661D">
        <w:rPr>
          <w:rFonts w:ascii="Times New Roman" w:hAnsi="Times New Roman" w:eastAsia="Times New Roman" w:cs="Times New Roman"/>
          <w:color w:val="000000" w:themeColor="text1" w:themeTint="FF" w:themeShade="FF"/>
          <w:sz w:val="24"/>
          <w:szCs w:val="24"/>
          <w:lang w:eastAsia="ja-JP"/>
        </w:rPr>
        <w:t>(D)</w:t>
      </w:r>
      <w:r w:rsidRPr="78C0B636" w:rsidR="00942F1C">
        <w:rPr>
          <w:rFonts w:ascii="Times New Roman" w:hAnsi="Times New Roman" w:eastAsia="Times New Roman" w:cs="Times New Roman"/>
          <w:color w:val="000000" w:themeColor="text1" w:themeTint="FF" w:themeShade="FF"/>
          <w:sz w:val="24"/>
          <w:szCs w:val="24"/>
          <w:lang w:eastAsia="ja-JP"/>
        </w:rPr>
        <w:t xml:space="preserve"> - </w:t>
      </w:r>
      <w:proofErr w:type="spellStart"/>
      <w:r w:rsidRPr="78C0B636" w:rsidR="004E25E8">
        <w:rPr>
          <w:rFonts w:ascii="Times New Roman" w:hAnsi="Times New Roman" w:eastAsia="Times New Roman" w:cs="Times New Roman"/>
          <w:color w:val="000000" w:themeColor="text1" w:themeTint="FF" w:themeShade="FF"/>
          <w:sz w:val="24"/>
          <w:szCs w:val="24"/>
          <w:lang w:eastAsia="ja-JP"/>
        </w:rPr>
        <w:t>left</w:t>
      </w:r>
      <w:r w:rsidRPr="78C0B636" w:rsidR="004E25E8">
        <w:rPr>
          <w:rFonts w:ascii="Times New Roman" w:hAnsi="Times New Roman" w:eastAsia="Times New Roman" w:cs="Times New Roman"/>
          <w:color w:val="000000" w:themeColor="text1" w:themeTint="FF" w:themeShade="FF"/>
          <w:sz w:val="24"/>
          <w:szCs w:val="24"/>
          <w:lang w:eastAsia="ja-JP"/>
        </w:rPr>
        <w:t>Red</w:t>
      </w:r>
      <w:r w:rsidRPr="78C0B636" w:rsidR="004E25E8">
        <w:rPr>
          <w:rFonts w:ascii="Times New Roman" w:hAnsi="Times New Roman" w:eastAsia="Times New Roman" w:cs="Times New Roman"/>
          <w:color w:val="000000" w:themeColor="text1" w:themeTint="FF" w:themeShade="FF"/>
          <w:sz w:val="24"/>
          <w:szCs w:val="24"/>
          <w:lang w:eastAsia="ja-JP"/>
        </w:rPr>
        <w:t>Diagonal</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w:t>
      </w:r>
      <w:proofErr w:type="spellStart"/>
      <w:r w:rsidRPr="78C0B636" w:rsidR="004E25E8">
        <w:rPr>
          <w:rFonts w:ascii="Times New Roman" w:hAnsi="Times New Roman" w:eastAsia="Times New Roman" w:cs="Times New Roman"/>
          <w:color w:val="000000" w:themeColor="text1" w:themeTint="FF" w:themeShade="FF"/>
          <w:sz w:val="24"/>
          <w:szCs w:val="24"/>
          <w:vertAlign w:val="subscript"/>
          <w:lang w:eastAsia="ja-JP"/>
        </w:rPr>
        <w:t>i</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 xml:space="preserve">, </w:t>
      </w:r>
      <w:proofErr w:type="gramStart"/>
      <w:r w:rsidRPr="78C0B636" w:rsidR="004E25E8">
        <w:rPr>
          <w:rFonts w:ascii="Times New Roman" w:hAnsi="Times New Roman" w:eastAsia="Times New Roman" w:cs="Times New Roman"/>
          <w:color w:val="000000" w:themeColor="text1" w:themeTint="FF" w:themeShade="FF"/>
          <w:sz w:val="24"/>
          <w:szCs w:val="24"/>
          <w:vertAlign w:val="subscript"/>
          <w:lang w:eastAsia="ja-JP"/>
        </w:rPr>
        <w:t>j</w:t>
      </w:r>
      <w:r w:rsidRPr="78C0B636" w:rsidR="004E25E8">
        <w:rPr>
          <w:rFonts w:ascii="Times New Roman" w:hAnsi="Times New Roman" w:eastAsia="Times New Roman" w:cs="Times New Roman"/>
          <w:color w:val="000000" w:themeColor="text1" w:themeTint="FF" w:themeShade="FF"/>
          <w:vertAlign w:val="subscript"/>
          <w:lang w:eastAsia="ja-JP"/>
        </w:rPr>
        <w:t xml:space="preserve">) </w:t>
      </w:r>
      <w:r w:rsidRPr="78C0B636" w:rsidR="796FB060">
        <w:rPr>
          <w:rFonts w:ascii="Times New Roman" w:hAnsi="Times New Roman" w:eastAsia="Times New Roman" w:cs="Times New Roman"/>
          <w:color w:val="000000" w:themeColor="text1" w:themeTint="FF" w:themeShade="FF"/>
          <w:vertAlign w:val="subscript"/>
          <w:lang w:eastAsia="ja-JP"/>
        </w:rPr>
        <w:t xml:space="preserve"> </w:t>
      </w:r>
      <w:r w:rsidRPr="78C0B636" w:rsidR="004E25E8">
        <w:rPr>
          <w:rFonts w:ascii="Times New Roman" w:hAnsi="Times New Roman" w:eastAsia="Times New Roman" w:cs="Times New Roman"/>
          <w:color w:val="000000" w:themeColor="text1" w:themeTint="FF" w:themeShade="FF"/>
          <w:lang w:eastAsia="ja-JP"/>
        </w:rPr>
        <w:t>=</w:t>
      </w:r>
      <w:proofErr w:type="gramEnd"/>
      <w:r w:rsidRPr="78C0B636" w:rsidR="004E25E8">
        <w:rPr>
          <w:rFonts w:ascii="Times New Roman" w:hAnsi="Times New Roman" w:eastAsia="Times New Roman" w:cs="Times New Roman"/>
          <w:color w:val="000000" w:themeColor="text1" w:themeTint="FF" w:themeShade="FF"/>
          <w:lang w:eastAsia="ja-JP"/>
        </w:rPr>
        <w:t xml:space="preserve">  True</w:t>
      </w:r>
      <w:r w:rsidRPr="78C0B636" w:rsidR="004E25E8">
        <w:rPr>
          <w:rFonts w:ascii="Times New Roman" w:hAnsi="Times New Roman" w:eastAsia="Times New Roman" w:cs="Times New Roman"/>
          <w:color w:val="000000" w:themeColor="text1" w:themeTint="FF" w:themeShade="FF"/>
          <w:lang w:eastAsia="ja-JP"/>
        </w:rPr>
        <w:t xml:space="preserve"> when there are 4 consecutive </w:t>
      </w:r>
      <w:r w:rsidRPr="78C0B636" w:rsidR="004E25E8">
        <w:rPr>
          <w:rFonts w:ascii="Times New Roman" w:hAnsi="Times New Roman" w:eastAsia="Times New Roman" w:cs="Times New Roman"/>
          <w:color w:val="000000" w:themeColor="text1" w:themeTint="FF" w:themeShade="FF"/>
          <w:lang w:eastAsia="ja-JP"/>
        </w:rPr>
        <w:t>red</w:t>
      </w:r>
      <w:r w:rsidRPr="78C0B636" w:rsidR="004E25E8">
        <w:rPr>
          <w:rFonts w:ascii="Times New Roman" w:hAnsi="Times New Roman" w:eastAsia="Times New Roman" w:cs="Times New Roman"/>
          <w:color w:val="000000" w:themeColor="text1" w:themeTint="FF" w:themeShade="FF"/>
          <w:lang w:eastAsia="ja-JP"/>
        </w:rPr>
        <w:t xml:space="preserve"> pieces in a </w:t>
      </w:r>
      <w:r w:rsidRPr="78C0B636" w:rsidR="004E25E8">
        <w:rPr>
          <w:rFonts w:ascii="Times New Roman" w:hAnsi="Times New Roman" w:eastAsia="Times New Roman" w:cs="Times New Roman"/>
          <w:color w:val="000000" w:themeColor="text1" w:themeTint="FF" w:themeShade="FF"/>
          <w:lang w:eastAsia="ja-JP"/>
        </w:rPr>
        <w:t>left upward facing diagonal starting</w:t>
      </w:r>
      <w:r w:rsidRPr="78C0B636" w:rsidR="004E25E8">
        <w:rPr>
          <w:rFonts w:ascii="Times New Roman" w:hAnsi="Times New Roman" w:eastAsia="Times New Roman" w:cs="Times New Roman"/>
          <w:color w:val="000000" w:themeColor="text1" w:themeTint="FF" w:themeShade="FF"/>
          <w:lang w:eastAsia="ja-JP"/>
        </w:rPr>
        <w:t xml:space="preserve"> in/at </w:t>
      </w:r>
      <w:r w:rsidRPr="78C0B636" w:rsidR="004E25E8">
        <w:rPr>
          <w:rFonts w:ascii="Times New Roman" w:hAnsi="Times New Roman" w:eastAsia="Times New Roman" w:cs="Times New Roman"/>
          <w:color w:val="000000" w:themeColor="text1" w:themeTint="FF" w:themeShade="FF"/>
          <w:lang w:eastAsia="ja-JP"/>
        </w:rPr>
        <w:t>row</w:t>
      </w:r>
      <w:r w:rsidRPr="78C0B636" w:rsidR="004E25E8">
        <w:rPr>
          <w:rFonts w:ascii="Times New Roman" w:hAnsi="Times New Roman" w:eastAsia="Times New Roman" w:cs="Times New Roman"/>
          <w:color w:val="000000" w:themeColor="text1" w:themeTint="FF" w:themeShade="FF"/>
          <w:lang w:eastAsia="ja-JP"/>
        </w:rPr>
        <w:t xml:space="preserve"> </w:t>
      </w:r>
      <w:proofErr w:type="spellStart"/>
      <w:r w:rsidRPr="78C0B636" w:rsidR="004E25E8">
        <w:rPr>
          <w:rFonts w:ascii="Times New Roman" w:hAnsi="Times New Roman" w:eastAsia="Times New Roman" w:cs="Times New Roman"/>
          <w:color w:val="000000" w:themeColor="text1" w:themeTint="FF" w:themeShade="FF"/>
          <w:lang w:eastAsia="ja-JP"/>
        </w:rPr>
        <w:t>i</w:t>
      </w:r>
      <w:proofErr w:type="spellEnd"/>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 xml:space="preserve">and in/at </w:t>
      </w:r>
      <w:r w:rsidRPr="78C0B636" w:rsidR="004E25E8">
        <w:rPr>
          <w:rFonts w:ascii="Times New Roman" w:hAnsi="Times New Roman" w:eastAsia="Times New Roman" w:cs="Times New Roman"/>
          <w:color w:val="000000" w:themeColor="text1" w:themeTint="FF" w:themeShade="FF"/>
          <w:lang w:eastAsia="ja-JP"/>
        </w:rPr>
        <w:t>column j</w:t>
      </w:r>
      <w:r w:rsidRPr="78C0B636" w:rsidR="004E25E8">
        <w:rPr>
          <w:rFonts w:ascii="Times New Roman" w:hAnsi="Times New Roman" w:eastAsia="Times New Roman" w:cs="Times New Roman"/>
          <w:color w:val="000000" w:themeColor="text1" w:themeTint="FF" w:themeShade="FF"/>
          <w:lang w:eastAsia="ja-JP"/>
        </w:rPr>
        <w:t xml:space="preserve">. This implies that there are 3 consecutive </w:t>
      </w:r>
      <w:r w:rsidRPr="78C0B636" w:rsidR="004E25E8">
        <w:rPr>
          <w:rFonts w:ascii="Times New Roman" w:hAnsi="Times New Roman" w:eastAsia="Times New Roman" w:cs="Times New Roman"/>
          <w:color w:val="000000" w:themeColor="text1" w:themeTint="FF" w:themeShade="FF"/>
          <w:lang w:eastAsia="ja-JP"/>
        </w:rPr>
        <w:t>red</w:t>
      </w:r>
      <w:r w:rsidRPr="78C0B636" w:rsidR="004E25E8">
        <w:rPr>
          <w:rFonts w:ascii="Times New Roman" w:hAnsi="Times New Roman" w:eastAsia="Times New Roman" w:cs="Times New Roman"/>
          <w:color w:val="000000" w:themeColor="text1" w:themeTint="FF" w:themeShade="FF"/>
          <w:lang w:eastAsia="ja-JP"/>
        </w:rPr>
        <w:t xml:space="preserve"> pieces</w:t>
      </w:r>
      <w:r w:rsidRPr="78C0B636" w:rsidR="004E25E8">
        <w:rPr>
          <w:rFonts w:ascii="Times New Roman" w:hAnsi="Times New Roman" w:eastAsia="Times New Roman" w:cs="Times New Roman"/>
          <w:color w:val="000000" w:themeColor="text1" w:themeTint="FF" w:themeShade="FF"/>
          <w:lang w:eastAsia="ja-JP"/>
        </w:rPr>
        <w:t xml:space="preserve"> starting at</w:t>
      </w:r>
      <w:r w:rsidRPr="78C0B636" w:rsidR="004E25E8">
        <w:rPr>
          <w:rFonts w:ascii="Times New Roman" w:hAnsi="Times New Roman" w:eastAsia="Times New Roman" w:cs="Times New Roman"/>
          <w:color w:val="000000" w:themeColor="text1" w:themeTint="FF" w:themeShade="FF"/>
          <w:lang w:eastAsia="ja-JP"/>
        </w:rPr>
        <w:t xml:space="preserve"> position (</w:t>
      </w:r>
      <w:proofErr w:type="spellStart"/>
      <w:r w:rsidRPr="78C0B636" w:rsidR="004E25E8">
        <w:rPr>
          <w:rFonts w:ascii="Times New Roman" w:hAnsi="Times New Roman" w:eastAsia="Times New Roman" w:cs="Times New Roman"/>
          <w:color w:val="000000" w:themeColor="text1" w:themeTint="FF" w:themeShade="FF"/>
          <w:lang w:eastAsia="ja-JP"/>
        </w:rPr>
        <w:t>i</w:t>
      </w:r>
      <w:proofErr w:type="spellEnd"/>
      <w:r w:rsidRPr="78C0B636" w:rsidR="004E25E8">
        <w:rPr>
          <w:rFonts w:ascii="Times New Roman" w:hAnsi="Times New Roman" w:eastAsia="Times New Roman" w:cs="Times New Roman"/>
          <w:color w:val="000000" w:themeColor="text1" w:themeTint="FF" w:themeShade="FF"/>
          <w:lang w:eastAsia="ja-JP"/>
        </w:rPr>
        <w:t xml:space="preserve"> ,j</w:t>
      </w:r>
      <w:r w:rsidRPr="78C0B636" w:rsidR="004E25E8">
        <w:rPr>
          <w:rFonts w:ascii="Times New Roman" w:hAnsi="Times New Roman" w:eastAsia="Times New Roman" w:cs="Times New Roman"/>
          <w:color w:val="000000" w:themeColor="text1" w:themeTint="FF" w:themeShade="FF"/>
          <w:lang w:eastAsia="ja-JP"/>
        </w:rPr>
        <w:t>)</w:t>
      </w:r>
      <w:r w:rsidRPr="78C0B636" w:rsidR="004E25E8">
        <w:rPr>
          <w:rFonts w:ascii="Times New Roman" w:hAnsi="Times New Roman" w:eastAsia="Times New Roman" w:cs="Times New Roman"/>
          <w:color w:val="000000" w:themeColor="text1" w:themeTint="FF" w:themeShade="FF"/>
          <w:lang w:eastAsia="ja-JP"/>
        </w:rPr>
        <w:t xml:space="preserve"> and moving down one row and to the right</w:t>
      </w:r>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one column after each piece in the same diagonal channel.</w:t>
      </w:r>
    </w:p>
    <w:p w:rsidR="00942F1C" w:rsidP="78C0B636" w:rsidRDefault="00942F1C" w14:paraId="36CC5831" w14:textId="705BC6E2">
      <w:pPr>
        <w:spacing w:after="320" w:line="360" w:lineRule="auto"/>
        <w:ind w:right="1080"/>
        <w:rPr>
          <w:rFonts w:ascii="Times New Roman" w:hAnsi="Times New Roman" w:eastAsia="Times New Roman" w:cs="Times New Roman"/>
          <w:color w:val="000000"/>
          <w:lang w:eastAsia="ja-JP"/>
        </w:rPr>
      </w:pPr>
      <w:r w:rsidRPr="78C0B636" w:rsidR="00CB661D">
        <w:rPr>
          <w:rFonts w:ascii="Times New Roman" w:hAnsi="Times New Roman" w:eastAsia="Times New Roman" w:cs="Times New Roman"/>
          <w:color w:val="000000" w:themeColor="text1" w:themeTint="FF" w:themeShade="FF"/>
          <w:sz w:val="24"/>
          <w:szCs w:val="24"/>
          <w:lang w:eastAsia="ja-JP"/>
        </w:rPr>
        <w:t>(D)</w:t>
      </w:r>
      <w:r w:rsidRPr="78C0B636" w:rsidR="00942F1C">
        <w:rPr>
          <w:rFonts w:ascii="Times New Roman" w:hAnsi="Times New Roman" w:eastAsia="Times New Roman" w:cs="Times New Roman"/>
          <w:color w:val="000000" w:themeColor="text1" w:themeTint="FF" w:themeShade="FF"/>
          <w:sz w:val="24"/>
          <w:szCs w:val="24"/>
          <w:lang w:eastAsia="ja-JP"/>
        </w:rPr>
        <w:t xml:space="preserve"> - </w:t>
      </w:r>
      <w:proofErr w:type="spellStart"/>
      <w:r w:rsidRPr="78C0B636" w:rsidR="004E25E8">
        <w:rPr>
          <w:rFonts w:ascii="Times New Roman" w:hAnsi="Times New Roman" w:eastAsia="Times New Roman" w:cs="Times New Roman"/>
          <w:color w:val="000000" w:themeColor="text1" w:themeTint="FF" w:themeShade="FF"/>
          <w:sz w:val="24"/>
          <w:szCs w:val="24"/>
          <w:lang w:eastAsia="ja-JP"/>
        </w:rPr>
        <w:t>Right</w:t>
      </w:r>
      <w:r w:rsidRPr="78C0B636" w:rsidR="004E25E8">
        <w:rPr>
          <w:rFonts w:ascii="Times New Roman" w:hAnsi="Times New Roman" w:eastAsia="Times New Roman" w:cs="Times New Roman"/>
          <w:color w:val="000000" w:themeColor="text1" w:themeTint="FF" w:themeShade="FF"/>
          <w:sz w:val="24"/>
          <w:szCs w:val="24"/>
          <w:lang w:eastAsia="ja-JP"/>
        </w:rPr>
        <w:t>BlackDiagonal</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w:t>
      </w:r>
      <w:proofErr w:type="spellStart"/>
      <w:r w:rsidRPr="78C0B636" w:rsidR="004E25E8">
        <w:rPr>
          <w:rFonts w:ascii="Times New Roman" w:hAnsi="Times New Roman" w:eastAsia="Times New Roman" w:cs="Times New Roman"/>
          <w:color w:val="000000" w:themeColor="text1" w:themeTint="FF" w:themeShade="FF"/>
          <w:sz w:val="24"/>
          <w:szCs w:val="24"/>
          <w:vertAlign w:val="subscript"/>
          <w:lang w:eastAsia="ja-JP"/>
        </w:rPr>
        <w:t>i</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 j</w:t>
      </w:r>
      <w:r w:rsidRPr="78C0B636" w:rsidR="004E25E8">
        <w:rPr>
          <w:rFonts w:ascii="Times New Roman" w:hAnsi="Times New Roman" w:eastAsia="Times New Roman" w:cs="Times New Roman"/>
          <w:color w:val="000000" w:themeColor="text1" w:themeTint="FF" w:themeShade="FF"/>
          <w:vertAlign w:val="subscript"/>
          <w:lang w:eastAsia="ja-JP"/>
        </w:rPr>
        <w:t xml:space="preserve">) </w:t>
      </w:r>
      <w:proofErr w:type="gramStart"/>
      <w:r w:rsidRPr="78C0B636" w:rsidR="004E25E8">
        <w:rPr>
          <w:rFonts w:ascii="Times New Roman" w:hAnsi="Times New Roman" w:eastAsia="Times New Roman" w:cs="Times New Roman"/>
          <w:color w:val="000000" w:themeColor="text1" w:themeTint="FF" w:themeShade="FF"/>
          <w:lang w:eastAsia="ja-JP"/>
        </w:rPr>
        <w:t>=  True</w:t>
      </w:r>
      <w:proofErr w:type="gramEnd"/>
      <w:r w:rsidRPr="78C0B636" w:rsidR="004E25E8">
        <w:rPr>
          <w:rFonts w:ascii="Times New Roman" w:hAnsi="Times New Roman" w:eastAsia="Times New Roman" w:cs="Times New Roman"/>
          <w:color w:val="000000" w:themeColor="text1" w:themeTint="FF" w:themeShade="FF"/>
          <w:lang w:eastAsia="ja-JP"/>
        </w:rPr>
        <w:t xml:space="preserve"> when there are 4 consecutive </w:t>
      </w:r>
      <w:r w:rsidRPr="78C0B636" w:rsidR="004E25E8">
        <w:rPr>
          <w:rFonts w:ascii="Times New Roman" w:hAnsi="Times New Roman" w:eastAsia="Times New Roman" w:cs="Times New Roman"/>
          <w:color w:val="000000" w:themeColor="text1" w:themeTint="FF" w:themeShade="FF"/>
          <w:lang w:eastAsia="ja-JP"/>
        </w:rPr>
        <w:t>black</w:t>
      </w:r>
      <w:r w:rsidRPr="78C0B636" w:rsidR="004E25E8">
        <w:rPr>
          <w:rFonts w:ascii="Times New Roman" w:hAnsi="Times New Roman" w:eastAsia="Times New Roman" w:cs="Times New Roman"/>
          <w:color w:val="000000" w:themeColor="text1" w:themeTint="FF" w:themeShade="FF"/>
          <w:lang w:eastAsia="ja-JP"/>
        </w:rPr>
        <w:t xml:space="preserve"> pieces in a </w:t>
      </w:r>
      <w:r w:rsidRPr="78C0B636" w:rsidR="004E25E8">
        <w:rPr>
          <w:rFonts w:ascii="Times New Roman" w:hAnsi="Times New Roman" w:eastAsia="Times New Roman" w:cs="Times New Roman"/>
          <w:color w:val="000000" w:themeColor="text1" w:themeTint="FF" w:themeShade="FF"/>
          <w:lang w:eastAsia="ja-JP"/>
        </w:rPr>
        <w:t>right</w:t>
      </w:r>
      <w:r w:rsidRPr="78C0B636" w:rsidR="004E25E8">
        <w:rPr>
          <w:rFonts w:ascii="Times New Roman" w:hAnsi="Times New Roman" w:eastAsia="Times New Roman" w:cs="Times New Roman"/>
          <w:color w:val="000000" w:themeColor="text1" w:themeTint="FF" w:themeShade="FF"/>
          <w:lang w:eastAsia="ja-JP"/>
        </w:rPr>
        <w:t xml:space="preserve"> upward facing diagonal starting</w:t>
      </w:r>
      <w:r w:rsidRPr="78C0B636" w:rsidR="004E25E8">
        <w:rPr>
          <w:rFonts w:ascii="Times New Roman" w:hAnsi="Times New Roman" w:eastAsia="Times New Roman" w:cs="Times New Roman"/>
          <w:color w:val="000000" w:themeColor="text1" w:themeTint="FF" w:themeShade="FF"/>
          <w:lang w:eastAsia="ja-JP"/>
        </w:rPr>
        <w:t xml:space="preserve"> in/at </w:t>
      </w:r>
      <w:r w:rsidRPr="78C0B636" w:rsidR="004E25E8">
        <w:rPr>
          <w:rFonts w:ascii="Times New Roman" w:hAnsi="Times New Roman" w:eastAsia="Times New Roman" w:cs="Times New Roman"/>
          <w:color w:val="000000" w:themeColor="text1" w:themeTint="FF" w:themeShade="FF"/>
          <w:lang w:eastAsia="ja-JP"/>
        </w:rPr>
        <w:t>row</w:t>
      </w:r>
      <w:r w:rsidRPr="78C0B636" w:rsidR="004E25E8">
        <w:rPr>
          <w:rFonts w:ascii="Times New Roman" w:hAnsi="Times New Roman" w:eastAsia="Times New Roman" w:cs="Times New Roman"/>
          <w:color w:val="000000" w:themeColor="text1" w:themeTint="FF" w:themeShade="FF"/>
          <w:lang w:eastAsia="ja-JP"/>
        </w:rPr>
        <w:t xml:space="preserve"> </w:t>
      </w:r>
      <w:proofErr w:type="spellStart"/>
      <w:r w:rsidRPr="78C0B636" w:rsidR="004E25E8">
        <w:rPr>
          <w:rFonts w:ascii="Times New Roman" w:hAnsi="Times New Roman" w:eastAsia="Times New Roman" w:cs="Times New Roman"/>
          <w:color w:val="000000" w:themeColor="text1" w:themeTint="FF" w:themeShade="FF"/>
          <w:lang w:eastAsia="ja-JP"/>
        </w:rPr>
        <w:t>i</w:t>
      </w:r>
      <w:proofErr w:type="spellEnd"/>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 xml:space="preserve">and in/at </w:t>
      </w:r>
      <w:r w:rsidRPr="78C0B636" w:rsidR="004E25E8">
        <w:rPr>
          <w:rFonts w:ascii="Times New Roman" w:hAnsi="Times New Roman" w:eastAsia="Times New Roman" w:cs="Times New Roman"/>
          <w:color w:val="000000" w:themeColor="text1" w:themeTint="FF" w:themeShade="FF"/>
          <w:lang w:eastAsia="ja-JP"/>
        </w:rPr>
        <w:t>column j</w:t>
      </w:r>
      <w:r w:rsidRPr="78C0B636" w:rsidR="004E25E8">
        <w:rPr>
          <w:rFonts w:ascii="Times New Roman" w:hAnsi="Times New Roman" w:eastAsia="Times New Roman" w:cs="Times New Roman"/>
          <w:color w:val="000000" w:themeColor="text1" w:themeTint="FF" w:themeShade="FF"/>
          <w:lang w:eastAsia="ja-JP"/>
        </w:rPr>
        <w:t>. This implies that there are 3 consecutive black pieces</w:t>
      </w:r>
      <w:r w:rsidRPr="78C0B636" w:rsidR="004E25E8">
        <w:rPr>
          <w:rFonts w:ascii="Times New Roman" w:hAnsi="Times New Roman" w:eastAsia="Times New Roman" w:cs="Times New Roman"/>
          <w:color w:val="000000" w:themeColor="text1" w:themeTint="FF" w:themeShade="FF"/>
          <w:lang w:eastAsia="ja-JP"/>
        </w:rPr>
        <w:t xml:space="preserve"> starting at</w:t>
      </w:r>
      <w:r w:rsidRPr="78C0B636" w:rsidR="004E25E8">
        <w:rPr>
          <w:rFonts w:ascii="Times New Roman" w:hAnsi="Times New Roman" w:eastAsia="Times New Roman" w:cs="Times New Roman"/>
          <w:color w:val="000000" w:themeColor="text1" w:themeTint="FF" w:themeShade="FF"/>
          <w:lang w:eastAsia="ja-JP"/>
        </w:rPr>
        <w:t xml:space="preserve"> position (</w:t>
      </w:r>
      <w:proofErr w:type="spellStart"/>
      <w:r w:rsidRPr="78C0B636" w:rsidR="004E25E8">
        <w:rPr>
          <w:rFonts w:ascii="Times New Roman" w:hAnsi="Times New Roman" w:eastAsia="Times New Roman" w:cs="Times New Roman"/>
          <w:color w:val="000000" w:themeColor="text1" w:themeTint="FF" w:themeShade="FF"/>
          <w:lang w:eastAsia="ja-JP"/>
        </w:rPr>
        <w:t>i</w:t>
      </w:r>
      <w:proofErr w:type="spellEnd"/>
      <w:r w:rsidRPr="78C0B636" w:rsidR="004E25E8">
        <w:rPr>
          <w:rFonts w:ascii="Times New Roman" w:hAnsi="Times New Roman" w:eastAsia="Times New Roman" w:cs="Times New Roman"/>
          <w:color w:val="000000" w:themeColor="text1" w:themeTint="FF" w:themeShade="FF"/>
          <w:lang w:eastAsia="ja-JP"/>
        </w:rPr>
        <w:t xml:space="preserve"> ,j</w:t>
      </w:r>
      <w:r w:rsidRPr="78C0B636" w:rsidR="004E25E8">
        <w:rPr>
          <w:rFonts w:ascii="Times New Roman" w:hAnsi="Times New Roman" w:eastAsia="Times New Roman" w:cs="Times New Roman"/>
          <w:color w:val="000000" w:themeColor="text1" w:themeTint="FF" w:themeShade="FF"/>
          <w:lang w:eastAsia="ja-JP"/>
        </w:rPr>
        <w:t>)</w:t>
      </w:r>
      <w:r w:rsidRPr="78C0B636" w:rsidR="004E25E8">
        <w:rPr>
          <w:rFonts w:ascii="Times New Roman" w:hAnsi="Times New Roman" w:eastAsia="Times New Roman" w:cs="Times New Roman"/>
          <w:color w:val="000000" w:themeColor="text1" w:themeTint="FF" w:themeShade="FF"/>
          <w:lang w:eastAsia="ja-JP"/>
        </w:rPr>
        <w:t xml:space="preserve"> and moving down one row and to the </w:t>
      </w:r>
      <w:r w:rsidRPr="78C0B636" w:rsidR="004E25E8">
        <w:rPr>
          <w:rFonts w:ascii="Times New Roman" w:hAnsi="Times New Roman" w:eastAsia="Times New Roman" w:cs="Times New Roman"/>
          <w:color w:val="000000" w:themeColor="text1" w:themeTint="FF" w:themeShade="FF"/>
          <w:lang w:eastAsia="ja-JP"/>
        </w:rPr>
        <w:t>lef</w:t>
      </w:r>
      <w:r w:rsidRPr="78C0B636" w:rsidR="004E25E8">
        <w:rPr>
          <w:rFonts w:ascii="Times New Roman" w:hAnsi="Times New Roman" w:eastAsia="Times New Roman" w:cs="Times New Roman"/>
          <w:color w:val="000000" w:themeColor="text1" w:themeTint="FF" w:themeShade="FF"/>
          <w:lang w:eastAsia="ja-JP"/>
        </w:rPr>
        <w:t>t</w:t>
      </w:r>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one column after each piece in the same diagonal channel.</w:t>
      </w:r>
    </w:p>
    <w:p w:rsidR="00CB661D" w:rsidP="78C0B636" w:rsidRDefault="00942F1C" w14:paraId="11AAAE1F" w14:textId="23E6109C">
      <w:pPr>
        <w:spacing w:after="320" w:line="360" w:lineRule="auto"/>
        <w:ind w:right="1080"/>
        <w:rPr>
          <w:rFonts w:ascii="Times New Roman" w:hAnsi="Times New Roman" w:eastAsia="Times New Roman" w:cs="Times New Roman"/>
          <w:color w:val="000000"/>
          <w:lang w:eastAsia="ja-JP"/>
        </w:rPr>
      </w:pPr>
      <w:r w:rsidRPr="78C0B636" w:rsidR="00942F1C">
        <w:rPr>
          <w:rFonts w:ascii="Times New Roman" w:hAnsi="Times New Roman" w:eastAsia="Times New Roman" w:cs="Times New Roman"/>
          <w:color w:val="000000" w:themeColor="text1" w:themeTint="FF" w:themeShade="FF"/>
          <w:sz w:val="24"/>
          <w:szCs w:val="24"/>
          <w:lang w:eastAsia="ja-JP"/>
        </w:rPr>
        <w:t>(</w:t>
      </w:r>
      <w:r w:rsidRPr="78C0B636" w:rsidR="00CB661D">
        <w:rPr>
          <w:rFonts w:ascii="Times New Roman" w:hAnsi="Times New Roman" w:eastAsia="Times New Roman" w:cs="Times New Roman"/>
          <w:color w:val="000000" w:themeColor="text1" w:themeTint="FF" w:themeShade="FF"/>
          <w:sz w:val="24"/>
          <w:szCs w:val="24"/>
          <w:lang w:eastAsia="ja-JP"/>
        </w:rPr>
        <w:t>D)</w:t>
      </w:r>
      <w:r w:rsidRPr="78C0B636" w:rsidR="59D827D0">
        <w:rPr>
          <w:rFonts w:ascii="Times New Roman" w:hAnsi="Times New Roman" w:eastAsia="Times New Roman" w:cs="Times New Roman"/>
          <w:color w:val="000000" w:themeColor="text1" w:themeTint="FF" w:themeShade="FF"/>
          <w:sz w:val="24"/>
          <w:szCs w:val="24"/>
          <w:lang w:eastAsia="ja-JP"/>
        </w:rPr>
        <w:t xml:space="preserve"> - </w:t>
      </w:r>
      <w:proofErr w:type="spellStart"/>
      <w:r w:rsidRPr="78C0B636" w:rsidR="004E25E8">
        <w:rPr>
          <w:rFonts w:ascii="Times New Roman" w:hAnsi="Times New Roman" w:eastAsia="Times New Roman" w:cs="Times New Roman"/>
          <w:color w:val="000000" w:themeColor="text1" w:themeTint="FF" w:themeShade="FF"/>
          <w:sz w:val="24"/>
          <w:szCs w:val="24"/>
          <w:lang w:eastAsia="ja-JP"/>
        </w:rPr>
        <w:t>Right</w:t>
      </w:r>
      <w:r w:rsidRPr="78C0B636" w:rsidR="004E25E8">
        <w:rPr>
          <w:rFonts w:ascii="Times New Roman" w:hAnsi="Times New Roman" w:eastAsia="Times New Roman" w:cs="Times New Roman"/>
          <w:color w:val="000000" w:themeColor="text1" w:themeTint="FF" w:themeShade="FF"/>
          <w:sz w:val="24"/>
          <w:szCs w:val="24"/>
          <w:lang w:eastAsia="ja-JP"/>
        </w:rPr>
        <w:t>Red</w:t>
      </w:r>
      <w:r w:rsidRPr="78C0B636" w:rsidR="004E25E8">
        <w:rPr>
          <w:rFonts w:ascii="Times New Roman" w:hAnsi="Times New Roman" w:eastAsia="Times New Roman" w:cs="Times New Roman"/>
          <w:color w:val="000000" w:themeColor="text1" w:themeTint="FF" w:themeShade="FF"/>
          <w:sz w:val="24"/>
          <w:szCs w:val="24"/>
          <w:lang w:eastAsia="ja-JP"/>
        </w:rPr>
        <w:t>Diagonal</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w:t>
      </w:r>
      <w:proofErr w:type="spellStart"/>
      <w:r w:rsidRPr="78C0B636" w:rsidR="004E25E8">
        <w:rPr>
          <w:rFonts w:ascii="Times New Roman" w:hAnsi="Times New Roman" w:eastAsia="Times New Roman" w:cs="Times New Roman"/>
          <w:color w:val="000000" w:themeColor="text1" w:themeTint="FF" w:themeShade="FF"/>
          <w:sz w:val="24"/>
          <w:szCs w:val="24"/>
          <w:vertAlign w:val="subscript"/>
          <w:lang w:eastAsia="ja-JP"/>
        </w:rPr>
        <w:t>i</w:t>
      </w:r>
      <w:proofErr w:type="spellEnd"/>
      <w:r w:rsidRPr="78C0B636" w:rsidR="004E25E8">
        <w:rPr>
          <w:rFonts w:ascii="Times New Roman" w:hAnsi="Times New Roman" w:eastAsia="Times New Roman" w:cs="Times New Roman"/>
          <w:color w:val="000000" w:themeColor="text1" w:themeTint="FF" w:themeShade="FF"/>
          <w:sz w:val="24"/>
          <w:szCs w:val="24"/>
          <w:vertAlign w:val="subscript"/>
          <w:lang w:eastAsia="ja-JP"/>
        </w:rPr>
        <w:t>, j</w:t>
      </w:r>
      <w:r w:rsidRPr="78C0B636" w:rsidR="004E25E8">
        <w:rPr>
          <w:rFonts w:ascii="Times New Roman" w:hAnsi="Times New Roman" w:eastAsia="Times New Roman" w:cs="Times New Roman"/>
          <w:color w:val="000000" w:themeColor="text1" w:themeTint="FF" w:themeShade="FF"/>
          <w:vertAlign w:val="subscript"/>
          <w:lang w:eastAsia="ja-JP"/>
        </w:rPr>
        <w:t xml:space="preserve">) </w:t>
      </w:r>
      <w:r w:rsidRPr="78C0B636" w:rsidR="004E25E8">
        <w:rPr>
          <w:rFonts w:ascii="Times New Roman" w:hAnsi="Times New Roman" w:eastAsia="Times New Roman" w:cs="Times New Roman"/>
          <w:color w:val="000000" w:themeColor="text1" w:themeTint="FF" w:themeShade="FF"/>
          <w:lang w:eastAsia="ja-JP"/>
        </w:rPr>
        <w:t xml:space="preserve">=  True when there are 4 consecutive </w:t>
      </w:r>
      <w:r w:rsidRPr="78C0B636" w:rsidR="004E25E8">
        <w:rPr>
          <w:rFonts w:ascii="Times New Roman" w:hAnsi="Times New Roman" w:eastAsia="Times New Roman" w:cs="Times New Roman"/>
          <w:color w:val="000000" w:themeColor="text1" w:themeTint="FF" w:themeShade="FF"/>
          <w:lang w:eastAsia="ja-JP"/>
        </w:rPr>
        <w:t>red</w:t>
      </w:r>
      <w:r w:rsidRPr="78C0B636" w:rsidR="004E25E8">
        <w:rPr>
          <w:rFonts w:ascii="Times New Roman" w:hAnsi="Times New Roman" w:eastAsia="Times New Roman" w:cs="Times New Roman"/>
          <w:color w:val="000000" w:themeColor="text1" w:themeTint="FF" w:themeShade="FF"/>
          <w:lang w:eastAsia="ja-JP"/>
        </w:rPr>
        <w:t xml:space="preserve"> pieces in a </w:t>
      </w:r>
      <w:r w:rsidRPr="78C0B636" w:rsidR="004E25E8">
        <w:rPr>
          <w:rFonts w:ascii="Times New Roman" w:hAnsi="Times New Roman" w:eastAsia="Times New Roman" w:cs="Times New Roman"/>
          <w:color w:val="000000" w:themeColor="text1" w:themeTint="FF" w:themeShade="FF"/>
          <w:lang w:eastAsia="ja-JP"/>
        </w:rPr>
        <w:t>right upward facing diagonal starting</w:t>
      </w:r>
      <w:r w:rsidRPr="78C0B636" w:rsidR="004E25E8">
        <w:rPr>
          <w:rFonts w:ascii="Times New Roman" w:hAnsi="Times New Roman" w:eastAsia="Times New Roman" w:cs="Times New Roman"/>
          <w:color w:val="000000" w:themeColor="text1" w:themeTint="FF" w:themeShade="FF"/>
          <w:lang w:eastAsia="ja-JP"/>
        </w:rPr>
        <w:t xml:space="preserve"> in/at </w:t>
      </w:r>
      <w:r w:rsidRPr="78C0B636" w:rsidR="004E25E8">
        <w:rPr>
          <w:rFonts w:ascii="Times New Roman" w:hAnsi="Times New Roman" w:eastAsia="Times New Roman" w:cs="Times New Roman"/>
          <w:color w:val="000000" w:themeColor="text1" w:themeTint="FF" w:themeShade="FF"/>
          <w:lang w:eastAsia="ja-JP"/>
        </w:rPr>
        <w:t>row</w:t>
      </w:r>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 xml:space="preserve">i </w:t>
      </w:r>
      <w:r w:rsidRPr="78C0B636" w:rsidR="004E25E8">
        <w:rPr>
          <w:rFonts w:ascii="Times New Roman" w:hAnsi="Times New Roman" w:eastAsia="Times New Roman" w:cs="Times New Roman"/>
          <w:color w:val="000000" w:themeColor="text1" w:themeTint="FF" w:themeShade="FF"/>
          <w:lang w:eastAsia="ja-JP"/>
        </w:rPr>
        <w:t xml:space="preserve">and in/at </w:t>
      </w:r>
      <w:r w:rsidRPr="78C0B636" w:rsidR="004E25E8">
        <w:rPr>
          <w:rFonts w:ascii="Times New Roman" w:hAnsi="Times New Roman" w:eastAsia="Times New Roman" w:cs="Times New Roman"/>
          <w:color w:val="000000" w:themeColor="text1" w:themeTint="FF" w:themeShade="FF"/>
          <w:lang w:eastAsia="ja-JP"/>
        </w:rPr>
        <w:t>column j</w:t>
      </w:r>
      <w:r w:rsidRPr="78C0B636" w:rsidR="004E25E8">
        <w:rPr>
          <w:rFonts w:ascii="Times New Roman" w:hAnsi="Times New Roman" w:eastAsia="Times New Roman" w:cs="Times New Roman"/>
          <w:color w:val="000000" w:themeColor="text1" w:themeTint="FF" w:themeShade="FF"/>
          <w:lang w:eastAsia="ja-JP"/>
        </w:rPr>
        <w:t xml:space="preserve">. This implies that there are 3 consecutive </w:t>
      </w:r>
      <w:r w:rsidRPr="78C0B636" w:rsidR="004E25E8">
        <w:rPr>
          <w:rFonts w:ascii="Times New Roman" w:hAnsi="Times New Roman" w:eastAsia="Times New Roman" w:cs="Times New Roman"/>
          <w:color w:val="000000" w:themeColor="text1" w:themeTint="FF" w:themeShade="FF"/>
          <w:lang w:eastAsia="ja-JP"/>
        </w:rPr>
        <w:t>red</w:t>
      </w:r>
      <w:r w:rsidRPr="78C0B636" w:rsidR="004E25E8">
        <w:rPr>
          <w:rFonts w:ascii="Times New Roman" w:hAnsi="Times New Roman" w:eastAsia="Times New Roman" w:cs="Times New Roman"/>
          <w:color w:val="000000" w:themeColor="text1" w:themeTint="FF" w:themeShade="FF"/>
          <w:lang w:eastAsia="ja-JP"/>
        </w:rPr>
        <w:t xml:space="preserve"> pieces</w:t>
      </w:r>
      <w:r w:rsidRPr="78C0B636" w:rsidR="004E25E8">
        <w:rPr>
          <w:rFonts w:ascii="Times New Roman" w:hAnsi="Times New Roman" w:eastAsia="Times New Roman" w:cs="Times New Roman"/>
          <w:color w:val="000000" w:themeColor="text1" w:themeTint="FF" w:themeShade="FF"/>
          <w:lang w:eastAsia="ja-JP"/>
        </w:rPr>
        <w:t xml:space="preserve"> starting at</w:t>
      </w:r>
      <w:r w:rsidRPr="78C0B636" w:rsidR="004E25E8">
        <w:rPr>
          <w:rFonts w:ascii="Times New Roman" w:hAnsi="Times New Roman" w:eastAsia="Times New Roman" w:cs="Times New Roman"/>
          <w:color w:val="000000" w:themeColor="text1" w:themeTint="FF" w:themeShade="FF"/>
          <w:lang w:eastAsia="ja-JP"/>
        </w:rPr>
        <w:t xml:space="preserve"> position (</w:t>
      </w:r>
      <w:proofErr w:type="spellStart"/>
      <w:r w:rsidRPr="78C0B636" w:rsidR="004E25E8">
        <w:rPr>
          <w:rFonts w:ascii="Times New Roman" w:hAnsi="Times New Roman" w:eastAsia="Times New Roman" w:cs="Times New Roman"/>
          <w:color w:val="000000" w:themeColor="text1" w:themeTint="FF" w:themeShade="FF"/>
          <w:lang w:eastAsia="ja-JP"/>
        </w:rPr>
        <w:t>i</w:t>
      </w:r>
      <w:proofErr w:type="spellEnd"/>
      <w:r w:rsidRPr="78C0B636" w:rsidR="004E25E8">
        <w:rPr>
          <w:rFonts w:ascii="Times New Roman" w:hAnsi="Times New Roman" w:eastAsia="Times New Roman" w:cs="Times New Roman"/>
          <w:color w:val="000000" w:themeColor="text1" w:themeTint="FF" w:themeShade="FF"/>
          <w:lang w:eastAsia="ja-JP"/>
        </w:rPr>
        <w:t xml:space="preserve"> ,j</w:t>
      </w:r>
      <w:r w:rsidRPr="78C0B636" w:rsidR="004E25E8">
        <w:rPr>
          <w:rFonts w:ascii="Times New Roman" w:hAnsi="Times New Roman" w:eastAsia="Times New Roman" w:cs="Times New Roman"/>
          <w:color w:val="000000" w:themeColor="text1" w:themeTint="FF" w:themeShade="FF"/>
          <w:lang w:eastAsia="ja-JP"/>
        </w:rPr>
        <w:t>)</w:t>
      </w:r>
      <w:r w:rsidRPr="78C0B636" w:rsidR="004E25E8">
        <w:rPr>
          <w:rFonts w:ascii="Times New Roman" w:hAnsi="Times New Roman" w:eastAsia="Times New Roman" w:cs="Times New Roman"/>
          <w:color w:val="000000" w:themeColor="text1" w:themeTint="FF" w:themeShade="FF"/>
          <w:lang w:eastAsia="ja-JP"/>
        </w:rPr>
        <w:t xml:space="preserve"> and moving down one row and to the left</w:t>
      </w:r>
      <w:r w:rsidRPr="78C0B636" w:rsidR="004E25E8">
        <w:rPr>
          <w:rFonts w:ascii="Times New Roman" w:hAnsi="Times New Roman" w:eastAsia="Times New Roman" w:cs="Times New Roman"/>
          <w:color w:val="000000" w:themeColor="text1" w:themeTint="FF" w:themeShade="FF"/>
          <w:lang w:eastAsia="ja-JP"/>
        </w:rPr>
        <w:t xml:space="preserve"> </w:t>
      </w:r>
      <w:r w:rsidRPr="78C0B636" w:rsidR="004E25E8">
        <w:rPr>
          <w:rFonts w:ascii="Times New Roman" w:hAnsi="Times New Roman" w:eastAsia="Times New Roman" w:cs="Times New Roman"/>
          <w:color w:val="000000" w:themeColor="text1" w:themeTint="FF" w:themeShade="FF"/>
          <w:lang w:eastAsia="ja-JP"/>
        </w:rPr>
        <w:t>one column after each piece in the same diagonal channel.</w:t>
      </w:r>
    </w:p>
    <w:p w:rsidR="00CB661D" w:rsidP="78C0B636" w:rsidRDefault="009B661B" w14:paraId="7A4A1213" w14:textId="2952914B">
      <w:pPr>
        <w:pStyle w:val="Normal"/>
        <w:spacing w:after="320" w:line="360" w:lineRule="auto"/>
        <w:ind w:right="1080"/>
        <w:rPr>
          <w:rFonts w:ascii="Times New Roman" w:hAnsi="Times New Roman" w:eastAsia="Times New Roman" w:cs="Times New Roman"/>
          <w:color w:val="000000"/>
          <w:lang w:eastAsia="ja-JP"/>
        </w:rPr>
      </w:pPr>
      <w:r w:rsidRPr="78C0B636" w:rsidR="009B661B">
        <w:rPr>
          <w:rFonts w:ascii="Times New Roman" w:hAnsi="Times New Roman" w:eastAsia="Times New Roman" w:cs="Times New Roman"/>
          <w:color w:val="000000" w:themeColor="text1" w:themeTint="FF" w:themeShade="FF"/>
          <w:lang w:eastAsia="ja-JP"/>
        </w:rPr>
        <w:t>(</w:t>
      </w:r>
      <w:r w:rsidRPr="78C0B636" w:rsidR="7168E936">
        <w:rPr>
          <w:rFonts w:ascii="Times New Roman" w:hAnsi="Times New Roman" w:eastAsia="Times New Roman" w:cs="Times New Roman"/>
          <w:noProof w:val="0"/>
          <w:sz w:val="24"/>
          <w:szCs w:val="24"/>
          <w:lang w:val="en-US"/>
        </w:rPr>
        <w:t>S</w:t>
      </w:r>
      <w:r w:rsidRPr="78C0B636" w:rsidR="7168E936">
        <w:rPr>
          <w:rFonts w:ascii="Times New Roman" w:hAnsi="Times New Roman" w:eastAsia="Times New Roman" w:cs="Times New Roman"/>
          <w:noProof w:val="0"/>
          <w:sz w:val="24"/>
          <w:szCs w:val="24"/>
          <w:vertAlign w:val="subscript"/>
          <w:lang w:val="en-US"/>
        </w:rPr>
        <w:t>B</w:t>
      </w:r>
      <w:r w:rsidRPr="78C0B636" w:rsidR="009B661B">
        <w:rPr>
          <w:rFonts w:ascii="Times New Roman" w:hAnsi="Times New Roman" w:eastAsia="Times New Roman" w:cs="Times New Roman"/>
          <w:color w:val="000000" w:themeColor="text1" w:themeTint="FF" w:themeShade="FF"/>
          <w:lang w:eastAsia="ja-JP"/>
        </w:rPr>
        <w:t xml:space="preserve">) </w:t>
      </w:r>
      <w:r w:rsidRPr="78C0B636" w:rsidR="60AC771F">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BlackWin</w:t>
      </w:r>
      <w:proofErr w:type="spellEnd"/>
      <w:r w:rsidRPr="78C0B636" w:rsidR="00CB661D">
        <w:rPr>
          <w:rFonts w:ascii="Times New Roman" w:hAnsi="Times New Roman" w:eastAsia="Times New Roman" w:cs="Times New Roman"/>
          <w:color w:val="000000" w:themeColor="text1" w:themeTint="FF" w:themeShade="FF"/>
          <w:lang w:eastAsia="ja-JP"/>
        </w:rPr>
        <w:t xml:space="preserve"> = True when any </w:t>
      </w:r>
      <w:proofErr w:type="spellStart"/>
      <w:r w:rsidRPr="78C0B636" w:rsidR="00CB661D">
        <w:rPr>
          <w:rFonts w:ascii="Times New Roman" w:hAnsi="Times New Roman" w:eastAsia="Times New Roman" w:cs="Times New Roman"/>
          <w:color w:val="000000" w:themeColor="text1" w:themeTint="FF" w:themeShade="FF"/>
          <w:lang w:eastAsia="ja-JP"/>
        </w:rPr>
        <w:t>blackRow</w:t>
      </w:r>
      <w:proofErr w:type="spellEnd"/>
      <w:r w:rsidRPr="78C0B636" w:rsidR="00CB661D">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blackColumn</w:t>
      </w:r>
      <w:proofErr w:type="spellEnd"/>
      <w:r w:rsidRPr="78C0B636" w:rsidR="00CB661D">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leftBlackDiagonal</w:t>
      </w:r>
      <w:proofErr w:type="spellEnd"/>
      <w:r w:rsidRPr="78C0B636" w:rsidR="00CB661D">
        <w:rPr>
          <w:rFonts w:ascii="Times New Roman" w:hAnsi="Times New Roman" w:eastAsia="Times New Roman" w:cs="Times New Roman"/>
          <w:color w:val="000000" w:themeColor="text1" w:themeTint="FF" w:themeShade="FF"/>
          <w:lang w:eastAsia="ja-JP"/>
        </w:rPr>
        <w:t xml:space="preserve">, or </w:t>
      </w:r>
      <w:proofErr w:type="spellStart"/>
      <w:r w:rsidRPr="78C0B636" w:rsidR="00CB661D">
        <w:rPr>
          <w:rFonts w:ascii="Times New Roman" w:hAnsi="Times New Roman" w:eastAsia="Times New Roman" w:cs="Times New Roman"/>
          <w:color w:val="000000" w:themeColor="text1" w:themeTint="FF" w:themeShade="FF"/>
          <w:lang w:eastAsia="ja-JP"/>
        </w:rPr>
        <w:t>rightBlackDiagonal</w:t>
      </w:r>
      <w:proofErr w:type="spellEnd"/>
      <w:r w:rsidRPr="78C0B636" w:rsidR="00CB661D">
        <w:rPr>
          <w:rFonts w:ascii="Times New Roman" w:hAnsi="Times New Roman" w:eastAsia="Times New Roman" w:cs="Times New Roman"/>
          <w:color w:val="000000" w:themeColor="text1" w:themeTint="FF" w:themeShade="FF"/>
          <w:lang w:eastAsia="ja-JP"/>
        </w:rPr>
        <w:t xml:space="preserve"> are true, otherwise false.</w:t>
      </w:r>
    </w:p>
    <w:p w:rsidR="00CB661D" w:rsidP="78C0B636" w:rsidRDefault="00CB661D" w14:paraId="4FA88B1D" w14:textId="6C343EC3">
      <w:pPr>
        <w:pStyle w:val="Normal"/>
        <w:spacing w:after="320" w:line="360" w:lineRule="auto"/>
        <w:ind w:right="1080"/>
        <w:rPr>
          <w:rFonts w:ascii="Times New Roman" w:hAnsi="Times New Roman" w:eastAsia="Times New Roman" w:cs="Times New Roman"/>
          <w:color w:val="000000"/>
          <w:lang w:eastAsia="ja-JP"/>
        </w:rPr>
      </w:pPr>
      <w:r w:rsidRPr="78C0B636" w:rsidR="4680AC9D">
        <w:rPr>
          <w:rFonts w:ascii="Times New Roman" w:hAnsi="Times New Roman" w:eastAsia="Times New Roman" w:cs="Times New Roman"/>
          <w:color w:val="000000" w:themeColor="text1" w:themeTint="FF" w:themeShade="FF"/>
          <w:lang w:eastAsia="ja-JP"/>
        </w:rPr>
        <w:t>(</w:t>
      </w:r>
      <w:r w:rsidRPr="78C0B636" w:rsidR="7D393D09">
        <w:rPr>
          <w:rFonts w:ascii="Times New Roman" w:hAnsi="Times New Roman" w:eastAsia="Times New Roman" w:cs="Times New Roman"/>
          <w:noProof w:val="0"/>
          <w:sz w:val="24"/>
          <w:szCs w:val="24"/>
          <w:lang w:val="en-US"/>
        </w:rPr>
        <w:t>S</w:t>
      </w:r>
      <w:r w:rsidRPr="78C0B636" w:rsidR="7D393D09">
        <w:rPr>
          <w:rFonts w:ascii="Times New Roman" w:hAnsi="Times New Roman" w:eastAsia="Times New Roman" w:cs="Times New Roman"/>
          <w:noProof w:val="0"/>
          <w:sz w:val="24"/>
          <w:szCs w:val="24"/>
          <w:vertAlign w:val="subscript"/>
          <w:lang w:val="en-US"/>
        </w:rPr>
        <w:t>R</w:t>
      </w:r>
      <w:r w:rsidRPr="78C0B636" w:rsidR="4680AC9D">
        <w:rPr>
          <w:rFonts w:ascii="Times New Roman" w:hAnsi="Times New Roman" w:eastAsia="Times New Roman" w:cs="Times New Roman"/>
          <w:color w:val="000000" w:themeColor="text1" w:themeTint="FF" w:themeShade="FF"/>
          <w:lang w:eastAsia="ja-JP"/>
        </w:rPr>
        <w:t xml:space="preserve">) </w:t>
      </w:r>
      <w:r w:rsidRPr="78C0B636" w:rsidR="7C673DE3">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Red</w:t>
      </w:r>
      <w:r w:rsidRPr="78C0B636" w:rsidR="00CB661D">
        <w:rPr>
          <w:rFonts w:ascii="Times New Roman" w:hAnsi="Times New Roman" w:eastAsia="Times New Roman" w:cs="Times New Roman"/>
          <w:color w:val="000000" w:themeColor="text1" w:themeTint="FF" w:themeShade="FF"/>
          <w:lang w:eastAsia="ja-JP"/>
        </w:rPr>
        <w:t>Win</w:t>
      </w:r>
      <w:proofErr w:type="spellEnd"/>
      <w:r w:rsidRPr="78C0B636" w:rsidR="00CB661D">
        <w:rPr>
          <w:rFonts w:ascii="Times New Roman" w:hAnsi="Times New Roman" w:eastAsia="Times New Roman" w:cs="Times New Roman"/>
          <w:color w:val="000000" w:themeColor="text1" w:themeTint="FF" w:themeShade="FF"/>
          <w:lang w:eastAsia="ja-JP"/>
        </w:rPr>
        <w:t xml:space="preserve"> = True when any </w:t>
      </w:r>
      <w:proofErr w:type="spellStart"/>
      <w:r w:rsidRPr="78C0B636" w:rsidR="00CB661D">
        <w:rPr>
          <w:rFonts w:ascii="Times New Roman" w:hAnsi="Times New Roman" w:eastAsia="Times New Roman" w:cs="Times New Roman"/>
          <w:color w:val="000000" w:themeColor="text1" w:themeTint="FF" w:themeShade="FF"/>
          <w:lang w:eastAsia="ja-JP"/>
        </w:rPr>
        <w:t>red</w:t>
      </w:r>
      <w:r w:rsidRPr="78C0B636" w:rsidR="00CB661D">
        <w:rPr>
          <w:rFonts w:ascii="Times New Roman" w:hAnsi="Times New Roman" w:eastAsia="Times New Roman" w:cs="Times New Roman"/>
          <w:color w:val="000000" w:themeColor="text1" w:themeTint="FF" w:themeShade="FF"/>
          <w:lang w:eastAsia="ja-JP"/>
        </w:rPr>
        <w:t>Row</w:t>
      </w:r>
      <w:proofErr w:type="spellEnd"/>
      <w:r w:rsidRPr="78C0B636" w:rsidR="00CB661D">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red</w:t>
      </w:r>
      <w:r w:rsidRPr="78C0B636" w:rsidR="00CB661D">
        <w:rPr>
          <w:rFonts w:ascii="Times New Roman" w:hAnsi="Times New Roman" w:eastAsia="Times New Roman" w:cs="Times New Roman"/>
          <w:color w:val="000000" w:themeColor="text1" w:themeTint="FF" w:themeShade="FF"/>
          <w:lang w:eastAsia="ja-JP"/>
        </w:rPr>
        <w:t>Column</w:t>
      </w:r>
      <w:proofErr w:type="spellEnd"/>
      <w:r w:rsidRPr="78C0B636" w:rsidR="00CB661D">
        <w:rPr>
          <w:rFonts w:ascii="Times New Roman" w:hAnsi="Times New Roman" w:eastAsia="Times New Roman" w:cs="Times New Roman"/>
          <w:color w:val="000000" w:themeColor="text1" w:themeTint="FF" w:themeShade="FF"/>
          <w:lang w:eastAsia="ja-JP"/>
        </w:rPr>
        <w:t xml:space="preserve">, </w:t>
      </w:r>
      <w:proofErr w:type="spellStart"/>
      <w:r w:rsidRPr="78C0B636" w:rsidR="00CB661D">
        <w:rPr>
          <w:rFonts w:ascii="Times New Roman" w:hAnsi="Times New Roman" w:eastAsia="Times New Roman" w:cs="Times New Roman"/>
          <w:color w:val="000000" w:themeColor="text1" w:themeTint="FF" w:themeShade="FF"/>
          <w:lang w:eastAsia="ja-JP"/>
        </w:rPr>
        <w:t>left</w:t>
      </w:r>
      <w:r w:rsidRPr="78C0B636" w:rsidR="00CB661D">
        <w:rPr>
          <w:rFonts w:ascii="Times New Roman" w:hAnsi="Times New Roman" w:eastAsia="Times New Roman" w:cs="Times New Roman"/>
          <w:color w:val="000000" w:themeColor="text1" w:themeTint="FF" w:themeShade="FF"/>
          <w:lang w:eastAsia="ja-JP"/>
        </w:rPr>
        <w:t>Red</w:t>
      </w:r>
      <w:r w:rsidRPr="78C0B636" w:rsidR="00CB661D">
        <w:rPr>
          <w:rFonts w:ascii="Times New Roman" w:hAnsi="Times New Roman" w:eastAsia="Times New Roman" w:cs="Times New Roman"/>
          <w:color w:val="000000" w:themeColor="text1" w:themeTint="FF" w:themeShade="FF"/>
          <w:lang w:eastAsia="ja-JP"/>
        </w:rPr>
        <w:t>Diagonal</w:t>
      </w:r>
      <w:proofErr w:type="spellEnd"/>
      <w:r w:rsidRPr="78C0B636" w:rsidR="00CB661D">
        <w:rPr>
          <w:rFonts w:ascii="Times New Roman" w:hAnsi="Times New Roman" w:eastAsia="Times New Roman" w:cs="Times New Roman"/>
          <w:color w:val="000000" w:themeColor="text1" w:themeTint="FF" w:themeShade="FF"/>
          <w:lang w:eastAsia="ja-JP"/>
        </w:rPr>
        <w:t xml:space="preserve">, or </w:t>
      </w:r>
      <w:proofErr w:type="spellStart"/>
      <w:r w:rsidRPr="78C0B636" w:rsidR="00CB661D">
        <w:rPr>
          <w:rFonts w:ascii="Times New Roman" w:hAnsi="Times New Roman" w:eastAsia="Times New Roman" w:cs="Times New Roman"/>
          <w:color w:val="000000" w:themeColor="text1" w:themeTint="FF" w:themeShade="FF"/>
          <w:lang w:eastAsia="ja-JP"/>
        </w:rPr>
        <w:t>right</w:t>
      </w:r>
      <w:r w:rsidRPr="78C0B636" w:rsidR="00CB661D">
        <w:rPr>
          <w:rFonts w:ascii="Times New Roman" w:hAnsi="Times New Roman" w:eastAsia="Times New Roman" w:cs="Times New Roman"/>
          <w:color w:val="000000" w:themeColor="text1" w:themeTint="FF" w:themeShade="FF"/>
          <w:lang w:eastAsia="ja-JP"/>
        </w:rPr>
        <w:t>Red</w:t>
      </w:r>
      <w:r w:rsidRPr="78C0B636" w:rsidR="00CB661D">
        <w:rPr>
          <w:rFonts w:ascii="Times New Roman" w:hAnsi="Times New Roman" w:eastAsia="Times New Roman" w:cs="Times New Roman"/>
          <w:color w:val="000000" w:themeColor="text1" w:themeTint="FF" w:themeShade="FF"/>
          <w:lang w:eastAsia="ja-JP"/>
        </w:rPr>
        <w:t>Diagonal</w:t>
      </w:r>
      <w:proofErr w:type="spellEnd"/>
      <w:r w:rsidRPr="78C0B636" w:rsidR="00CB661D">
        <w:rPr>
          <w:rFonts w:ascii="Times New Roman" w:hAnsi="Times New Roman" w:eastAsia="Times New Roman" w:cs="Times New Roman"/>
          <w:color w:val="000000" w:themeColor="text1" w:themeTint="FF" w:themeShade="FF"/>
          <w:lang w:eastAsia="ja-JP"/>
        </w:rPr>
        <w:t xml:space="preserve"> are true, otherwise false.</w:t>
      </w:r>
    </w:p>
    <w:p w:rsidR="00942F1C" w:rsidP="78C0B636" w:rsidRDefault="00942F1C" w14:paraId="0A68258A" w14:textId="099EDD54">
      <w:pPr>
        <w:spacing w:after="320" w:line="360" w:lineRule="auto"/>
        <w:ind w:right="1080"/>
        <w:rPr>
          <w:rFonts w:ascii="Times New Roman" w:hAnsi="Times New Roman" w:eastAsia="Times New Roman" w:cs="Times New Roman"/>
          <w:color w:val="000000"/>
          <w:lang w:eastAsia="ja-JP"/>
        </w:rPr>
      </w:pPr>
      <w:r w:rsidRPr="78C0B636" w:rsidR="6274E382">
        <w:rPr>
          <w:rFonts w:ascii="Times New Roman" w:hAnsi="Times New Roman" w:eastAsia="Times New Roman" w:cs="Times New Roman"/>
          <w:color w:val="000000" w:themeColor="text1" w:themeTint="FF" w:themeShade="FF"/>
          <w:lang w:eastAsia="ja-JP"/>
        </w:rPr>
        <w:t xml:space="preserve">(T) - </w:t>
      </w:r>
      <w:proofErr w:type="spellStart"/>
      <w:r w:rsidRPr="78C0B636" w:rsidR="00CB661D">
        <w:rPr>
          <w:rFonts w:ascii="Times New Roman" w:hAnsi="Times New Roman" w:eastAsia="Times New Roman" w:cs="Times New Roman"/>
          <w:color w:val="000000" w:themeColor="text1" w:themeTint="FF" w:themeShade="FF"/>
          <w:lang w:eastAsia="ja-JP"/>
        </w:rPr>
        <w:t>NoWin</w:t>
      </w:r>
      <w:proofErr w:type="spellEnd"/>
      <w:r w:rsidRPr="78C0B636" w:rsidR="00CB661D">
        <w:rPr>
          <w:rFonts w:ascii="Times New Roman" w:hAnsi="Times New Roman" w:eastAsia="Times New Roman" w:cs="Times New Roman"/>
          <w:color w:val="000000" w:themeColor="text1" w:themeTint="FF" w:themeShade="FF"/>
          <w:lang w:eastAsia="ja-JP"/>
        </w:rPr>
        <w:t xml:space="preserve"> = True when </w:t>
      </w:r>
      <w:r w:rsidRPr="78C0B636" w:rsidR="00942F1C">
        <w:rPr>
          <w:rFonts w:ascii="Times New Roman" w:hAnsi="Times New Roman" w:eastAsia="Times New Roman" w:cs="Times New Roman"/>
          <w:color w:val="000000" w:themeColor="text1" w:themeTint="FF" w:themeShade="FF"/>
          <w:lang w:eastAsia="ja-JP"/>
        </w:rPr>
        <w:t xml:space="preserve">there is neither a </w:t>
      </w:r>
      <w:proofErr w:type="spellStart"/>
      <w:r w:rsidRPr="78C0B636" w:rsidR="00942F1C">
        <w:rPr>
          <w:rFonts w:ascii="Times New Roman" w:hAnsi="Times New Roman" w:eastAsia="Times New Roman" w:cs="Times New Roman"/>
          <w:color w:val="000000" w:themeColor="text1" w:themeTint="FF" w:themeShade="FF"/>
          <w:lang w:eastAsia="ja-JP"/>
        </w:rPr>
        <w:t>BlackWin</w:t>
      </w:r>
      <w:proofErr w:type="spellEnd"/>
      <w:r w:rsidRPr="78C0B636" w:rsidR="00942F1C">
        <w:rPr>
          <w:rFonts w:ascii="Times New Roman" w:hAnsi="Times New Roman" w:eastAsia="Times New Roman" w:cs="Times New Roman"/>
          <w:color w:val="000000" w:themeColor="text1" w:themeTint="FF" w:themeShade="FF"/>
          <w:lang w:eastAsia="ja-JP"/>
        </w:rPr>
        <w:t xml:space="preserve"> or </w:t>
      </w:r>
      <w:proofErr w:type="spellStart"/>
      <w:r w:rsidRPr="78C0B636" w:rsidR="00942F1C">
        <w:rPr>
          <w:rFonts w:ascii="Times New Roman" w:hAnsi="Times New Roman" w:eastAsia="Times New Roman" w:cs="Times New Roman"/>
          <w:color w:val="000000" w:themeColor="text1" w:themeTint="FF" w:themeShade="FF"/>
          <w:lang w:eastAsia="ja-JP"/>
        </w:rPr>
        <w:t>RedWin</w:t>
      </w:r>
      <w:proofErr w:type="spellEnd"/>
      <w:r w:rsidRPr="78C0B636" w:rsidR="00942F1C">
        <w:rPr>
          <w:rFonts w:ascii="Times New Roman" w:hAnsi="Times New Roman" w:eastAsia="Times New Roman" w:cs="Times New Roman"/>
          <w:color w:val="000000" w:themeColor="text1" w:themeTint="FF" w:themeShade="FF"/>
          <w:lang w:eastAsia="ja-JP"/>
        </w:rPr>
        <w:t xml:space="preserve">, basically implying that there isn’t a single case where 4 consecutive </w:t>
      </w:r>
      <w:proofErr w:type="gramStart"/>
      <w:r w:rsidRPr="78C0B636" w:rsidR="00942F1C">
        <w:rPr>
          <w:rFonts w:ascii="Times New Roman" w:hAnsi="Times New Roman" w:eastAsia="Times New Roman" w:cs="Times New Roman"/>
          <w:color w:val="000000" w:themeColor="text1" w:themeTint="FF" w:themeShade="FF"/>
          <w:lang w:eastAsia="ja-JP"/>
        </w:rPr>
        <w:t>piece</w:t>
      </w:r>
      <w:proofErr w:type="gramEnd"/>
      <w:r w:rsidRPr="78C0B636" w:rsidR="00942F1C">
        <w:rPr>
          <w:rFonts w:ascii="Times New Roman" w:hAnsi="Times New Roman" w:eastAsia="Times New Roman" w:cs="Times New Roman"/>
          <w:color w:val="000000" w:themeColor="text1" w:themeTint="FF" w:themeShade="FF"/>
          <w:lang w:eastAsia="ja-JP"/>
        </w:rPr>
        <w:t xml:space="preserve"> for either colors, black or red, are true.</w:t>
      </w:r>
    </w:p>
    <w:p w:rsidR="7F65428B" w:rsidP="78C0B636" w:rsidRDefault="7F65428B" w14:paraId="0A044E2F" w14:textId="68750684">
      <w:pPr>
        <w:pStyle w:val="Normal"/>
        <w:spacing w:after="320" w:line="360" w:lineRule="auto"/>
        <w:ind w:right="1080"/>
        <w:rPr>
          <w:rFonts w:ascii="Times New Roman" w:hAnsi="Times New Roman" w:eastAsia="Times New Roman" w:cs="Times New Roman"/>
          <w:b w:val="0"/>
          <w:bCs w:val="0"/>
          <w:i w:val="0"/>
          <w:iCs w:val="0"/>
          <w:noProof w:val="0"/>
          <w:color w:val="auto"/>
          <w:sz w:val="22"/>
          <w:szCs w:val="22"/>
          <w:lang w:val="en-US"/>
        </w:rPr>
      </w:pPr>
      <w:proofErr w:type="spellStart"/>
      <w:r w:rsidRPr="78C0B636" w:rsidR="7F65428B">
        <w:rPr>
          <w:rFonts w:ascii="Times New Roman" w:hAnsi="Times New Roman" w:eastAsia="Times New Roman" w:cs="Times New Roman"/>
          <w:b w:val="0"/>
          <w:bCs w:val="0"/>
          <w:i w:val="0"/>
          <w:iCs w:val="0"/>
          <w:noProof w:val="0"/>
          <w:color w:val="auto"/>
          <w:sz w:val="22"/>
          <w:szCs w:val="22"/>
          <w:lang w:val="en-US"/>
        </w:rPr>
        <w:t>blackPartialCount</w:t>
      </w:r>
      <w:proofErr w:type="spellEnd"/>
      <w:r w:rsidRPr="78C0B636" w:rsidR="7F65428B">
        <w:rPr>
          <w:rFonts w:ascii="Times New Roman" w:hAnsi="Times New Roman" w:eastAsia="Times New Roman" w:cs="Times New Roman"/>
          <w:b w:val="0"/>
          <w:bCs w:val="0"/>
          <w:i w:val="0"/>
          <w:iCs w:val="0"/>
          <w:noProof w:val="0"/>
          <w:color w:val="auto"/>
          <w:sz w:val="22"/>
          <w:szCs w:val="22"/>
          <w:lang w:val="en-US"/>
        </w:rPr>
        <w:t xml:space="preserve"> </w:t>
      </w:r>
      <w:r w:rsidRPr="78C0B636" w:rsidR="1F95CE2F">
        <w:rPr>
          <w:rFonts w:ascii="Times New Roman" w:hAnsi="Times New Roman" w:eastAsia="Times New Roman" w:cs="Times New Roman"/>
          <w:b w:val="0"/>
          <w:bCs w:val="0"/>
          <w:i w:val="0"/>
          <w:iCs w:val="0"/>
          <w:noProof w:val="0"/>
          <w:color w:val="auto"/>
          <w:sz w:val="22"/>
          <w:szCs w:val="22"/>
          <w:lang w:val="en-US"/>
        </w:rPr>
        <w:t xml:space="preserve"> </w:t>
      </w:r>
      <w:r w:rsidRPr="78C0B636" w:rsidR="7F65428B">
        <w:rPr>
          <w:rFonts w:ascii="Times New Roman" w:hAnsi="Times New Roman" w:eastAsia="Times New Roman" w:cs="Times New Roman"/>
          <w:b w:val="0"/>
          <w:bCs w:val="0"/>
          <w:i w:val="0"/>
          <w:iCs w:val="0"/>
          <w:noProof w:val="0"/>
          <w:color w:val="auto"/>
          <w:sz w:val="22"/>
          <w:szCs w:val="22"/>
          <w:lang w:val="en-US"/>
        </w:rPr>
        <w:t>= T</w:t>
      </w:r>
      <w:r w:rsidRPr="78C0B636" w:rsidR="75CB74C6">
        <w:rPr>
          <w:rFonts w:ascii="Times New Roman" w:hAnsi="Times New Roman" w:eastAsia="Times New Roman" w:cs="Times New Roman"/>
          <w:b w:val="0"/>
          <w:bCs w:val="0"/>
          <w:i w:val="0"/>
          <w:iCs w:val="0"/>
          <w:noProof w:val="0"/>
          <w:color w:val="auto"/>
          <w:sz w:val="22"/>
          <w:szCs w:val="22"/>
          <w:lang w:val="en-US"/>
        </w:rPr>
        <w:t xml:space="preserve">he partial count of red pieces </w:t>
      </w:r>
      <w:r w:rsidRPr="78C0B636" w:rsidR="7F65428B">
        <w:rPr>
          <w:rFonts w:ascii="Times New Roman" w:hAnsi="Times New Roman" w:eastAsia="Times New Roman" w:cs="Times New Roman"/>
          <w:b w:val="0"/>
          <w:bCs w:val="0"/>
          <w:i w:val="0"/>
          <w:iCs w:val="0"/>
          <w:noProof w:val="0"/>
          <w:color w:val="auto"/>
          <w:sz w:val="22"/>
          <w:szCs w:val="22"/>
          <w:lang w:val="en-US"/>
        </w:rPr>
        <w:t>at position (</w:t>
      </w:r>
      <w:proofErr w:type="spellStart"/>
      <w:r w:rsidRPr="78C0B636" w:rsidR="7F65428B">
        <w:rPr>
          <w:rFonts w:ascii="Times New Roman" w:hAnsi="Times New Roman" w:eastAsia="Times New Roman" w:cs="Times New Roman"/>
          <w:b w:val="0"/>
          <w:bCs w:val="0"/>
          <w:i w:val="0"/>
          <w:iCs w:val="0"/>
          <w:noProof w:val="0"/>
          <w:color w:val="auto"/>
          <w:sz w:val="22"/>
          <w:szCs w:val="22"/>
          <w:lang w:val="en-US"/>
        </w:rPr>
        <w:t>i</w:t>
      </w:r>
      <w:proofErr w:type="spellEnd"/>
      <w:r w:rsidRPr="78C0B636" w:rsidR="7F65428B">
        <w:rPr>
          <w:rFonts w:ascii="Times New Roman" w:hAnsi="Times New Roman" w:eastAsia="Times New Roman" w:cs="Times New Roman"/>
          <w:b w:val="0"/>
          <w:bCs w:val="0"/>
          <w:i w:val="0"/>
          <w:iCs w:val="0"/>
          <w:noProof w:val="0"/>
          <w:color w:val="auto"/>
          <w:sz w:val="22"/>
          <w:szCs w:val="22"/>
          <w:lang w:val="en-US"/>
        </w:rPr>
        <w:t xml:space="preserve">, j) </w:t>
      </w:r>
    </w:p>
    <w:p w:rsidR="7F65428B" w:rsidP="78C0B636" w:rsidRDefault="7F65428B" w14:paraId="7948D9A9" w14:textId="2029DD6E">
      <w:pPr>
        <w:pStyle w:val="Normal"/>
        <w:spacing w:after="320" w:line="360" w:lineRule="auto"/>
        <w:ind w:right="1080"/>
        <w:rPr>
          <w:rFonts w:ascii="Times New Roman" w:hAnsi="Times New Roman" w:eastAsia="Times New Roman" w:cs="Times New Roman"/>
          <w:b w:val="0"/>
          <w:bCs w:val="0"/>
          <w:i w:val="0"/>
          <w:iCs w:val="0"/>
          <w:noProof w:val="0"/>
          <w:color w:val="auto"/>
          <w:sz w:val="22"/>
          <w:szCs w:val="22"/>
          <w:lang w:val="en-US"/>
        </w:rPr>
      </w:pPr>
      <w:proofErr w:type="spellStart"/>
      <w:r w:rsidRPr="78C0B636" w:rsidR="7F65428B">
        <w:rPr>
          <w:rFonts w:ascii="Times New Roman" w:hAnsi="Times New Roman" w:eastAsia="Times New Roman" w:cs="Times New Roman"/>
          <w:b w:val="0"/>
          <w:bCs w:val="0"/>
          <w:i w:val="0"/>
          <w:iCs w:val="0"/>
          <w:noProof w:val="0"/>
          <w:color w:val="auto"/>
          <w:sz w:val="22"/>
          <w:szCs w:val="22"/>
          <w:lang w:val="en-US"/>
        </w:rPr>
        <w:t>redPartialCount</w:t>
      </w:r>
      <w:proofErr w:type="spellEnd"/>
      <w:r w:rsidRPr="78C0B636" w:rsidR="4CE4C3B4">
        <w:rPr>
          <w:rFonts w:ascii="Times New Roman" w:hAnsi="Times New Roman" w:eastAsia="Times New Roman" w:cs="Times New Roman"/>
          <w:b w:val="0"/>
          <w:bCs w:val="0"/>
          <w:i w:val="0"/>
          <w:iCs w:val="0"/>
          <w:noProof w:val="0"/>
          <w:color w:val="auto"/>
          <w:sz w:val="22"/>
          <w:szCs w:val="22"/>
          <w:lang w:val="en-US"/>
        </w:rPr>
        <w:t xml:space="preserve"> = </w:t>
      </w:r>
      <w:r w:rsidRPr="78C0B636" w:rsidR="571F9A03">
        <w:rPr>
          <w:rFonts w:ascii="Times New Roman" w:hAnsi="Times New Roman" w:eastAsia="Times New Roman" w:cs="Times New Roman"/>
          <w:b w:val="0"/>
          <w:bCs w:val="0"/>
          <w:i w:val="0"/>
          <w:iCs w:val="0"/>
          <w:noProof w:val="0"/>
          <w:color w:val="auto"/>
          <w:sz w:val="22"/>
          <w:szCs w:val="22"/>
          <w:lang w:val="en-US"/>
        </w:rPr>
        <w:t xml:space="preserve">The partial </w:t>
      </w:r>
      <w:r w:rsidRPr="78C0B636" w:rsidR="4CE4C3B4">
        <w:rPr>
          <w:rFonts w:ascii="Times New Roman" w:hAnsi="Times New Roman" w:eastAsia="Times New Roman" w:cs="Times New Roman"/>
          <w:b w:val="0"/>
          <w:bCs w:val="0"/>
          <w:i w:val="0"/>
          <w:iCs w:val="0"/>
          <w:noProof w:val="0"/>
          <w:color w:val="auto"/>
          <w:sz w:val="22"/>
          <w:szCs w:val="22"/>
          <w:lang w:val="en-US"/>
        </w:rPr>
        <w:t>count</w:t>
      </w:r>
      <w:r w:rsidRPr="78C0B636" w:rsidR="6E774B8D">
        <w:rPr>
          <w:rFonts w:ascii="Times New Roman" w:hAnsi="Times New Roman" w:eastAsia="Times New Roman" w:cs="Times New Roman"/>
          <w:b w:val="0"/>
          <w:bCs w:val="0"/>
          <w:i w:val="0"/>
          <w:iCs w:val="0"/>
          <w:noProof w:val="0"/>
          <w:color w:val="auto"/>
          <w:sz w:val="22"/>
          <w:szCs w:val="22"/>
          <w:lang w:val="en-US"/>
        </w:rPr>
        <w:t xml:space="preserve"> of red pieces </w:t>
      </w:r>
      <w:r w:rsidRPr="78C0B636" w:rsidR="4CE4C3B4">
        <w:rPr>
          <w:rFonts w:ascii="Times New Roman" w:hAnsi="Times New Roman" w:eastAsia="Times New Roman" w:cs="Times New Roman"/>
          <w:b w:val="0"/>
          <w:bCs w:val="0"/>
          <w:i w:val="0"/>
          <w:iCs w:val="0"/>
          <w:noProof w:val="0"/>
          <w:color w:val="auto"/>
          <w:sz w:val="22"/>
          <w:szCs w:val="22"/>
          <w:lang w:val="en-US"/>
        </w:rPr>
        <w:t>at position (</w:t>
      </w:r>
      <w:proofErr w:type="spellStart"/>
      <w:r w:rsidRPr="78C0B636" w:rsidR="4CE4C3B4">
        <w:rPr>
          <w:rFonts w:ascii="Times New Roman" w:hAnsi="Times New Roman" w:eastAsia="Times New Roman" w:cs="Times New Roman"/>
          <w:b w:val="0"/>
          <w:bCs w:val="0"/>
          <w:i w:val="0"/>
          <w:iCs w:val="0"/>
          <w:noProof w:val="0"/>
          <w:color w:val="auto"/>
          <w:sz w:val="22"/>
          <w:szCs w:val="22"/>
          <w:lang w:val="en-US"/>
        </w:rPr>
        <w:t>i</w:t>
      </w:r>
      <w:proofErr w:type="spellEnd"/>
      <w:r w:rsidRPr="78C0B636" w:rsidR="4CE4C3B4">
        <w:rPr>
          <w:rFonts w:ascii="Times New Roman" w:hAnsi="Times New Roman" w:eastAsia="Times New Roman" w:cs="Times New Roman"/>
          <w:b w:val="0"/>
          <w:bCs w:val="0"/>
          <w:i w:val="0"/>
          <w:iCs w:val="0"/>
          <w:noProof w:val="0"/>
          <w:color w:val="auto"/>
          <w:sz w:val="22"/>
          <w:szCs w:val="22"/>
          <w:lang w:val="en-US"/>
        </w:rPr>
        <w:t>, j)</w:t>
      </w:r>
    </w:p>
    <w:p w:rsidR="3A159524" w:rsidP="78C0B636" w:rsidRDefault="3A159524" w14:paraId="249A6FE2" w14:textId="7D225AE3">
      <w:pPr>
        <w:pStyle w:val="Normal"/>
        <w:spacing w:after="320" w:line="360" w:lineRule="auto"/>
        <w:ind w:right="1080"/>
        <w:rPr>
          <w:rFonts w:ascii="Times New Roman" w:hAnsi="Times New Roman" w:eastAsia="Times New Roman" w:cs="Times New Roman"/>
          <w:b w:val="0"/>
          <w:bCs w:val="0"/>
          <w:i w:val="0"/>
          <w:iCs w:val="0"/>
          <w:noProof w:val="0"/>
          <w:color w:val="auto"/>
          <w:sz w:val="22"/>
          <w:szCs w:val="22"/>
          <w:lang w:val="en-US"/>
        </w:rPr>
      </w:pPr>
      <w:proofErr w:type="spellStart"/>
      <w:r w:rsidRPr="78C0B636" w:rsidR="3A159524">
        <w:rPr>
          <w:rFonts w:ascii="Times New Roman" w:hAnsi="Times New Roman" w:eastAsia="Times New Roman" w:cs="Times New Roman"/>
          <w:b w:val="0"/>
          <w:bCs w:val="0"/>
          <w:i w:val="0"/>
          <w:iCs w:val="0"/>
          <w:noProof w:val="0"/>
          <w:color w:val="auto"/>
          <w:sz w:val="22"/>
          <w:szCs w:val="22"/>
          <w:lang w:val="en-US"/>
        </w:rPr>
        <w:t>t</w:t>
      </w:r>
      <w:r w:rsidRPr="78C0B636" w:rsidR="05C65908">
        <w:rPr>
          <w:rFonts w:ascii="Times New Roman" w:hAnsi="Times New Roman" w:eastAsia="Times New Roman" w:cs="Times New Roman"/>
          <w:b w:val="0"/>
          <w:bCs w:val="0"/>
          <w:i w:val="0"/>
          <w:iCs w:val="0"/>
          <w:noProof w:val="0"/>
          <w:color w:val="auto"/>
          <w:sz w:val="22"/>
          <w:szCs w:val="22"/>
          <w:lang w:val="en-US"/>
        </w:rPr>
        <w:t>otalCount</w:t>
      </w:r>
      <w:proofErr w:type="spellEnd"/>
      <w:r w:rsidRPr="78C0B636" w:rsidR="05C65908">
        <w:rPr>
          <w:rFonts w:ascii="Times New Roman" w:hAnsi="Times New Roman" w:eastAsia="Times New Roman" w:cs="Times New Roman"/>
          <w:b w:val="0"/>
          <w:bCs w:val="0"/>
          <w:i w:val="0"/>
          <w:iCs w:val="0"/>
          <w:noProof w:val="0"/>
          <w:color w:val="auto"/>
          <w:sz w:val="22"/>
          <w:szCs w:val="22"/>
          <w:lang w:val="en-US"/>
        </w:rPr>
        <w:t xml:space="preserve"> = the max total black count of pieces possible in a 6 row 7 column board which is 54 pieces.</w:t>
      </w:r>
    </w:p>
    <w:p w:rsidR="00211D6D" w:rsidP="78C0B636" w:rsidRDefault="00211D6D" w14:paraId="6B0CCFBA" w14:textId="1BB2A893">
      <w:pPr>
        <w:spacing w:line="360" w:lineRule="auto"/>
        <w:ind w:left="0" w:right="1080"/>
        <w:jc w:val="center"/>
        <w:rPr>
          <w:rFonts w:ascii="Times New Roman" w:hAnsi="Times New Roman" w:eastAsia="Times New Roman" w:cs="Times New Roman"/>
          <w:b w:val="1"/>
          <w:bCs w:val="1"/>
          <w:color w:val="000000" w:themeColor="text1" w:themeTint="FF" w:themeShade="FF"/>
          <w:sz w:val="36"/>
          <w:szCs w:val="36"/>
          <w:u w:val="single"/>
          <w:lang w:eastAsia="ja-JP"/>
        </w:rPr>
      </w:pPr>
      <w:r w:rsidRPr="78C0B636" w:rsidR="00211D6D">
        <w:rPr>
          <w:rFonts w:ascii="Times New Roman" w:hAnsi="Times New Roman" w:eastAsia="Times New Roman" w:cs="Times New Roman"/>
          <w:b w:val="1"/>
          <w:bCs w:val="1"/>
          <w:color w:val="000000" w:themeColor="text1" w:themeTint="FF" w:themeShade="FF"/>
          <w:sz w:val="36"/>
          <w:szCs w:val="36"/>
          <w:u w:val="single"/>
          <w:lang w:eastAsia="ja-JP"/>
        </w:rPr>
        <w:t>Constraints</w:t>
      </w:r>
      <w:r w:rsidRPr="78C0B636" w:rsidR="00942F1C">
        <w:rPr>
          <w:rFonts w:ascii="Times New Roman" w:hAnsi="Times New Roman" w:eastAsia="Times New Roman" w:cs="Times New Roman"/>
          <w:b w:val="1"/>
          <w:bCs w:val="1"/>
          <w:color w:val="000000" w:themeColor="text1" w:themeTint="FF" w:themeShade="FF"/>
          <w:sz w:val="36"/>
          <w:szCs w:val="36"/>
          <w:u w:val="single"/>
          <w:lang w:eastAsia="ja-JP"/>
        </w:rPr>
        <w:t>:</w:t>
      </w:r>
    </w:p>
    <w:p w:rsidR="6F08C040" w:rsidP="78C0B636" w:rsidRDefault="6F08C040" w14:paraId="411A3204" w14:textId="1352AEAD">
      <w:pPr>
        <w:pStyle w:val="Normal"/>
        <w:spacing w:line="360" w:lineRule="auto"/>
        <w:ind w:left="0" w:right="1080"/>
        <w:jc w:val="center"/>
        <w:rPr>
          <w:rFonts w:ascii="Times New Roman" w:hAnsi="Times New Roman" w:eastAsia="Times New Roman" w:cs="Times New Roman"/>
          <w:b w:val="0"/>
          <w:bCs w:val="0"/>
          <w:color w:val="000000" w:themeColor="text1" w:themeTint="FF" w:themeShade="FF"/>
          <w:sz w:val="22"/>
          <w:szCs w:val="22"/>
          <w:u w:val="single"/>
          <w:lang w:eastAsia="ja-JP"/>
        </w:rPr>
      </w:pPr>
      <w:r w:rsidRPr="78C0B636" w:rsidR="6F08C040">
        <w:rPr>
          <w:rFonts w:ascii="Times New Roman" w:hAnsi="Times New Roman" w:eastAsia="Times New Roman" w:cs="Times New Roman"/>
          <w:b w:val="0"/>
          <w:bCs w:val="0"/>
          <w:color w:val="000000" w:themeColor="text1" w:themeTint="FF" w:themeShade="FF"/>
          <w:sz w:val="24"/>
          <w:szCs w:val="24"/>
          <w:u w:val="single"/>
          <w:lang w:eastAsia="ja-JP"/>
        </w:rPr>
        <w:t>All constraints in our model of Connect Four described below:</w:t>
      </w:r>
    </w:p>
    <w:p w:rsidR="78C0B636" w:rsidP="78C0B636" w:rsidRDefault="78C0B636" w14:paraId="3E0E8C86" w14:textId="4103BBAA">
      <w:pPr>
        <w:pStyle w:val="Normal"/>
        <w:spacing w:line="360" w:lineRule="auto"/>
        <w:ind w:right="1080"/>
        <w:rPr>
          <w:rFonts w:ascii="Times New Roman" w:hAnsi="Times New Roman" w:eastAsia="Times New Roman" w:cs="Times New Roman"/>
          <w:b w:val="1"/>
          <w:bCs w:val="1"/>
          <w:color w:val="000000" w:themeColor="text1" w:themeTint="FF" w:themeShade="FF"/>
          <w:sz w:val="36"/>
          <w:szCs w:val="36"/>
          <w:lang w:eastAsia="ja-JP"/>
        </w:rPr>
      </w:pPr>
    </w:p>
    <w:p w:rsidR="3E7B2BF6" w:rsidP="78C0B636" w:rsidRDefault="3E7B2BF6" w14:paraId="5754EFDF" w14:textId="51B612A1">
      <w:pPr>
        <w:spacing w:after="320" w:line="360" w:lineRule="auto"/>
        <w:ind w:left="0" w:right="1080"/>
        <w:jc w:val="both"/>
        <w:rPr>
          <w:rFonts w:ascii="Times New Roman" w:hAnsi="Times New Roman" w:eastAsia="Times New Roman" w:cs="Times New Roman"/>
          <w:color w:val="000000" w:themeColor="text1" w:themeTint="FF" w:themeShade="FF"/>
          <w:sz w:val="23"/>
          <w:szCs w:val="23"/>
          <w:lang w:eastAsia="ja-JP"/>
        </w:rPr>
      </w:pPr>
      <w:r w:rsidRPr="78C0B636" w:rsidR="3E7B2BF6">
        <w:rPr>
          <w:rFonts w:ascii="Times New Roman" w:hAnsi="Times New Roman" w:eastAsia="Times New Roman" w:cs="Times New Roman"/>
          <w:color w:val="000000" w:themeColor="text1" w:themeTint="FF" w:themeShade="FF"/>
          <w:sz w:val="23"/>
          <w:szCs w:val="23"/>
          <w:lang w:eastAsia="ja-JP"/>
        </w:rPr>
        <w:t>This constraint describes the abstract concept of gravity</w:t>
      </w:r>
      <w:r w:rsidRPr="78C0B636" w:rsidR="3E7B2BF6">
        <w:rPr>
          <w:rFonts w:ascii="Times New Roman" w:hAnsi="Times New Roman" w:eastAsia="Times New Roman" w:cs="Times New Roman"/>
          <w:color w:val="000000" w:themeColor="text1" w:themeTint="FF" w:themeShade="FF"/>
          <w:sz w:val="23"/>
          <w:szCs w:val="23"/>
          <w:lang w:eastAsia="ja-JP"/>
        </w:rPr>
        <w:t xml:space="preserve"> which</w:t>
      </w:r>
      <w:r w:rsidRPr="78C0B636" w:rsidR="1B353F05">
        <w:rPr>
          <w:rFonts w:ascii="Times New Roman" w:hAnsi="Times New Roman" w:eastAsia="Times New Roman" w:cs="Times New Roman"/>
          <w:color w:val="000000" w:themeColor="text1" w:themeTint="FF" w:themeShade="FF"/>
          <w:sz w:val="23"/>
          <w:szCs w:val="23"/>
          <w:lang w:eastAsia="ja-JP"/>
        </w:rPr>
        <w:t xml:space="preserve"> ensures </w:t>
      </w:r>
      <w:r w:rsidRPr="78C0B636" w:rsidR="0F4B7010">
        <w:rPr>
          <w:rFonts w:ascii="Times New Roman" w:hAnsi="Times New Roman" w:eastAsia="Times New Roman" w:cs="Times New Roman"/>
          <w:color w:val="000000" w:themeColor="text1" w:themeTint="FF" w:themeShade="FF"/>
          <w:sz w:val="23"/>
          <w:szCs w:val="23"/>
          <w:lang w:eastAsia="ja-JP"/>
        </w:rPr>
        <w:t xml:space="preserve">that </w:t>
      </w:r>
      <w:r w:rsidRPr="78C0B636" w:rsidR="1B353F05">
        <w:rPr>
          <w:rFonts w:ascii="Times New Roman" w:hAnsi="Times New Roman" w:eastAsia="Times New Roman" w:cs="Times New Roman"/>
          <w:color w:val="000000" w:themeColor="text1" w:themeTint="FF" w:themeShade="FF"/>
          <w:sz w:val="23"/>
          <w:szCs w:val="23"/>
          <w:lang w:eastAsia="ja-JP"/>
        </w:rPr>
        <w:t>all the pieces</w:t>
      </w:r>
      <w:r w:rsidRPr="78C0B636" w:rsidR="6D280AA5">
        <w:rPr>
          <w:rFonts w:ascii="Times New Roman" w:hAnsi="Times New Roman" w:eastAsia="Times New Roman" w:cs="Times New Roman"/>
          <w:color w:val="000000" w:themeColor="text1" w:themeTint="FF" w:themeShade="FF"/>
          <w:sz w:val="23"/>
          <w:szCs w:val="23"/>
          <w:lang w:eastAsia="ja-JP"/>
        </w:rPr>
        <w:t xml:space="preserve"> on the board</w:t>
      </w:r>
      <w:r w:rsidRPr="78C0B636" w:rsidR="506BF250">
        <w:rPr>
          <w:rFonts w:ascii="Times New Roman" w:hAnsi="Times New Roman" w:eastAsia="Times New Roman" w:cs="Times New Roman"/>
          <w:color w:val="000000" w:themeColor="text1" w:themeTint="FF" w:themeShade="FF"/>
          <w:sz w:val="23"/>
          <w:szCs w:val="23"/>
          <w:lang w:eastAsia="ja-JP"/>
        </w:rPr>
        <w:t xml:space="preserve"> </w:t>
      </w:r>
      <w:r w:rsidRPr="78C0B636" w:rsidR="1B353F05">
        <w:rPr>
          <w:rFonts w:ascii="Times New Roman" w:hAnsi="Times New Roman" w:eastAsia="Times New Roman" w:cs="Times New Roman"/>
          <w:color w:val="000000" w:themeColor="text1" w:themeTint="FF" w:themeShade="FF"/>
          <w:sz w:val="23"/>
          <w:szCs w:val="23"/>
          <w:lang w:eastAsia="ja-JP"/>
        </w:rPr>
        <w:t xml:space="preserve">must have </w:t>
      </w:r>
      <w:r w:rsidRPr="78C0B636" w:rsidR="1B353F05">
        <w:rPr>
          <w:rFonts w:ascii="Times New Roman" w:hAnsi="Times New Roman" w:eastAsia="Times New Roman" w:cs="Times New Roman"/>
          <w:color w:val="000000" w:themeColor="text1" w:themeTint="FF" w:themeShade="FF"/>
          <w:sz w:val="23"/>
          <w:szCs w:val="23"/>
          <w:lang w:eastAsia="ja-JP"/>
        </w:rPr>
        <w:t>piece</w:t>
      </w:r>
      <w:r w:rsidRPr="78C0B636" w:rsidR="7145DF2B">
        <w:rPr>
          <w:rFonts w:ascii="Times New Roman" w:hAnsi="Times New Roman" w:eastAsia="Times New Roman" w:cs="Times New Roman"/>
          <w:color w:val="000000" w:themeColor="text1" w:themeTint="FF" w:themeShade="FF"/>
          <w:sz w:val="23"/>
          <w:szCs w:val="23"/>
          <w:lang w:eastAsia="ja-JP"/>
        </w:rPr>
        <w:t>s</w:t>
      </w:r>
      <w:r w:rsidRPr="78C0B636" w:rsidR="477DBBFE">
        <w:rPr>
          <w:rFonts w:ascii="Times New Roman" w:hAnsi="Times New Roman" w:eastAsia="Times New Roman" w:cs="Times New Roman"/>
          <w:color w:val="000000" w:themeColor="text1" w:themeTint="FF" w:themeShade="FF"/>
          <w:sz w:val="23"/>
          <w:szCs w:val="23"/>
          <w:lang w:eastAsia="ja-JP"/>
        </w:rPr>
        <w:t xml:space="preserve"> below</w:t>
      </w:r>
      <w:r w:rsidRPr="78C0B636" w:rsidR="4731EF98">
        <w:rPr>
          <w:rFonts w:ascii="Times New Roman" w:hAnsi="Times New Roman" w:eastAsia="Times New Roman" w:cs="Times New Roman"/>
          <w:color w:val="000000" w:themeColor="text1" w:themeTint="FF" w:themeShade="FF"/>
          <w:sz w:val="23"/>
          <w:szCs w:val="23"/>
          <w:lang w:eastAsia="ja-JP"/>
        </w:rPr>
        <w:t xml:space="preserve"> them to the floor</w:t>
      </w:r>
      <w:r w:rsidRPr="78C0B636" w:rsidR="1B353F05">
        <w:rPr>
          <w:rFonts w:ascii="Times New Roman" w:hAnsi="Times New Roman" w:eastAsia="Times New Roman" w:cs="Times New Roman"/>
          <w:color w:val="000000" w:themeColor="text1" w:themeTint="FF" w:themeShade="FF"/>
          <w:sz w:val="23"/>
          <w:szCs w:val="23"/>
          <w:lang w:eastAsia="ja-JP"/>
        </w:rPr>
        <w:t>. This works in tandem with other constraints (</w:t>
      </w:r>
      <w:proofErr w:type="spellStart"/>
      <w:r w:rsidRPr="78C0B636" w:rsidR="1B353F05">
        <w:rPr>
          <w:rFonts w:ascii="Times New Roman" w:hAnsi="Times New Roman" w:eastAsia="Times New Roman" w:cs="Times New Roman"/>
          <w:color w:val="000000" w:themeColor="text1" w:themeTint="FF" w:themeShade="FF"/>
          <w:sz w:val="23"/>
          <w:szCs w:val="23"/>
          <w:lang w:eastAsia="ja-JP"/>
        </w:rPr>
        <w:t>i</w:t>
      </w:r>
      <w:r w:rsidRPr="78C0B636" w:rsidR="1B353F05">
        <w:rPr>
          <w:rFonts w:ascii="Times New Roman" w:hAnsi="Times New Roman" w:eastAsia="Times New Roman" w:cs="Times New Roman"/>
          <w:color w:val="000000" w:themeColor="text1" w:themeTint="FF" w:themeShade="FF"/>
          <w:sz w:val="23"/>
          <w:szCs w:val="23"/>
          <w:lang w:eastAsia="ja-JP"/>
        </w:rPr>
        <w:t>.e</w:t>
      </w:r>
      <w:proofErr w:type="spellEnd"/>
      <w:r w:rsidRPr="78C0B636" w:rsidR="1B353F05">
        <w:rPr>
          <w:rFonts w:ascii="Times New Roman" w:hAnsi="Times New Roman" w:eastAsia="Times New Roman" w:cs="Times New Roman"/>
          <w:color w:val="000000" w:themeColor="text1" w:themeTint="FF" w:themeShade="FF"/>
          <w:sz w:val="23"/>
          <w:szCs w:val="23"/>
          <w:lang w:eastAsia="ja-JP"/>
        </w:rPr>
        <w:t xml:space="preserve"> the empty slots</w:t>
      </w:r>
      <w:r w:rsidRPr="78C0B636" w:rsidR="1B353F05">
        <w:rPr>
          <w:rFonts w:ascii="Times New Roman" w:hAnsi="Times New Roman" w:eastAsia="Times New Roman" w:cs="Times New Roman"/>
          <w:color w:val="000000" w:themeColor="text1" w:themeTint="FF" w:themeShade="FF"/>
          <w:sz w:val="23"/>
          <w:szCs w:val="23"/>
          <w:lang w:eastAsia="ja-JP"/>
        </w:rPr>
        <w:t xml:space="preserve"> constraints</w:t>
      </w:r>
      <w:r w:rsidRPr="78C0B636" w:rsidR="586D474B">
        <w:rPr>
          <w:rFonts w:ascii="Times New Roman" w:hAnsi="Times New Roman" w:eastAsia="Times New Roman" w:cs="Times New Roman"/>
          <w:color w:val="000000" w:themeColor="text1" w:themeTint="FF" w:themeShade="FF"/>
          <w:sz w:val="23"/>
          <w:szCs w:val="23"/>
          <w:lang w:eastAsia="ja-JP"/>
        </w:rPr>
        <w:t xml:space="preserve"> for row, columns, and diagonals</w:t>
      </w:r>
      <w:r w:rsidRPr="78C0B636" w:rsidR="1B353F05">
        <w:rPr>
          <w:rFonts w:ascii="Times New Roman" w:hAnsi="Times New Roman" w:eastAsia="Times New Roman" w:cs="Times New Roman"/>
          <w:color w:val="000000" w:themeColor="text1" w:themeTint="FF" w:themeShade="FF"/>
          <w:sz w:val="23"/>
          <w:szCs w:val="23"/>
          <w:lang w:eastAsia="ja-JP"/>
        </w:rPr>
        <w:t>) in order to make sure the game will</w:t>
      </w:r>
      <w:r w:rsidRPr="78C0B636" w:rsidR="79E5A968">
        <w:rPr>
          <w:rFonts w:ascii="Times New Roman" w:hAnsi="Times New Roman" w:eastAsia="Times New Roman" w:cs="Times New Roman"/>
          <w:color w:val="000000" w:themeColor="text1" w:themeTint="FF" w:themeShade="FF"/>
          <w:sz w:val="23"/>
          <w:szCs w:val="23"/>
          <w:lang w:eastAsia="ja-JP"/>
        </w:rPr>
        <w:t xml:space="preserve"> end in a valid</w:t>
      </w:r>
      <w:r w:rsidRPr="78C0B636" w:rsidR="1B353F05">
        <w:rPr>
          <w:rFonts w:ascii="Times New Roman" w:hAnsi="Times New Roman" w:eastAsia="Times New Roman" w:cs="Times New Roman"/>
          <w:color w:val="000000" w:themeColor="text1" w:themeTint="FF" w:themeShade="FF"/>
          <w:sz w:val="23"/>
          <w:szCs w:val="23"/>
          <w:lang w:eastAsia="ja-JP"/>
        </w:rPr>
        <w:t xml:space="preserve"> </w:t>
      </w:r>
      <w:r w:rsidRPr="78C0B636" w:rsidR="59E6017B">
        <w:rPr>
          <w:rFonts w:ascii="Times New Roman" w:hAnsi="Times New Roman" w:eastAsia="Times New Roman" w:cs="Times New Roman"/>
          <w:color w:val="000000" w:themeColor="text1" w:themeTint="FF" w:themeShade="FF"/>
          <w:sz w:val="23"/>
          <w:szCs w:val="23"/>
          <w:lang w:eastAsia="ja-JP"/>
        </w:rPr>
        <w:t>way</w:t>
      </w:r>
      <w:r w:rsidRPr="78C0B636" w:rsidR="76ECC75E">
        <w:rPr>
          <w:rFonts w:ascii="Times New Roman" w:hAnsi="Times New Roman" w:eastAsia="Times New Roman" w:cs="Times New Roman"/>
          <w:color w:val="000000" w:themeColor="text1" w:themeTint="FF" w:themeShade="FF"/>
          <w:sz w:val="23"/>
          <w:szCs w:val="23"/>
          <w:lang w:eastAsia="ja-JP"/>
        </w:rPr>
        <w:t>/move</w:t>
      </w:r>
      <w:r w:rsidRPr="78C0B636" w:rsidR="1B353F05">
        <w:rPr>
          <w:rFonts w:ascii="Times New Roman" w:hAnsi="Times New Roman" w:eastAsia="Times New Roman" w:cs="Times New Roman"/>
          <w:color w:val="000000" w:themeColor="text1" w:themeTint="FF" w:themeShade="FF"/>
          <w:sz w:val="23"/>
          <w:szCs w:val="23"/>
          <w:lang w:eastAsia="ja-JP"/>
        </w:rPr>
        <w:t>.</w:t>
      </w:r>
    </w:p>
    <w:p w:rsidR="0E6D4D08" w:rsidP="78C0B636" w:rsidRDefault="0E6D4D08" w14:paraId="6B686635" w14:textId="4BD58D81">
      <w:pPr>
        <w:spacing w:line="360" w:lineRule="auto"/>
        <w:jc w:val="both"/>
      </w:pPr>
      <w:r w:rsidRPr="78C0B636" w:rsidR="0E6D4D08">
        <w:rPr>
          <w:rFonts w:ascii="Times New Roman" w:hAnsi="Times New Roman" w:eastAsia="Times New Roman" w:cs="Times New Roman"/>
          <w:noProof w:val="0"/>
          <w:color w:val="202124"/>
          <w:sz w:val="28"/>
          <w:szCs w:val="28"/>
          <w:lang w:val="en-US"/>
        </w:rPr>
        <w:t>¬</w:t>
      </w:r>
      <w:proofErr w:type="gramStart"/>
      <w:r w:rsidRPr="78C0B636" w:rsidR="0E6D4D08">
        <w:rPr>
          <w:rFonts w:ascii="Times New Roman" w:hAnsi="Times New Roman" w:eastAsia="Times New Roman" w:cs="Times New Roman"/>
          <w:noProof w:val="0"/>
          <w:color w:val="202124"/>
          <w:sz w:val="28"/>
          <w:szCs w:val="28"/>
          <w:lang w:val="en-US"/>
        </w:rPr>
        <w:t>E</w:t>
      </w:r>
      <w:r w:rsidRPr="78C0B636" w:rsidR="0E6D4D08">
        <w:rPr>
          <w:rFonts w:ascii="Times New Roman" w:hAnsi="Times New Roman" w:eastAsia="Times New Roman" w:cs="Times New Roman"/>
          <w:noProof w:val="0"/>
          <w:color w:val="202124"/>
          <w:sz w:val="28"/>
          <w:szCs w:val="28"/>
          <w:vertAlign w:val="subscript"/>
          <w:lang w:val="en-US"/>
        </w:rPr>
        <w:t>(</w:t>
      </w:r>
      <w:proofErr w:type="gramEnd"/>
      <w:r w:rsidRPr="78C0B636" w:rsidR="0E6D4D08">
        <w:rPr>
          <w:rFonts w:ascii="Times New Roman" w:hAnsi="Times New Roman" w:eastAsia="Times New Roman" w:cs="Times New Roman"/>
          <w:noProof w:val="0"/>
          <w:color w:val="202124"/>
          <w:sz w:val="28"/>
          <w:szCs w:val="28"/>
          <w:vertAlign w:val="subscript"/>
          <w:lang w:val="en-US"/>
        </w:rPr>
        <w:t>x, y)</w:t>
      </w:r>
      <w:r w:rsidRPr="78C0B636" w:rsidR="0E6D4D08">
        <w:rPr>
          <w:rFonts w:ascii="Times New Roman" w:hAnsi="Times New Roman" w:eastAsia="Times New Roman" w:cs="Times New Roman"/>
          <w:noProof w:val="0"/>
          <w:color w:val="000000" w:themeColor="text1" w:themeTint="FF" w:themeShade="FF"/>
          <w:sz w:val="28"/>
          <w:szCs w:val="28"/>
          <w:lang w:val="en-US"/>
        </w:rPr>
        <w:t xml:space="preserve"> → </w:t>
      </w:r>
      <w:r w:rsidRPr="78C0B636" w:rsidR="0E6D4D08">
        <w:rPr>
          <w:rFonts w:ascii="Times New Roman" w:hAnsi="Times New Roman" w:eastAsia="Times New Roman" w:cs="Times New Roman"/>
          <w:noProof w:val="0"/>
          <w:color w:val="202124"/>
          <w:sz w:val="28"/>
          <w:szCs w:val="28"/>
          <w:lang w:val="en-US"/>
        </w:rPr>
        <w:t>¬</w:t>
      </w:r>
      <w:proofErr w:type="gramStart"/>
      <w:r w:rsidRPr="78C0B636" w:rsidR="0E6D4D08">
        <w:rPr>
          <w:rFonts w:ascii="Times New Roman" w:hAnsi="Times New Roman" w:eastAsia="Times New Roman" w:cs="Times New Roman"/>
          <w:noProof w:val="0"/>
          <w:color w:val="202124"/>
          <w:sz w:val="28"/>
          <w:szCs w:val="28"/>
          <w:lang w:val="en-US"/>
        </w:rPr>
        <w:t>E</w:t>
      </w:r>
      <w:r w:rsidRPr="78C0B636" w:rsidR="0E6D4D08">
        <w:rPr>
          <w:rFonts w:ascii="Times New Roman" w:hAnsi="Times New Roman" w:eastAsia="Times New Roman" w:cs="Times New Roman"/>
          <w:noProof w:val="0"/>
          <w:color w:val="202124"/>
          <w:sz w:val="28"/>
          <w:szCs w:val="28"/>
          <w:vertAlign w:val="subscript"/>
          <w:lang w:val="en-US"/>
        </w:rPr>
        <w:t>(</w:t>
      </w:r>
      <w:proofErr w:type="gramEnd"/>
      <w:r w:rsidRPr="78C0B636" w:rsidR="0E6D4D08">
        <w:rPr>
          <w:rFonts w:ascii="Times New Roman" w:hAnsi="Times New Roman" w:eastAsia="Times New Roman" w:cs="Times New Roman"/>
          <w:noProof w:val="0"/>
          <w:color w:val="202124"/>
          <w:sz w:val="28"/>
          <w:szCs w:val="28"/>
          <w:vertAlign w:val="subscript"/>
          <w:lang w:val="en-US"/>
        </w:rPr>
        <w:t>x</w:t>
      </w:r>
      <w:r w:rsidRPr="78C0B636" w:rsidR="75124814">
        <w:rPr>
          <w:rFonts w:ascii="Times New Roman" w:hAnsi="Times New Roman" w:eastAsia="Times New Roman" w:cs="Times New Roman"/>
          <w:noProof w:val="0"/>
          <w:color w:val="202124"/>
          <w:sz w:val="28"/>
          <w:szCs w:val="28"/>
          <w:vertAlign w:val="subscript"/>
          <w:lang w:val="en-US"/>
        </w:rPr>
        <w:t>+</w:t>
      </w:r>
      <w:proofErr w:type="gramStart"/>
      <w:r w:rsidRPr="78C0B636" w:rsidR="0E6D4D08">
        <w:rPr>
          <w:rFonts w:ascii="Times New Roman" w:hAnsi="Times New Roman" w:eastAsia="Times New Roman" w:cs="Times New Roman"/>
          <w:noProof w:val="0"/>
          <w:color w:val="202124"/>
          <w:sz w:val="28"/>
          <w:szCs w:val="28"/>
          <w:vertAlign w:val="subscript"/>
          <w:lang w:val="en-US"/>
        </w:rPr>
        <w:t>1 ,</w:t>
      </w:r>
      <w:proofErr w:type="gramEnd"/>
      <w:r w:rsidRPr="78C0B636" w:rsidR="0E6D4D08">
        <w:rPr>
          <w:rFonts w:ascii="Times New Roman" w:hAnsi="Times New Roman" w:eastAsia="Times New Roman" w:cs="Times New Roman"/>
          <w:noProof w:val="0"/>
          <w:color w:val="202124"/>
          <w:sz w:val="28"/>
          <w:szCs w:val="28"/>
          <w:vertAlign w:val="subscript"/>
          <w:lang w:val="en-US"/>
        </w:rPr>
        <w:t xml:space="preserve"> y)</w:t>
      </w:r>
    </w:p>
    <w:p w:rsidR="006265DA" w:rsidP="78C0B636" w:rsidRDefault="006265DA" w14:paraId="43B45581" w14:textId="1A17982A">
      <w:pPr>
        <w:pStyle w:val="Normal"/>
        <w:spacing w:after="320" w:line="360" w:lineRule="auto"/>
        <w:ind w:right="1080"/>
        <w:rPr>
          <w:rFonts w:ascii="Times New Roman" w:hAnsi="Times New Roman" w:eastAsia="Times New Roman" w:cs="Times New Roman"/>
          <w:color w:val="000000"/>
          <w:lang w:eastAsia="ja-JP"/>
        </w:rPr>
      </w:pPr>
      <w:r w:rsidRPr="78C0B636" w:rsidR="006265DA">
        <w:rPr>
          <w:rFonts w:ascii="Times New Roman" w:hAnsi="Times New Roman" w:eastAsia="Times New Roman" w:cs="Times New Roman"/>
          <w:color w:val="000000" w:themeColor="text1" w:themeTint="FF" w:themeShade="FF"/>
          <w:lang w:eastAsia="ja-JP"/>
        </w:rPr>
        <w:t xml:space="preserve">These two constraints describe a </w:t>
      </w:r>
      <w:r w:rsidRPr="78C0B636" w:rsidR="00211D6D">
        <w:rPr>
          <w:rFonts w:ascii="Times New Roman" w:hAnsi="Times New Roman" w:eastAsia="Times New Roman" w:cs="Times New Roman"/>
          <w:color w:val="000000" w:themeColor="text1" w:themeTint="FF" w:themeShade="FF"/>
          <w:lang w:eastAsia="ja-JP"/>
        </w:rPr>
        <w:t>winning row</w:t>
      </w:r>
      <w:r w:rsidRPr="78C0B636" w:rsidR="006265DA">
        <w:rPr>
          <w:rFonts w:ascii="Times New Roman" w:hAnsi="Times New Roman" w:eastAsia="Times New Roman" w:cs="Times New Roman"/>
          <w:color w:val="000000" w:themeColor="text1" w:themeTint="FF" w:themeShade="FF"/>
          <w:lang w:eastAsia="ja-JP"/>
        </w:rPr>
        <w:t xml:space="preserve"> for each color, black and red, by</w:t>
      </w:r>
      <w:r w:rsidRPr="78C0B636" w:rsidR="00211D6D">
        <w:rPr>
          <w:rFonts w:ascii="Times New Roman" w:hAnsi="Times New Roman" w:eastAsia="Times New Roman" w:cs="Times New Roman"/>
          <w:color w:val="000000" w:themeColor="text1" w:themeTint="FF" w:themeShade="FF"/>
          <w:lang w:eastAsia="ja-JP"/>
        </w:rPr>
        <w:t xml:space="preserve"> hold</w:t>
      </w:r>
      <w:r w:rsidRPr="78C0B636" w:rsidR="006265DA">
        <w:rPr>
          <w:rFonts w:ascii="Times New Roman" w:hAnsi="Times New Roman" w:eastAsia="Times New Roman" w:cs="Times New Roman"/>
          <w:color w:val="000000" w:themeColor="text1" w:themeTint="FF" w:themeShade="FF"/>
          <w:lang w:eastAsia="ja-JP"/>
        </w:rPr>
        <w:t>ing</w:t>
      </w:r>
      <w:r w:rsidRPr="78C0B636" w:rsidR="00211D6D">
        <w:rPr>
          <w:rFonts w:ascii="Times New Roman" w:hAnsi="Times New Roman" w:eastAsia="Times New Roman" w:cs="Times New Roman"/>
          <w:color w:val="000000" w:themeColor="text1" w:themeTint="FF" w:themeShade="FF"/>
          <w:lang w:eastAsia="ja-JP"/>
        </w:rPr>
        <w:t xml:space="preserve"> true if and only if a row consis</w:t>
      </w:r>
      <w:r w:rsidRPr="78C0B636" w:rsidR="006265DA">
        <w:rPr>
          <w:rFonts w:ascii="Times New Roman" w:hAnsi="Times New Roman" w:eastAsia="Times New Roman" w:cs="Times New Roman"/>
          <w:color w:val="000000" w:themeColor="text1" w:themeTint="FF" w:themeShade="FF"/>
          <w:lang w:eastAsia="ja-JP"/>
        </w:rPr>
        <w:t>ts of</w:t>
      </w:r>
      <w:r w:rsidRPr="78C0B636" w:rsidR="00211D6D">
        <w:rPr>
          <w:rFonts w:ascii="Times New Roman" w:hAnsi="Times New Roman" w:eastAsia="Times New Roman" w:cs="Times New Roman"/>
          <w:color w:val="000000" w:themeColor="text1" w:themeTint="FF" w:themeShade="FF"/>
          <w:lang w:eastAsia="ja-JP"/>
        </w:rPr>
        <w:t xml:space="preserve"> four</w:t>
      </w:r>
      <w:r w:rsidRPr="78C0B636" w:rsidR="006265DA">
        <w:rPr>
          <w:rFonts w:ascii="Times New Roman" w:hAnsi="Times New Roman" w:eastAsia="Times New Roman" w:cs="Times New Roman"/>
          <w:color w:val="000000" w:themeColor="text1" w:themeTint="FF" w:themeShade="FF"/>
          <w:lang w:eastAsia="ja-JP"/>
        </w:rPr>
        <w:t xml:space="preserve"> consecutive pieces of the same color</w:t>
      </w:r>
      <w:r w:rsidRPr="78C0B636" w:rsidR="00211D6D">
        <w:rPr>
          <w:rFonts w:ascii="Times New Roman" w:hAnsi="Times New Roman" w:eastAsia="Times New Roman" w:cs="Times New Roman"/>
          <w:color w:val="000000" w:themeColor="text1" w:themeTint="FF" w:themeShade="FF"/>
          <w:lang w:eastAsia="ja-JP"/>
        </w:rPr>
        <w:t>.</w:t>
      </w:r>
      <w:r w:rsidRPr="78C0B636" w:rsidR="009B661B">
        <w:rPr>
          <w:rFonts w:ascii="Times New Roman" w:hAnsi="Times New Roman" w:eastAsia="Times New Roman" w:cs="Times New Roman"/>
          <w:color w:val="000000" w:themeColor="text1" w:themeTint="FF" w:themeShade="FF"/>
          <w:lang w:eastAsia="ja-JP"/>
        </w:rPr>
        <w:t xml:space="preserve"> We </w:t>
      </w:r>
      <w:proofErr w:type="gramStart"/>
      <w:r w:rsidRPr="78C0B636" w:rsidR="009B661B">
        <w:rPr>
          <w:rFonts w:ascii="Times New Roman" w:hAnsi="Times New Roman" w:eastAsia="Times New Roman" w:cs="Times New Roman"/>
          <w:color w:val="000000" w:themeColor="text1" w:themeTint="FF" w:themeShade="FF"/>
          <w:lang w:eastAsia="ja-JP"/>
        </w:rPr>
        <w:t>have to</w:t>
      </w:r>
      <w:proofErr w:type="gramEnd"/>
      <w:r w:rsidRPr="78C0B636" w:rsidR="009B661B">
        <w:rPr>
          <w:rFonts w:ascii="Times New Roman" w:hAnsi="Times New Roman" w:eastAsia="Times New Roman" w:cs="Times New Roman"/>
          <w:color w:val="000000" w:themeColor="text1" w:themeTint="FF" w:themeShade="FF"/>
          <w:lang w:eastAsia="ja-JP"/>
        </w:rPr>
        <w:t xml:space="preserve"> generalize the constraint here, replacing the specific </w:t>
      </w:r>
      <w:proofErr w:type="spellStart"/>
      <w:r w:rsidRPr="78C0B636" w:rsidR="009B661B">
        <w:rPr>
          <w:rFonts w:ascii="Times New Roman" w:hAnsi="Times New Roman" w:eastAsia="Times New Roman" w:cs="Times New Roman"/>
          <w:color w:val="000000" w:themeColor="text1" w:themeTint="FF" w:themeShade="FF"/>
          <w:lang w:eastAsia="ja-JP"/>
        </w:rPr>
        <w:t>blackRow</w:t>
      </w:r>
      <w:proofErr w:type="spellEnd"/>
      <w:r w:rsidRPr="78C0B636" w:rsidR="009B661B">
        <w:rPr>
          <w:rFonts w:ascii="Times New Roman" w:hAnsi="Times New Roman" w:eastAsia="Times New Roman" w:cs="Times New Roman"/>
          <w:color w:val="000000" w:themeColor="text1" w:themeTint="FF" w:themeShade="FF"/>
          <w:lang w:eastAsia="ja-JP"/>
        </w:rPr>
        <w:t xml:space="preserve"> for black pieces and </w:t>
      </w:r>
      <w:proofErr w:type="spellStart"/>
      <w:r w:rsidRPr="78C0B636" w:rsidR="009B661B">
        <w:rPr>
          <w:rFonts w:ascii="Times New Roman" w:hAnsi="Times New Roman" w:eastAsia="Times New Roman" w:cs="Times New Roman"/>
          <w:color w:val="000000" w:themeColor="text1" w:themeTint="FF" w:themeShade="FF"/>
          <w:lang w:eastAsia="ja-JP"/>
        </w:rPr>
        <w:t>redRow</w:t>
      </w:r>
      <w:proofErr w:type="spellEnd"/>
      <w:r w:rsidRPr="78C0B636" w:rsidR="009B661B">
        <w:rPr>
          <w:rFonts w:ascii="Times New Roman" w:hAnsi="Times New Roman" w:eastAsia="Times New Roman" w:cs="Times New Roman"/>
          <w:color w:val="000000" w:themeColor="text1" w:themeTint="FF" w:themeShade="FF"/>
          <w:lang w:eastAsia="ja-JP"/>
        </w:rPr>
        <w:t xml:space="preserve"> for red pieces at position (</w:t>
      </w:r>
      <w:proofErr w:type="spellStart"/>
      <w:r w:rsidRPr="78C0B636" w:rsidR="009B661B">
        <w:rPr>
          <w:rFonts w:ascii="Times New Roman" w:hAnsi="Times New Roman" w:eastAsia="Times New Roman" w:cs="Times New Roman"/>
          <w:color w:val="000000" w:themeColor="text1" w:themeTint="FF" w:themeShade="FF"/>
          <w:lang w:eastAsia="ja-JP"/>
        </w:rPr>
        <w:t>x,y</w:t>
      </w:r>
      <w:proofErr w:type="spellEnd"/>
      <w:r w:rsidRPr="78C0B636" w:rsidR="009B661B">
        <w:rPr>
          <w:rFonts w:ascii="Times New Roman" w:hAnsi="Times New Roman" w:eastAsia="Times New Roman" w:cs="Times New Roman"/>
          <w:color w:val="000000" w:themeColor="text1" w:themeTint="FF" w:themeShade="FF"/>
          <w:lang w:eastAsia="ja-JP"/>
        </w:rPr>
        <w:t>) to H, which is just a general winning row</w:t>
      </w:r>
      <w:r w:rsidRPr="78C0B636" w:rsidR="18001211">
        <w:rPr>
          <w:rFonts w:ascii="Times New Roman" w:hAnsi="Times New Roman" w:eastAsia="Times New Roman" w:cs="Times New Roman"/>
          <w:color w:val="000000" w:themeColor="text1" w:themeTint="FF" w:themeShade="FF"/>
          <w:lang w:eastAsia="ja-JP"/>
        </w:rPr>
        <w:t xml:space="preserve"> at the position (</w:t>
      </w:r>
      <w:proofErr w:type="spellStart"/>
      <w:r w:rsidRPr="78C0B636" w:rsidR="18001211">
        <w:rPr>
          <w:rFonts w:ascii="Times New Roman" w:hAnsi="Times New Roman" w:eastAsia="Times New Roman" w:cs="Times New Roman"/>
          <w:color w:val="000000" w:themeColor="text1" w:themeTint="FF" w:themeShade="FF"/>
          <w:lang w:eastAsia="ja-JP"/>
        </w:rPr>
        <w:t>x,y</w:t>
      </w:r>
      <w:proofErr w:type="spellEnd"/>
      <w:r w:rsidRPr="78C0B636" w:rsidR="18001211">
        <w:rPr>
          <w:rFonts w:ascii="Times New Roman" w:hAnsi="Times New Roman" w:eastAsia="Times New Roman" w:cs="Times New Roman"/>
          <w:color w:val="000000" w:themeColor="text1" w:themeTint="FF" w:themeShade="FF"/>
          <w:lang w:eastAsia="ja-JP"/>
        </w:rPr>
        <w:t>).</w:t>
      </w:r>
    </w:p>
    <w:p w:rsidRPr="006265DA" w:rsidR="00211D6D" w:rsidP="78C0B636" w:rsidRDefault="00211D6D" w14:paraId="45AAA710" w14:textId="6803E792">
      <w:pPr>
        <w:spacing w:after="320" w:line="360" w:lineRule="auto"/>
        <w:ind w:right="1080"/>
        <w:rPr>
          <w:rFonts w:ascii="Times New Roman" w:hAnsi="Times New Roman" w:eastAsia="Times New Roman" w:cs="Times New Roman"/>
          <w:color w:val="000000"/>
          <w:lang w:eastAsia="ja-JP"/>
        </w:rPr>
      </w:pPr>
      <w:r w:rsidRPr="00211D6D" w:rsidR="00211D6D">
        <w:rPr>
          <w:rFonts w:ascii="Times New Roman" w:hAnsi="Times New Roman" w:eastAsia="Times New Roman" w:cs="Times New Roman"/>
          <w:color w:val="000000"/>
          <w:sz w:val="28"/>
          <w:szCs w:val="28"/>
          <w:lang w:eastAsia="ja-JP"/>
        </w:rPr>
        <w:t>H</w:t>
      </w:r>
      <w:r w:rsidR="00942F1C">
        <w:rPr>
          <w:rFonts w:ascii="Times New Roman" w:hAnsi="Times New Roman" w:eastAsia="Times New Roman" w:cs="Times New Roman"/>
          <w:color w:val="000000"/>
          <w:sz w:val="28"/>
          <w:szCs w:val="28"/>
          <w:lang w:eastAsia="ja-JP"/>
        </w:rPr>
        <w:softHyphen/>
      </w:r>
      <w:r w:rsidRPr="00211D6D" w:rsidR="00211D6D">
        <w:rPr>
          <w:rFonts w:ascii="Times New Roman" w:hAnsi="Times New Roman" w:eastAsia="Times New Roman" w:cs="Times New Roman"/>
          <w:color w:val="000000"/>
          <w:sz w:val="28"/>
          <w:szCs w:val="28"/>
          <w:lang w:eastAsia="ja-JP"/>
        </w:rPr>
        <w:t xml:space="preserve"> </w:t>
      </w:r>
      <w:r w:rsidRPr="00211D6D" w:rsidR="00211D6D">
        <w:rPr>
          <w:rFonts w:ascii="Times New Roman" w:hAnsi="Times New Roman" w:eastAsia="Times New Roman" w:cs="Times New Roman"/>
          <w:color w:val="000000"/>
          <w:sz w:val="28"/>
          <w:szCs w:val="28"/>
          <w:shd w:val="clear" w:color="auto" w:fill="FFFFFF"/>
          <w:lang w:eastAsia="ja-JP"/>
        </w:rPr>
        <w:t xml:space="preserve">↔ </w:t>
      </w:r>
      <w:proofErr w:type="gramStart"/>
      <w:r w:rsidRPr="00211D6D" w:rsidR="00211D6D">
        <w:rPr>
          <w:rFonts w:ascii="Times New Roman" w:hAnsi="Times New Roman" w:eastAsia="Times New Roman" w:cs="Times New Roman"/>
          <w:color w:val="000000"/>
          <w:sz w:val="28"/>
          <w:szCs w:val="28"/>
          <w:shd w:val="clear" w:color="auto" w:fill="FFFFFF"/>
          <w:lang w:eastAsia="ja-JP"/>
        </w:rPr>
        <w:t>B</w:t>
      </w:r>
      <w:r w:rsidRPr="006265DA" w:rsidR="00211D6D">
        <w:rPr>
          <w:rFonts w:ascii="Times New Roman" w:hAnsi="Times New Roman" w:eastAsia="Times New Roman" w:cs="Times New Roman"/>
          <w:color w:val="000000"/>
          <w:sz w:val="28"/>
          <w:szCs w:val="28"/>
          <w:shd w:val="clear" w:color="auto" w:fill="FFFFFF"/>
          <w:vertAlign w:val="subscript"/>
          <w:lang w:eastAsia="ja-JP"/>
        </w:rPr>
        <w:t>(</w:t>
      </w:r>
      <w:proofErr w:type="gramEnd"/>
      <w:r w:rsidRPr="006265DA" w:rsidR="00211D6D">
        <w:rPr>
          <w:rFonts w:ascii="Times New Roman" w:hAnsi="Times New Roman" w:eastAsia="Times New Roman" w:cs="Times New Roman"/>
          <w:color w:val="000000"/>
          <w:sz w:val="28"/>
          <w:szCs w:val="28"/>
          <w:shd w:val="clear" w:color="auto" w:fill="FFFFFF"/>
          <w:vertAlign w:val="subscript"/>
          <w:lang w:eastAsia="ja-JP"/>
        </w:rPr>
        <w:t>x</w:t>
      </w:r>
      <w:r w:rsidR="009B661B">
        <w:rPr>
          <w:rFonts w:ascii="Times New Roman" w:hAnsi="Times New Roman" w:eastAsia="Times New Roman" w:cs="Times New Roman"/>
          <w:color w:val="000000"/>
          <w:sz w:val="28"/>
          <w:szCs w:val="28"/>
          <w:shd w:val="clear" w:color="auto" w:fill="FFFFFF"/>
          <w:vertAlign w:val="subscript"/>
          <w:lang w:eastAsia="ja-JP"/>
        </w:rPr>
        <w:t xml:space="preserve">, </w:t>
      </w:r>
      <w:r w:rsidRPr="006265DA" w:rsidR="00211D6D">
        <w:rPr>
          <w:rFonts w:ascii="Times New Roman" w:hAnsi="Times New Roman" w:eastAsia="Times New Roman" w:cs="Times New Roman"/>
          <w:color w:val="000000"/>
          <w:sz w:val="28"/>
          <w:szCs w:val="28"/>
          <w:shd w:val="clear" w:color="auto" w:fill="FFFFFF"/>
          <w:vertAlign w:val="subscript"/>
          <w:lang w:eastAsia="ja-JP"/>
        </w:rPr>
        <w:t>y)</w:t>
      </w:r>
      <w:r w:rsidRPr="00211D6D" w:rsidR="00211D6D">
        <w:rPr>
          <w:rFonts w:ascii="Cambria Math" w:hAnsi="Cambria Math" w:eastAsia="Times New Roman" w:cs="Cambria Math"/>
          <w:color w:val="000000"/>
          <w:sz w:val="28"/>
          <w:szCs w:val="28"/>
          <w:lang w:eastAsia="ja-JP"/>
        </w:rPr>
        <w:t>∧</w:t>
      </w:r>
      <w:r w:rsidR="006265DA">
        <w:rPr>
          <w:rFonts w:ascii="Cambria Math" w:hAnsi="Cambria Math" w:eastAsia="Times New Roman" w:cs="Cambria Math"/>
          <w:color w:val="000000"/>
          <w:sz w:val="28"/>
          <w:szCs w:val="28"/>
          <w:lang w:eastAsia="ja-JP"/>
        </w:rPr>
        <w:t xml:space="preserve"> </w:t>
      </w:r>
      <w:r w:rsidRPr="00211D6D" w:rsidR="00211D6D">
        <w:rPr>
          <w:rFonts w:ascii="Times New Roman" w:hAnsi="Times New Roman" w:eastAsia="Times New Roman" w:cs="Times New Roman"/>
          <w:color w:val="000000"/>
          <w:sz w:val="28"/>
          <w:szCs w:val="28"/>
          <w:shd w:val="clear" w:color="auto" w:fill="FFFFFF"/>
          <w:lang w:eastAsia="ja-JP"/>
        </w:rPr>
        <w:t>B</w:t>
      </w:r>
      <w:r w:rsidRPr="006265DA" w:rsidR="00211D6D">
        <w:rPr>
          <w:rFonts w:ascii="Times New Roman" w:hAnsi="Times New Roman" w:eastAsia="Times New Roman" w:cs="Times New Roman"/>
          <w:color w:val="000000"/>
          <w:sz w:val="28"/>
          <w:szCs w:val="28"/>
          <w:shd w:val="clear" w:color="auto" w:fill="FFFFFF"/>
          <w:vertAlign w:val="subscript"/>
          <w:lang w:eastAsia="ja-JP"/>
        </w:rPr>
        <w:t>(x,</w:t>
      </w:r>
      <w:r w:rsidR="006265DA">
        <w:rPr>
          <w:rFonts w:ascii="Times New Roman" w:hAnsi="Times New Roman" w:eastAsia="Times New Roman" w:cs="Times New Roman"/>
          <w:color w:val="000000"/>
          <w:sz w:val="28"/>
          <w:szCs w:val="28"/>
          <w:shd w:val="clear" w:color="auto" w:fill="FFFFFF"/>
          <w:vertAlign w:val="subscript"/>
          <w:lang w:eastAsia="ja-JP"/>
        </w:rPr>
        <w:t xml:space="preserve"> </w:t>
      </w:r>
      <w:r w:rsidRPr="006265DA" w:rsidR="00211D6D">
        <w:rPr>
          <w:rFonts w:ascii="Times New Roman" w:hAnsi="Times New Roman" w:eastAsia="Times New Roman" w:cs="Times New Roman"/>
          <w:color w:val="000000"/>
          <w:sz w:val="28"/>
          <w:szCs w:val="28"/>
          <w:shd w:val="clear" w:color="auto" w:fill="FFFFFF"/>
          <w:vertAlign w:val="subscript"/>
          <w:lang w:eastAsia="ja-JP"/>
        </w:rPr>
        <w:t>y+1)</w:t>
      </w:r>
      <w:r w:rsidRPr="00211D6D" w:rsidR="00211D6D">
        <w:rPr>
          <w:rFonts w:ascii="Cambria Math" w:hAnsi="Cambria Math" w:eastAsia="Times New Roman" w:cs="Cambria Math"/>
          <w:color w:val="000000"/>
          <w:sz w:val="28"/>
          <w:szCs w:val="28"/>
          <w:lang w:eastAsia="ja-JP"/>
        </w:rPr>
        <w:t>∧</w:t>
      </w:r>
      <w:r w:rsidR="006265DA">
        <w:rPr>
          <w:rFonts w:ascii="Cambria Math" w:hAnsi="Cambria Math" w:eastAsia="Times New Roman" w:cs="Cambria Math"/>
          <w:color w:val="000000"/>
          <w:sz w:val="28"/>
          <w:szCs w:val="28"/>
          <w:lang w:eastAsia="ja-JP"/>
        </w:rPr>
        <w:t xml:space="preserve"> </w:t>
      </w:r>
      <w:r w:rsidRPr="00211D6D" w:rsidR="00211D6D">
        <w:rPr>
          <w:rFonts w:ascii="Times New Roman" w:hAnsi="Times New Roman" w:eastAsia="Times New Roman" w:cs="Times New Roman"/>
          <w:color w:val="000000"/>
          <w:sz w:val="28"/>
          <w:szCs w:val="28"/>
          <w:shd w:val="clear" w:color="auto" w:fill="FFFFFF"/>
          <w:lang w:eastAsia="ja-JP"/>
        </w:rPr>
        <w:t>B</w:t>
      </w:r>
      <w:r w:rsidRPr="006265DA" w:rsidR="00211D6D">
        <w:rPr>
          <w:rFonts w:ascii="Times New Roman" w:hAnsi="Times New Roman" w:eastAsia="Times New Roman" w:cs="Times New Roman"/>
          <w:color w:val="000000"/>
          <w:sz w:val="28"/>
          <w:szCs w:val="28"/>
          <w:shd w:val="clear" w:color="auto" w:fill="FFFFFF"/>
          <w:vertAlign w:val="subscript"/>
          <w:lang w:eastAsia="ja-JP"/>
        </w:rPr>
        <w:t>(x,y+2)</w:t>
      </w:r>
      <w:r w:rsidRPr="00211D6D" w:rsidR="00211D6D">
        <w:rPr>
          <w:rFonts w:ascii="Cambria Math" w:hAnsi="Cambria Math" w:eastAsia="Times New Roman" w:cs="Cambria Math"/>
          <w:color w:val="000000"/>
          <w:sz w:val="28"/>
          <w:szCs w:val="28"/>
          <w:lang w:eastAsia="ja-JP"/>
        </w:rPr>
        <w:t>∧</w:t>
      </w:r>
      <w:r w:rsidR="006265DA">
        <w:rPr>
          <w:rFonts w:ascii="Cambria Math" w:hAnsi="Cambria Math" w:eastAsia="Times New Roman" w:cs="Cambria Math"/>
          <w:color w:val="000000"/>
          <w:sz w:val="28"/>
          <w:szCs w:val="28"/>
          <w:lang w:eastAsia="ja-JP"/>
        </w:rPr>
        <w:t xml:space="preserve"> </w:t>
      </w:r>
      <w:r w:rsidRPr="00211D6D" w:rsidR="00211D6D">
        <w:rPr>
          <w:rFonts w:ascii="Times New Roman" w:hAnsi="Times New Roman" w:eastAsia="Times New Roman" w:cs="Times New Roman"/>
          <w:color w:val="000000"/>
          <w:sz w:val="28"/>
          <w:szCs w:val="28"/>
          <w:shd w:val="clear" w:color="auto" w:fill="FFFFFF"/>
          <w:lang w:eastAsia="ja-JP"/>
        </w:rPr>
        <w:t>B</w:t>
      </w:r>
      <w:r w:rsidRPr="006265DA" w:rsidR="00211D6D">
        <w:rPr>
          <w:rFonts w:ascii="Times New Roman" w:hAnsi="Times New Roman" w:eastAsia="Times New Roman" w:cs="Times New Roman"/>
          <w:color w:val="000000"/>
          <w:sz w:val="28"/>
          <w:szCs w:val="28"/>
          <w:shd w:val="clear" w:color="auto" w:fill="FFFFFF"/>
          <w:vertAlign w:val="subscript"/>
          <w:lang w:eastAsia="ja-JP"/>
        </w:rPr>
        <w:t>(x, y+3)</w:t>
      </w:r>
    </w:p>
    <w:p w:rsidRPr="009B661B" w:rsidR="006265DA" w:rsidP="78C0B636" w:rsidRDefault="009B661B" w14:paraId="37DFC969" w14:textId="0F9ED20F">
      <w:pPr>
        <w:spacing w:after="320" w:line="360" w:lineRule="auto"/>
        <w:ind w:right="1080"/>
        <w:rPr>
          <w:rFonts w:ascii="Times New Roman" w:hAnsi="Times New Roman" w:eastAsia="Times New Roman" w:cs="Times New Roman"/>
          <w:color w:val="000000"/>
          <w:lang w:eastAsia="ja-JP"/>
        </w:rPr>
      </w:pPr>
      <w:r w:rsidRPr="00211D6D" w:rsidR="009B661B">
        <w:rPr>
          <w:rFonts w:ascii="Times New Roman" w:hAnsi="Times New Roman" w:eastAsia="Times New Roman" w:cs="Times New Roman"/>
          <w:color w:val="000000"/>
          <w:sz w:val="28"/>
          <w:szCs w:val="28"/>
          <w:lang w:eastAsia="ja-JP"/>
        </w:rPr>
        <w:t>H</w:t>
      </w:r>
      <w:r>
        <w:rPr>
          <w:rFonts w:ascii="Times New Roman" w:hAnsi="Times New Roman" w:eastAsia="Times New Roman" w:cs="Times New Roman"/>
          <w:color w:val="000000"/>
          <w:sz w:val="28"/>
          <w:szCs w:val="28"/>
          <w:lang w:eastAsia="ja-JP"/>
        </w:rPr>
        <w:softHyphen/>
      </w:r>
      <w:r w:rsidRPr="00211D6D" w:rsidR="009B661B">
        <w:rPr>
          <w:rFonts w:ascii="Times New Roman" w:hAnsi="Times New Roman" w:eastAsia="Times New Roman" w:cs="Times New Roman"/>
          <w:color w:val="000000"/>
          <w:sz w:val="28"/>
          <w:szCs w:val="28"/>
          <w:lang w:eastAsia="ja-JP"/>
        </w:rPr>
        <w:t xml:space="preserve"> </w:t>
      </w:r>
      <w:r w:rsidRPr="00211D6D" w:rsidR="009B661B">
        <w:rPr>
          <w:rFonts w:ascii="Times New Roman" w:hAnsi="Times New Roman" w:eastAsia="Times New Roman" w:cs="Times New Roman"/>
          <w:color w:val="000000"/>
          <w:sz w:val="28"/>
          <w:szCs w:val="28"/>
          <w:shd w:val="clear" w:color="auto" w:fill="FFFFFF"/>
          <w:lang w:eastAsia="ja-JP"/>
        </w:rPr>
        <w:t xml:space="preserve">↔ </w:t>
      </w:r>
      <w:proofErr w:type="gramStart"/>
      <w:r w:rsidR="009B661B">
        <w:rPr>
          <w:rFonts w:ascii="Times New Roman" w:hAnsi="Times New Roman" w:eastAsia="Times New Roman" w:cs="Times New Roman"/>
          <w:color w:val="000000"/>
          <w:sz w:val="28"/>
          <w:szCs w:val="28"/>
          <w:shd w:val="clear" w:color="auto" w:fill="FFFFFF"/>
          <w:lang w:eastAsia="ja-JP"/>
        </w:rPr>
        <w:t>R</w:t>
      </w:r>
      <w:r w:rsidRPr="006265DA" w:rsidR="009B661B">
        <w:rPr>
          <w:rFonts w:ascii="Times New Roman" w:hAnsi="Times New Roman" w:eastAsia="Times New Roman" w:cs="Times New Roman"/>
          <w:color w:val="000000"/>
          <w:sz w:val="28"/>
          <w:szCs w:val="28"/>
          <w:shd w:val="clear" w:color="auto" w:fill="FFFFFF"/>
          <w:vertAlign w:val="subscript"/>
          <w:lang w:eastAsia="ja-JP"/>
        </w:rPr>
        <w:t>(</w:t>
      </w:r>
      <w:proofErr w:type="gramEnd"/>
      <w:r w:rsidRPr="006265DA" w:rsidR="009B661B">
        <w:rPr>
          <w:rFonts w:ascii="Times New Roman" w:hAnsi="Times New Roman" w:eastAsia="Times New Roman" w:cs="Times New Roman"/>
          <w:color w:val="000000"/>
          <w:sz w:val="28"/>
          <w:szCs w:val="28"/>
          <w:shd w:val="clear" w:color="auto" w:fill="FFFFFF"/>
          <w:vertAlign w:val="subscript"/>
          <w:lang w:eastAsia="ja-JP"/>
        </w:rPr>
        <w:t>x,</w:t>
      </w:r>
      <w:r w:rsidR="009B661B">
        <w:rPr>
          <w:rFonts w:ascii="Times New Roman" w:hAnsi="Times New Roman" w:eastAsia="Times New Roman" w:cs="Times New Roman"/>
          <w:color w:val="000000"/>
          <w:sz w:val="28"/>
          <w:szCs w:val="28"/>
          <w:shd w:val="clear" w:color="auto" w:fill="FFFFFF"/>
          <w:vertAlign w:val="subscript"/>
          <w:lang w:eastAsia="ja-JP"/>
        </w:rPr>
        <w:t xml:space="preserve"> </w:t>
      </w:r>
      <w:r w:rsidRPr="006265DA" w:rsidR="009B661B">
        <w:rPr>
          <w:rFonts w:ascii="Times New Roman" w:hAnsi="Times New Roman" w:eastAsia="Times New Roman" w:cs="Times New Roman"/>
          <w:color w:val="000000"/>
          <w:sz w:val="28"/>
          <w:szCs w:val="28"/>
          <w:shd w:val="clear" w:color="auto" w:fill="FFFFFF"/>
          <w:vertAlign w:val="subscript"/>
          <w:lang w:eastAsia="ja-JP"/>
        </w:rPr>
        <w:t>y)</w:t>
      </w:r>
      <w:r w:rsidRPr="00211D6D" w:rsidR="009B661B">
        <w:rPr>
          <w:rFonts w:ascii="Cambria Math" w:hAnsi="Cambria Math" w:eastAsia="Times New Roman" w:cs="Cambria Math"/>
          <w:color w:val="000000"/>
          <w:sz w:val="28"/>
          <w:szCs w:val="28"/>
          <w:lang w:eastAsia="ja-JP"/>
        </w:rPr>
        <w:t>∧</w:t>
      </w:r>
      <w:r w:rsidR="009B661B">
        <w:rPr>
          <w:rFonts w:ascii="Cambria Math" w:hAnsi="Cambria Math" w:eastAsia="Times New Roman" w:cs="Cambria Math"/>
          <w:color w:val="000000"/>
          <w:sz w:val="28"/>
          <w:szCs w:val="28"/>
          <w:lang w:eastAsia="ja-JP"/>
        </w:rPr>
        <w:t xml:space="preserve"> </w:t>
      </w:r>
      <w:r w:rsidR="009B661B">
        <w:rPr>
          <w:rFonts w:ascii="Times New Roman" w:hAnsi="Times New Roman" w:eastAsia="Times New Roman" w:cs="Times New Roman"/>
          <w:color w:val="000000"/>
          <w:sz w:val="28"/>
          <w:szCs w:val="28"/>
          <w:shd w:val="clear" w:color="auto" w:fill="FFFFFF"/>
          <w:lang w:eastAsia="ja-JP"/>
        </w:rPr>
        <w:t>R</w:t>
      </w:r>
      <w:r w:rsidRPr="006265DA" w:rsidR="009B661B">
        <w:rPr>
          <w:rFonts w:ascii="Times New Roman" w:hAnsi="Times New Roman" w:eastAsia="Times New Roman" w:cs="Times New Roman"/>
          <w:color w:val="000000"/>
          <w:sz w:val="28"/>
          <w:szCs w:val="28"/>
          <w:shd w:val="clear" w:color="auto" w:fill="FFFFFF"/>
          <w:vertAlign w:val="subscript"/>
          <w:lang w:eastAsia="ja-JP"/>
        </w:rPr>
        <w:t>(x,</w:t>
      </w:r>
      <w:r w:rsidR="009B661B">
        <w:rPr>
          <w:rFonts w:ascii="Times New Roman" w:hAnsi="Times New Roman" w:eastAsia="Times New Roman" w:cs="Times New Roman"/>
          <w:color w:val="000000"/>
          <w:sz w:val="28"/>
          <w:szCs w:val="28"/>
          <w:shd w:val="clear" w:color="auto" w:fill="FFFFFF"/>
          <w:vertAlign w:val="subscript"/>
          <w:lang w:eastAsia="ja-JP"/>
        </w:rPr>
        <w:t xml:space="preserve"> </w:t>
      </w:r>
      <w:r w:rsidRPr="006265DA" w:rsidR="009B661B">
        <w:rPr>
          <w:rFonts w:ascii="Times New Roman" w:hAnsi="Times New Roman" w:eastAsia="Times New Roman" w:cs="Times New Roman"/>
          <w:color w:val="000000"/>
          <w:sz w:val="28"/>
          <w:szCs w:val="28"/>
          <w:shd w:val="clear" w:color="auto" w:fill="FFFFFF"/>
          <w:vertAlign w:val="subscript"/>
          <w:lang w:eastAsia="ja-JP"/>
        </w:rPr>
        <w:t>y+1)</w:t>
      </w:r>
      <w:r w:rsidRPr="00211D6D" w:rsidR="009B661B">
        <w:rPr>
          <w:rFonts w:ascii="Cambria Math" w:hAnsi="Cambria Math" w:eastAsia="Times New Roman" w:cs="Cambria Math"/>
          <w:color w:val="000000"/>
          <w:sz w:val="28"/>
          <w:szCs w:val="28"/>
          <w:lang w:eastAsia="ja-JP"/>
        </w:rPr>
        <w:t>∧</w:t>
      </w:r>
      <w:r w:rsidR="009B661B">
        <w:rPr>
          <w:rFonts w:ascii="Cambria Math" w:hAnsi="Cambria Math" w:eastAsia="Times New Roman" w:cs="Cambria Math"/>
          <w:color w:val="000000"/>
          <w:sz w:val="28"/>
          <w:szCs w:val="28"/>
          <w:lang w:eastAsia="ja-JP"/>
        </w:rPr>
        <w:t xml:space="preserve"> </w:t>
      </w:r>
      <w:r w:rsidR="009B661B">
        <w:rPr>
          <w:rFonts w:ascii="Times New Roman" w:hAnsi="Times New Roman" w:eastAsia="Times New Roman" w:cs="Times New Roman"/>
          <w:color w:val="000000"/>
          <w:sz w:val="28"/>
          <w:szCs w:val="28"/>
          <w:shd w:val="clear" w:color="auto" w:fill="FFFFFF"/>
          <w:lang w:eastAsia="ja-JP"/>
        </w:rPr>
        <w:t>R</w:t>
      </w:r>
      <w:r w:rsidRPr="006265DA" w:rsidR="009B661B">
        <w:rPr>
          <w:rFonts w:ascii="Times New Roman" w:hAnsi="Times New Roman" w:eastAsia="Times New Roman" w:cs="Times New Roman"/>
          <w:color w:val="000000"/>
          <w:sz w:val="28"/>
          <w:szCs w:val="28"/>
          <w:shd w:val="clear" w:color="auto" w:fill="FFFFFF"/>
          <w:vertAlign w:val="subscript"/>
          <w:lang w:eastAsia="ja-JP"/>
        </w:rPr>
        <w:t>(x,</w:t>
      </w:r>
      <w:r w:rsidR="009B661B">
        <w:rPr>
          <w:rFonts w:ascii="Times New Roman" w:hAnsi="Times New Roman" w:eastAsia="Times New Roman" w:cs="Times New Roman"/>
          <w:color w:val="000000"/>
          <w:sz w:val="28"/>
          <w:szCs w:val="28"/>
          <w:shd w:val="clear" w:color="auto" w:fill="FFFFFF"/>
          <w:vertAlign w:val="subscript"/>
          <w:lang w:eastAsia="ja-JP"/>
        </w:rPr>
        <w:t xml:space="preserve"> </w:t>
      </w:r>
      <w:r w:rsidRPr="006265DA" w:rsidR="009B661B">
        <w:rPr>
          <w:rFonts w:ascii="Times New Roman" w:hAnsi="Times New Roman" w:eastAsia="Times New Roman" w:cs="Times New Roman"/>
          <w:color w:val="000000"/>
          <w:sz w:val="28"/>
          <w:szCs w:val="28"/>
          <w:shd w:val="clear" w:color="auto" w:fill="FFFFFF"/>
          <w:vertAlign w:val="subscript"/>
          <w:lang w:eastAsia="ja-JP"/>
        </w:rPr>
        <w:t>y+2)</w:t>
      </w:r>
      <w:r w:rsidRPr="00211D6D" w:rsidR="009B661B">
        <w:rPr>
          <w:rFonts w:ascii="Cambria Math" w:hAnsi="Cambria Math" w:eastAsia="Times New Roman" w:cs="Cambria Math"/>
          <w:color w:val="000000"/>
          <w:sz w:val="28"/>
          <w:szCs w:val="28"/>
          <w:lang w:eastAsia="ja-JP"/>
        </w:rPr>
        <w:t>∧</w:t>
      </w:r>
      <w:r w:rsidR="009B661B">
        <w:rPr>
          <w:rFonts w:ascii="Cambria Math" w:hAnsi="Cambria Math" w:eastAsia="Times New Roman" w:cs="Cambria Math"/>
          <w:color w:val="000000"/>
          <w:sz w:val="28"/>
          <w:szCs w:val="28"/>
          <w:lang w:eastAsia="ja-JP"/>
        </w:rPr>
        <w:t xml:space="preserve"> </w:t>
      </w:r>
      <w:r w:rsidR="009B661B">
        <w:rPr>
          <w:rFonts w:ascii="Times New Roman" w:hAnsi="Times New Roman" w:eastAsia="Times New Roman" w:cs="Times New Roman"/>
          <w:color w:val="000000"/>
          <w:sz w:val="28"/>
          <w:szCs w:val="28"/>
          <w:shd w:val="clear" w:color="auto" w:fill="FFFFFF"/>
          <w:lang w:eastAsia="ja-JP"/>
        </w:rPr>
        <w:t>R</w:t>
      </w:r>
      <w:r w:rsidRPr="006265DA" w:rsidR="009B661B">
        <w:rPr>
          <w:rFonts w:ascii="Times New Roman" w:hAnsi="Times New Roman" w:eastAsia="Times New Roman" w:cs="Times New Roman"/>
          <w:color w:val="000000"/>
          <w:sz w:val="28"/>
          <w:szCs w:val="28"/>
          <w:shd w:val="clear" w:color="auto" w:fill="FFFFFF"/>
          <w:vertAlign w:val="subscript"/>
          <w:lang w:eastAsia="ja-JP"/>
        </w:rPr>
        <w:t>(x, y+3)</w:t>
      </w:r>
    </w:p>
    <w:p w:rsidR="78C0B636" w:rsidP="78C0B636" w:rsidRDefault="78C0B636" w14:paraId="068513E8" w14:textId="25BED69F">
      <w:pPr>
        <w:pStyle w:val="Normal"/>
        <w:spacing w:after="320" w:line="360" w:lineRule="auto"/>
        <w:ind w:right="1080"/>
        <w:rPr>
          <w:rFonts w:ascii="Times New Roman" w:hAnsi="Times New Roman" w:eastAsia="Times New Roman" w:cs="Times New Roman"/>
          <w:color w:val="000000" w:themeColor="text1" w:themeTint="FF" w:themeShade="FF"/>
          <w:sz w:val="28"/>
          <w:szCs w:val="28"/>
          <w:vertAlign w:val="subscript"/>
          <w:lang w:eastAsia="ja-JP"/>
        </w:rPr>
      </w:pPr>
    </w:p>
    <w:p w:rsidR="78C0B636" w:rsidP="78C0B636" w:rsidRDefault="78C0B636" w14:paraId="4A11B9CE" w14:textId="35017303">
      <w:pPr>
        <w:pStyle w:val="Normal"/>
        <w:spacing w:after="320" w:line="360" w:lineRule="auto"/>
        <w:ind w:right="1080"/>
        <w:rPr>
          <w:rFonts w:ascii="Times New Roman" w:hAnsi="Times New Roman" w:eastAsia="Times New Roman" w:cs="Times New Roman"/>
          <w:color w:val="000000" w:themeColor="text1" w:themeTint="FF" w:themeShade="FF"/>
          <w:sz w:val="28"/>
          <w:szCs w:val="28"/>
          <w:vertAlign w:val="subscript"/>
          <w:lang w:eastAsia="ja-JP"/>
        </w:rPr>
      </w:pPr>
    </w:p>
    <w:p w:rsidR="78C0B636" w:rsidP="78C0B636" w:rsidRDefault="78C0B636" w14:paraId="11E026C8" w14:textId="2D2969C1">
      <w:pPr>
        <w:pStyle w:val="Normal"/>
        <w:spacing w:after="320" w:line="360" w:lineRule="auto"/>
        <w:ind w:right="1080"/>
        <w:rPr>
          <w:rFonts w:ascii="Times New Roman" w:hAnsi="Times New Roman" w:eastAsia="Times New Roman" w:cs="Times New Roman"/>
          <w:color w:val="000000" w:themeColor="text1" w:themeTint="FF" w:themeShade="FF"/>
          <w:sz w:val="28"/>
          <w:szCs w:val="28"/>
          <w:vertAlign w:val="subscript"/>
          <w:lang w:eastAsia="ja-JP"/>
        </w:rPr>
      </w:pPr>
    </w:p>
    <w:p w:rsidRPr="00211D6D" w:rsidR="00211D6D" w:rsidP="78C0B636" w:rsidRDefault="00211D6D" w14:paraId="7D044F7B" w14:textId="08ABA5B5">
      <w:pPr>
        <w:pStyle w:val="Normal"/>
        <w:spacing w:after="320" w:line="360" w:lineRule="auto"/>
        <w:ind w:right="1080"/>
        <w:jc w:val="both"/>
        <w:rPr>
          <w:rFonts w:ascii="Times New Roman" w:hAnsi="Times New Roman" w:eastAsia="Times New Roman" w:cs="Times New Roman"/>
          <w:color w:val="000000" w:themeColor="text1" w:themeTint="FF" w:themeShade="FF"/>
          <w:lang w:eastAsia="ja-JP"/>
        </w:rPr>
      </w:pPr>
      <w:r w:rsidRPr="78C0B636" w:rsidR="009B661B">
        <w:rPr>
          <w:rFonts w:ascii="Times New Roman" w:hAnsi="Times New Roman" w:eastAsia="Times New Roman" w:cs="Times New Roman"/>
          <w:color w:val="000000" w:themeColor="text1" w:themeTint="FF" w:themeShade="FF"/>
          <w:lang w:eastAsia="ja-JP"/>
        </w:rPr>
        <w:t xml:space="preserve">This constraint makes sure there is </w:t>
      </w:r>
      <w:r w:rsidRPr="78C0B636" w:rsidR="001C7B10">
        <w:rPr>
          <w:rFonts w:ascii="Times New Roman" w:hAnsi="Times New Roman" w:eastAsia="Times New Roman" w:cs="Times New Roman"/>
          <w:color w:val="000000" w:themeColor="text1" w:themeTint="FF" w:themeShade="FF"/>
          <w:lang w:eastAsia="ja-JP"/>
        </w:rPr>
        <w:t>at least one empty slot</w:t>
      </w:r>
      <w:r w:rsidRPr="78C0B636" w:rsidR="00211D6D">
        <w:rPr>
          <w:rFonts w:ascii="Times New Roman" w:hAnsi="Times New Roman" w:eastAsia="Times New Roman" w:cs="Times New Roman"/>
          <w:color w:val="000000" w:themeColor="text1" w:themeTint="FF" w:themeShade="FF"/>
          <w:lang w:eastAsia="ja-JP"/>
        </w:rPr>
        <w:t xml:space="preserve"> above one of the winning row</w:t>
      </w:r>
      <w:r w:rsidRPr="78C0B636" w:rsidR="001C7B10">
        <w:rPr>
          <w:rFonts w:ascii="Times New Roman" w:hAnsi="Times New Roman" w:eastAsia="Times New Roman" w:cs="Times New Roman"/>
          <w:color w:val="000000" w:themeColor="text1" w:themeTint="FF" w:themeShade="FF"/>
          <w:lang w:eastAsia="ja-JP"/>
        </w:rPr>
        <w:t xml:space="preserve"> positions</w:t>
      </w:r>
      <w:r w:rsidRPr="78C0B636" w:rsidR="68E7ADCC">
        <w:rPr>
          <w:rFonts w:ascii="Times New Roman" w:hAnsi="Times New Roman" w:eastAsia="Times New Roman" w:cs="Times New Roman"/>
          <w:color w:val="000000" w:themeColor="text1" w:themeTint="FF" w:themeShade="FF"/>
          <w:lang w:eastAsia="ja-JP"/>
        </w:rPr>
        <w:t>.</w:t>
      </w:r>
      <w:r w:rsidRPr="78C0B636" w:rsidR="32E292D8">
        <w:rPr>
          <w:rFonts w:ascii="Times New Roman" w:hAnsi="Times New Roman" w:eastAsia="Times New Roman" w:cs="Times New Roman"/>
          <w:color w:val="000000" w:themeColor="text1" w:themeTint="FF" w:themeShade="FF"/>
          <w:lang w:eastAsia="ja-JP"/>
        </w:rPr>
        <w:t xml:space="preserve"> </w:t>
      </w:r>
      <w:r w:rsidRPr="78C0B636" w:rsidR="3FEF60D9">
        <w:rPr>
          <w:rFonts w:ascii="Times New Roman" w:hAnsi="Times New Roman" w:eastAsia="Times New Roman" w:cs="Times New Roman"/>
          <w:color w:val="000000" w:themeColor="text1" w:themeTint="FF" w:themeShade="FF"/>
          <w:lang w:eastAsia="ja-JP"/>
        </w:rPr>
        <w:t>Paired</w:t>
      </w:r>
      <w:r w:rsidRPr="78C0B636" w:rsidR="001C7B10">
        <w:rPr>
          <w:rFonts w:ascii="Times New Roman" w:hAnsi="Times New Roman" w:eastAsia="Times New Roman" w:cs="Times New Roman"/>
          <w:color w:val="000000" w:themeColor="text1" w:themeTint="FF" w:themeShade="FF"/>
          <w:lang w:eastAsia="ja-JP"/>
        </w:rPr>
        <w:t xml:space="preserve"> </w:t>
      </w:r>
      <w:r w:rsidRPr="78C0B636" w:rsidR="001C7B10">
        <w:rPr>
          <w:rFonts w:ascii="Times New Roman" w:hAnsi="Times New Roman" w:eastAsia="Times New Roman" w:cs="Times New Roman"/>
          <w:color w:val="000000" w:themeColor="text1" w:themeTint="FF" w:themeShade="FF"/>
          <w:lang w:eastAsia="ja-JP"/>
        </w:rPr>
        <w:t xml:space="preserve">with our gravity constraint </w:t>
      </w:r>
      <w:r w:rsidRPr="78C0B636" w:rsidR="60CC15B1">
        <w:rPr>
          <w:rFonts w:ascii="Times New Roman" w:hAnsi="Times New Roman" w:eastAsia="Times New Roman" w:cs="Times New Roman"/>
          <w:color w:val="000000" w:themeColor="text1" w:themeTint="FF" w:themeShade="FF"/>
          <w:lang w:eastAsia="ja-JP"/>
        </w:rPr>
        <w:t>this</w:t>
      </w:r>
      <w:r w:rsidRPr="78C0B636" w:rsidR="33F657AF">
        <w:rPr>
          <w:rFonts w:ascii="Times New Roman" w:hAnsi="Times New Roman" w:eastAsia="Times New Roman" w:cs="Times New Roman"/>
          <w:color w:val="000000" w:themeColor="text1" w:themeTint="FF" w:themeShade="FF"/>
          <w:lang w:eastAsia="ja-JP"/>
        </w:rPr>
        <w:t xml:space="preserve"> </w:t>
      </w:r>
      <w:r w:rsidRPr="78C0B636" w:rsidR="001C7B10">
        <w:rPr>
          <w:rFonts w:ascii="Times New Roman" w:hAnsi="Times New Roman" w:eastAsia="Times New Roman" w:cs="Times New Roman"/>
          <w:color w:val="000000" w:themeColor="text1" w:themeTint="FF" w:themeShade="FF"/>
          <w:lang w:eastAsia="ja-JP"/>
        </w:rPr>
        <w:t>provide</w:t>
      </w:r>
      <w:r w:rsidRPr="78C0B636" w:rsidR="2D9D713E">
        <w:rPr>
          <w:rFonts w:ascii="Times New Roman" w:hAnsi="Times New Roman" w:eastAsia="Times New Roman" w:cs="Times New Roman"/>
          <w:color w:val="000000" w:themeColor="text1" w:themeTint="FF" w:themeShade="FF"/>
          <w:lang w:eastAsia="ja-JP"/>
        </w:rPr>
        <w:t>s</w:t>
      </w:r>
      <w:r w:rsidRPr="78C0B636" w:rsidR="001C7B10">
        <w:rPr>
          <w:rFonts w:ascii="Times New Roman" w:hAnsi="Times New Roman" w:eastAsia="Times New Roman" w:cs="Times New Roman"/>
          <w:color w:val="000000" w:themeColor="text1" w:themeTint="FF" w:themeShade="FF"/>
          <w:lang w:eastAsia="ja-JP"/>
        </w:rPr>
        <w:t xml:space="preserve"> a viable route</w:t>
      </w:r>
      <w:r w:rsidRPr="78C0B636" w:rsidR="37E5F473">
        <w:rPr>
          <w:rFonts w:ascii="Times New Roman" w:hAnsi="Times New Roman" w:eastAsia="Times New Roman" w:cs="Times New Roman"/>
          <w:color w:val="000000" w:themeColor="text1" w:themeTint="FF" w:themeShade="FF"/>
          <w:lang w:eastAsia="ja-JP"/>
        </w:rPr>
        <w:t xml:space="preserve"> via </w:t>
      </w:r>
      <w:r w:rsidRPr="78C0B636" w:rsidR="088AE8C6">
        <w:rPr>
          <w:rFonts w:ascii="Times New Roman" w:hAnsi="Times New Roman" w:eastAsia="Times New Roman" w:cs="Times New Roman"/>
          <w:color w:val="000000" w:themeColor="text1" w:themeTint="FF" w:themeShade="FF"/>
          <w:lang w:eastAsia="ja-JP"/>
        </w:rPr>
        <w:t xml:space="preserve">an </w:t>
      </w:r>
      <w:r w:rsidRPr="78C0B636" w:rsidR="088AE8C6">
        <w:rPr>
          <w:rFonts w:ascii="Times New Roman" w:hAnsi="Times New Roman" w:eastAsia="Times New Roman" w:cs="Times New Roman"/>
          <w:color w:val="000000" w:themeColor="text1" w:themeTint="FF" w:themeShade="FF"/>
          <w:lang w:eastAsia="ja-JP"/>
        </w:rPr>
        <w:t xml:space="preserve">entire </w:t>
      </w:r>
      <w:r w:rsidRPr="78C0B636" w:rsidR="37E5F473">
        <w:rPr>
          <w:rFonts w:ascii="Times New Roman" w:hAnsi="Times New Roman" w:eastAsia="Times New Roman" w:cs="Times New Roman"/>
          <w:color w:val="000000" w:themeColor="text1" w:themeTint="FF" w:themeShade="FF"/>
          <w:lang w:eastAsia="ja-JP"/>
        </w:rPr>
        <w:t>empty</w:t>
      </w:r>
      <w:r w:rsidRPr="78C0B636" w:rsidR="37E5F473">
        <w:rPr>
          <w:rFonts w:ascii="Times New Roman" w:hAnsi="Times New Roman" w:eastAsia="Times New Roman" w:cs="Times New Roman"/>
          <w:color w:val="000000" w:themeColor="text1" w:themeTint="FF" w:themeShade="FF"/>
          <w:lang w:eastAsia="ja-JP"/>
        </w:rPr>
        <w:t xml:space="preserve"> column above one of the winning row positions</w:t>
      </w:r>
      <w:r w:rsidRPr="78C0B636" w:rsidR="26F83998">
        <w:rPr>
          <w:rFonts w:ascii="Times New Roman" w:hAnsi="Times New Roman" w:eastAsia="Times New Roman" w:cs="Times New Roman"/>
          <w:color w:val="000000" w:themeColor="text1" w:themeTint="FF" w:themeShade="FF"/>
          <w:lang w:eastAsia="ja-JP"/>
        </w:rPr>
        <w:t xml:space="preserve"> in which the winning piece of that row would</w:t>
      </w:r>
      <w:r w:rsidRPr="78C0B636" w:rsidR="57408106">
        <w:rPr>
          <w:rFonts w:ascii="Times New Roman" w:hAnsi="Times New Roman" w:eastAsia="Times New Roman" w:cs="Times New Roman"/>
          <w:color w:val="000000" w:themeColor="text1" w:themeTint="FF" w:themeShade="FF"/>
          <w:lang w:eastAsia="ja-JP"/>
        </w:rPr>
        <w:t xml:space="preserve"> </w:t>
      </w:r>
      <w:r w:rsidRPr="78C0B636" w:rsidR="26F83998">
        <w:rPr>
          <w:rFonts w:ascii="Times New Roman" w:hAnsi="Times New Roman" w:eastAsia="Times New Roman" w:cs="Times New Roman"/>
          <w:color w:val="000000" w:themeColor="text1" w:themeTint="FF" w:themeShade="FF"/>
          <w:lang w:eastAsia="ja-JP"/>
        </w:rPr>
        <w:t xml:space="preserve">use to complete the </w:t>
      </w:r>
      <w:r w:rsidRPr="78C0B636" w:rsidR="26F83998">
        <w:rPr>
          <w:rFonts w:ascii="Times New Roman" w:hAnsi="Times New Roman" w:eastAsia="Times New Roman" w:cs="Times New Roman"/>
          <w:color w:val="000000" w:themeColor="text1" w:themeTint="FF" w:themeShade="FF"/>
          <w:lang w:eastAsia="ja-JP"/>
        </w:rPr>
        <w:t>winning row.</w:t>
      </w:r>
    </w:p>
    <w:p w:rsidRPr="00211D6D" w:rsidR="00211D6D" w:rsidP="78C0B636" w:rsidRDefault="00211D6D" w14:paraId="278FAD5F" w14:textId="758E0ABE">
      <w:pPr>
        <w:spacing w:line="360" w:lineRule="auto"/>
        <w:jc w:val="both"/>
        <w:rPr>
          <w:rFonts w:ascii="Segoe UI Emoji" w:hAnsi="Segoe UI Emoji" w:eastAsia="Segoe UI Emoji" w:cs="Segoe UI Emoji"/>
          <w:noProof w:val="0"/>
          <w:color w:val="000000" w:themeColor="text1" w:themeTint="FF" w:themeShade="FF"/>
          <w:sz w:val="28"/>
          <w:szCs w:val="28"/>
          <w:vertAlign w:val="subscript"/>
          <w:lang w:val="en-US"/>
        </w:rPr>
      </w:pPr>
      <w:r w:rsidRPr="78C0B636" w:rsidR="305F8656">
        <w:rPr>
          <w:rFonts w:ascii="Times New Roman" w:hAnsi="Times New Roman" w:eastAsia="Times New Roman" w:cs="Times New Roman"/>
          <w:noProof w:val="0"/>
          <w:color w:val="000000" w:themeColor="text1" w:themeTint="FF" w:themeShade="FF"/>
          <w:sz w:val="28"/>
          <w:szCs w:val="28"/>
          <w:lang w:val="en-US"/>
        </w:rPr>
        <w:t xml:space="preserve">H → </w:t>
      </w:r>
      <w:proofErr w:type="gramStart"/>
      <w:r w:rsidRPr="78C0B636" w:rsidR="305F8656">
        <w:rPr>
          <w:rFonts w:ascii="Times New Roman" w:hAnsi="Times New Roman" w:eastAsia="Times New Roman" w:cs="Times New Roman"/>
          <w:noProof w:val="0"/>
          <w:color w:val="000000" w:themeColor="text1" w:themeTint="FF" w:themeShade="FF"/>
          <w:sz w:val="28"/>
          <w:szCs w:val="28"/>
          <w:lang w:val="en-US"/>
        </w:rPr>
        <w:t>E</w:t>
      </w:r>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x-1, y)</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r w:rsidRPr="78C0B636" w:rsidR="305F8656">
        <w:rPr>
          <w:rFonts w:ascii="Cambria Math" w:hAnsi="Cambria Math" w:eastAsia="Cambria Math" w:cs="Cambria Math"/>
          <w:noProof w:val="0"/>
          <w:color w:val="000000" w:themeColor="text1" w:themeTint="FF" w:themeShade="FF"/>
          <w:sz w:val="28"/>
          <w:szCs w:val="28"/>
          <w:lang w:val="en-US"/>
        </w:rPr>
        <w:t>∨</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305F8656">
        <w:rPr>
          <w:rFonts w:ascii="Times New Roman" w:hAnsi="Times New Roman" w:eastAsia="Times New Roman" w:cs="Times New Roman"/>
          <w:noProof w:val="0"/>
          <w:color w:val="000000" w:themeColor="text1" w:themeTint="FF" w:themeShade="FF"/>
          <w:sz w:val="28"/>
          <w:szCs w:val="28"/>
          <w:lang w:val="en-US"/>
        </w:rPr>
        <w:t>E</w:t>
      </w:r>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x-1, y+1)</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r w:rsidRPr="78C0B636" w:rsidR="305F8656">
        <w:rPr>
          <w:rFonts w:ascii="Cambria Math" w:hAnsi="Cambria Math" w:eastAsia="Cambria Math" w:cs="Cambria Math"/>
          <w:noProof w:val="0"/>
          <w:color w:val="000000" w:themeColor="text1" w:themeTint="FF" w:themeShade="FF"/>
          <w:sz w:val="28"/>
          <w:szCs w:val="28"/>
          <w:lang w:val="en-US"/>
        </w:rPr>
        <w:t>∨</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305F8656">
        <w:rPr>
          <w:rFonts w:ascii="Times New Roman" w:hAnsi="Times New Roman" w:eastAsia="Times New Roman" w:cs="Times New Roman"/>
          <w:noProof w:val="0"/>
          <w:color w:val="000000" w:themeColor="text1" w:themeTint="FF" w:themeShade="FF"/>
          <w:sz w:val="28"/>
          <w:szCs w:val="28"/>
          <w:lang w:val="en-US"/>
        </w:rPr>
        <w:t>E</w:t>
      </w:r>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x-1, y+2)</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r w:rsidRPr="78C0B636" w:rsidR="305F8656">
        <w:rPr>
          <w:rFonts w:ascii="Cambria Math" w:hAnsi="Cambria Math" w:eastAsia="Cambria Math" w:cs="Cambria Math"/>
          <w:noProof w:val="0"/>
          <w:color w:val="000000" w:themeColor="text1" w:themeTint="FF" w:themeShade="FF"/>
          <w:sz w:val="28"/>
          <w:szCs w:val="28"/>
          <w:lang w:val="en-US"/>
        </w:rPr>
        <w:t>∨</w:t>
      </w:r>
      <w:r w:rsidRPr="78C0B636" w:rsidR="305F8656">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305F8656">
        <w:rPr>
          <w:rFonts w:ascii="Times New Roman" w:hAnsi="Times New Roman" w:eastAsia="Times New Roman" w:cs="Times New Roman"/>
          <w:noProof w:val="0"/>
          <w:color w:val="000000" w:themeColor="text1" w:themeTint="FF" w:themeShade="FF"/>
          <w:sz w:val="28"/>
          <w:szCs w:val="28"/>
          <w:lang w:val="en-US"/>
        </w:rPr>
        <w:t>E</w:t>
      </w:r>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x-1, y+</w:t>
      </w:r>
      <w:r w:rsidRPr="78C0B636" w:rsidR="305F8656">
        <w:rPr>
          <w:rFonts w:ascii="Times New Roman" w:hAnsi="Times New Roman" w:eastAsia="Times New Roman" w:cs="Times New Roman"/>
          <w:noProof w:val="0"/>
          <w:color w:val="000000" w:themeColor="text1" w:themeTint="FF" w:themeShade="FF"/>
          <w:sz w:val="28"/>
          <w:szCs w:val="28"/>
          <w:vertAlign w:val="subscript"/>
          <w:lang w:val="en-US"/>
        </w:rPr>
        <w:t>3)</w:t>
      </w:r>
    </w:p>
    <w:p w:rsidRPr="00211D6D" w:rsidR="00211D6D" w:rsidP="78C0B636" w:rsidRDefault="00211D6D" w14:paraId="4FC16C55" w14:textId="758E0ABE">
      <w:pPr>
        <w:pStyle w:val="Normal"/>
        <w:spacing w:line="360" w:lineRule="auto"/>
        <w:jc w:val="both"/>
        <w:rPr>
          <w:rFonts w:ascii="Times New Roman" w:hAnsi="Times New Roman" w:eastAsia="Times New Roman" w:cs="Times New Roman"/>
          <w:noProof w:val="0"/>
          <w:color w:val="000000" w:themeColor="text1" w:themeTint="FF" w:themeShade="FF"/>
          <w:sz w:val="28"/>
          <w:szCs w:val="28"/>
          <w:vertAlign w:val="subscript"/>
          <w:lang w:val="en-US"/>
        </w:rPr>
      </w:pPr>
    </w:p>
    <w:p w:rsidRPr="00211D6D" w:rsidR="00211D6D" w:rsidP="78C0B636" w:rsidRDefault="00211D6D" w14:paraId="2AD1073A" w14:textId="6FEFD5C3">
      <w:pPr>
        <w:spacing w:after="320" w:line="360" w:lineRule="auto"/>
        <w:ind w:right="1080"/>
        <w:rPr>
          <w:rFonts w:ascii="Times New Roman" w:hAnsi="Times New Roman" w:eastAsia="Times New Roman" w:cs="Times New Roman"/>
          <w:color w:val="000000" w:themeColor="text1" w:themeTint="FF" w:themeShade="FF"/>
          <w:lang w:eastAsia="ja-JP"/>
        </w:rPr>
      </w:pPr>
      <w:r w:rsidRPr="78C0B636" w:rsidR="3E9003BA">
        <w:rPr>
          <w:rFonts w:ascii="Times New Roman" w:hAnsi="Times New Roman" w:eastAsia="Times New Roman" w:cs="Times New Roman"/>
          <w:color w:val="000000" w:themeColor="text1" w:themeTint="FF" w:themeShade="FF"/>
          <w:lang w:eastAsia="ja-JP"/>
        </w:rPr>
        <w:t xml:space="preserve">These two constraints describe a winning column for each color, black and red, by holding true if and only if a column consists of four consecutive pieces of the same color. We </w:t>
      </w:r>
      <w:proofErr w:type="gramStart"/>
      <w:r w:rsidRPr="78C0B636" w:rsidR="3E9003BA">
        <w:rPr>
          <w:rFonts w:ascii="Times New Roman" w:hAnsi="Times New Roman" w:eastAsia="Times New Roman" w:cs="Times New Roman"/>
          <w:color w:val="000000" w:themeColor="text1" w:themeTint="FF" w:themeShade="FF"/>
          <w:lang w:eastAsia="ja-JP"/>
        </w:rPr>
        <w:t>have to</w:t>
      </w:r>
      <w:proofErr w:type="gramEnd"/>
      <w:r w:rsidRPr="78C0B636" w:rsidR="3E9003BA">
        <w:rPr>
          <w:rFonts w:ascii="Times New Roman" w:hAnsi="Times New Roman" w:eastAsia="Times New Roman" w:cs="Times New Roman"/>
          <w:color w:val="000000" w:themeColor="text1" w:themeTint="FF" w:themeShade="FF"/>
          <w:lang w:eastAsia="ja-JP"/>
        </w:rPr>
        <w:t xml:space="preserve"> generalize the constraint here, replacing the specific </w:t>
      </w:r>
      <w:proofErr w:type="spellStart"/>
      <w:r w:rsidRPr="78C0B636" w:rsidR="3E9003BA">
        <w:rPr>
          <w:rFonts w:ascii="Times New Roman" w:hAnsi="Times New Roman" w:eastAsia="Times New Roman" w:cs="Times New Roman"/>
          <w:color w:val="000000" w:themeColor="text1" w:themeTint="FF" w:themeShade="FF"/>
          <w:lang w:eastAsia="ja-JP"/>
        </w:rPr>
        <w:t>blackColumn</w:t>
      </w:r>
      <w:proofErr w:type="spellEnd"/>
      <w:r w:rsidRPr="78C0B636" w:rsidR="3E9003BA">
        <w:rPr>
          <w:rFonts w:ascii="Times New Roman" w:hAnsi="Times New Roman" w:eastAsia="Times New Roman" w:cs="Times New Roman"/>
          <w:color w:val="000000" w:themeColor="text1" w:themeTint="FF" w:themeShade="FF"/>
          <w:lang w:eastAsia="ja-JP"/>
        </w:rPr>
        <w:t xml:space="preserve"> for black pieces and </w:t>
      </w:r>
      <w:proofErr w:type="spellStart"/>
      <w:r w:rsidRPr="78C0B636" w:rsidR="3E9003BA">
        <w:rPr>
          <w:rFonts w:ascii="Times New Roman" w:hAnsi="Times New Roman" w:eastAsia="Times New Roman" w:cs="Times New Roman"/>
          <w:color w:val="000000" w:themeColor="text1" w:themeTint="FF" w:themeShade="FF"/>
          <w:lang w:eastAsia="ja-JP"/>
        </w:rPr>
        <w:t>redColumn</w:t>
      </w:r>
      <w:proofErr w:type="spellEnd"/>
      <w:r w:rsidRPr="78C0B636" w:rsidR="3E9003BA">
        <w:rPr>
          <w:rFonts w:ascii="Times New Roman" w:hAnsi="Times New Roman" w:eastAsia="Times New Roman" w:cs="Times New Roman"/>
          <w:color w:val="000000" w:themeColor="text1" w:themeTint="FF" w:themeShade="FF"/>
          <w:lang w:eastAsia="ja-JP"/>
        </w:rPr>
        <w:t xml:space="preserve"> for red pieces at position (</w:t>
      </w:r>
      <w:proofErr w:type="spellStart"/>
      <w:r w:rsidRPr="78C0B636" w:rsidR="3E9003BA">
        <w:rPr>
          <w:rFonts w:ascii="Times New Roman" w:hAnsi="Times New Roman" w:eastAsia="Times New Roman" w:cs="Times New Roman"/>
          <w:color w:val="000000" w:themeColor="text1" w:themeTint="FF" w:themeShade="FF"/>
          <w:lang w:eastAsia="ja-JP"/>
        </w:rPr>
        <w:t>x,y</w:t>
      </w:r>
      <w:proofErr w:type="spellEnd"/>
      <w:r w:rsidRPr="78C0B636" w:rsidR="3E9003BA">
        <w:rPr>
          <w:rFonts w:ascii="Times New Roman" w:hAnsi="Times New Roman" w:eastAsia="Times New Roman" w:cs="Times New Roman"/>
          <w:color w:val="000000" w:themeColor="text1" w:themeTint="FF" w:themeShade="FF"/>
          <w:lang w:eastAsia="ja-JP"/>
        </w:rPr>
        <w:t>)</w:t>
      </w:r>
      <w:r w:rsidRPr="78C0B636" w:rsidR="4413DB0F">
        <w:rPr>
          <w:rFonts w:ascii="Times New Roman" w:hAnsi="Times New Roman" w:eastAsia="Times New Roman" w:cs="Times New Roman"/>
          <w:color w:val="000000" w:themeColor="text1" w:themeTint="FF" w:themeShade="FF"/>
          <w:lang w:eastAsia="ja-JP"/>
        </w:rPr>
        <w:t xml:space="preserve"> in our code</w:t>
      </w:r>
      <w:r w:rsidRPr="78C0B636" w:rsidR="3E9003BA">
        <w:rPr>
          <w:rFonts w:ascii="Times New Roman" w:hAnsi="Times New Roman" w:eastAsia="Times New Roman" w:cs="Times New Roman"/>
          <w:color w:val="000000" w:themeColor="text1" w:themeTint="FF" w:themeShade="FF"/>
          <w:lang w:eastAsia="ja-JP"/>
        </w:rPr>
        <w:t xml:space="preserve"> to C, which is just a general winning column</w:t>
      </w:r>
      <w:r w:rsidRPr="78C0B636" w:rsidR="1DE27653">
        <w:rPr>
          <w:rFonts w:ascii="Times New Roman" w:hAnsi="Times New Roman" w:eastAsia="Times New Roman" w:cs="Times New Roman"/>
          <w:color w:val="000000" w:themeColor="text1" w:themeTint="FF" w:themeShade="FF"/>
          <w:lang w:eastAsia="ja-JP"/>
        </w:rPr>
        <w:t xml:space="preserve"> at the position (</w:t>
      </w:r>
      <w:proofErr w:type="spellStart"/>
      <w:r w:rsidRPr="78C0B636" w:rsidR="1DE27653">
        <w:rPr>
          <w:rFonts w:ascii="Times New Roman" w:hAnsi="Times New Roman" w:eastAsia="Times New Roman" w:cs="Times New Roman"/>
          <w:color w:val="000000" w:themeColor="text1" w:themeTint="FF" w:themeShade="FF"/>
          <w:lang w:eastAsia="ja-JP"/>
        </w:rPr>
        <w:t>x,y</w:t>
      </w:r>
      <w:proofErr w:type="spellEnd"/>
      <w:r w:rsidRPr="78C0B636" w:rsidR="1DE27653">
        <w:rPr>
          <w:rFonts w:ascii="Times New Roman" w:hAnsi="Times New Roman" w:eastAsia="Times New Roman" w:cs="Times New Roman"/>
          <w:color w:val="000000" w:themeColor="text1" w:themeTint="FF" w:themeShade="FF"/>
          <w:lang w:eastAsia="ja-JP"/>
        </w:rPr>
        <w:t>)</w:t>
      </w:r>
      <w:r w:rsidRPr="78C0B636" w:rsidR="3E9003BA">
        <w:rPr>
          <w:rFonts w:ascii="Times New Roman" w:hAnsi="Times New Roman" w:eastAsia="Times New Roman" w:cs="Times New Roman"/>
          <w:color w:val="000000" w:themeColor="text1" w:themeTint="FF" w:themeShade="FF"/>
          <w:lang w:eastAsia="ja-JP"/>
        </w:rPr>
        <w:t>.</w:t>
      </w:r>
    </w:p>
    <w:p w:rsidRPr="00211D6D" w:rsidR="00211D6D" w:rsidP="78C0B636" w:rsidRDefault="00211D6D" w14:paraId="4E3A61F9" w14:textId="3DF9BCA6">
      <w:pPr>
        <w:spacing w:line="360" w:lineRule="auto"/>
        <w:ind w:firstLine="0"/>
        <w:jc w:val="both"/>
      </w:pPr>
      <w:r w:rsidRPr="78C0B636" w:rsidR="652725C1">
        <w:rPr>
          <w:rFonts w:ascii="Times New Roman" w:hAnsi="Times New Roman" w:eastAsia="Times New Roman" w:cs="Times New Roman"/>
          <w:noProof w:val="0"/>
          <w:color w:val="000000" w:themeColor="text1" w:themeTint="FF" w:themeShade="FF"/>
          <w:sz w:val="28"/>
          <w:szCs w:val="28"/>
          <w:lang w:val="en-US"/>
        </w:rPr>
        <w:t>C</w:t>
      </w:r>
      <w:r w:rsidRPr="78C0B636" w:rsidR="652725C1">
        <w:rPr>
          <w:rFonts w:ascii="Times New Roman" w:hAnsi="Times New Roman" w:eastAsia="Times New Roman" w:cs="Times New Roman"/>
          <w:noProof w:val="0"/>
          <w:color w:val="000000" w:themeColor="text1" w:themeTint="FF" w:themeShade="FF"/>
          <w:sz w:val="22"/>
          <w:szCs w:val="22"/>
          <w:lang w:val="en-US"/>
        </w:rPr>
        <w:t xml:space="preserve"> </w:t>
      </w:r>
      <w:proofErr w:type="gramStart"/>
      <w:r w:rsidRPr="78C0B636" w:rsidR="652725C1">
        <w:rPr>
          <w:rFonts w:ascii="Times New Roman" w:hAnsi="Times New Roman" w:eastAsia="Times New Roman" w:cs="Times New Roman"/>
          <w:noProof w:val="0"/>
          <w:color w:val="000000" w:themeColor="text1" w:themeTint="FF" w:themeShade="FF"/>
          <w:sz w:val="28"/>
          <w:szCs w:val="28"/>
          <w:lang w:val="en-US"/>
        </w:rPr>
        <w:t>↔  (</w:t>
      </w:r>
      <w:r w:rsidRPr="78C0B636" w:rsidR="652725C1">
        <w:rPr>
          <w:rFonts w:ascii="Times New Roman" w:hAnsi="Times New Roman" w:eastAsia="Times New Roman" w:cs="Times New Roman"/>
          <w:noProof w:val="0"/>
          <w:color w:val="000000" w:themeColor="text1" w:themeTint="FF" w:themeShade="FF"/>
          <w:sz w:val="28"/>
          <w:szCs w:val="28"/>
          <w:lang w:val="en-US"/>
        </w:rPr>
        <w:t>B</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Times New Roman" w:hAnsi="Times New Roman" w:eastAsia="Times New Roman" w:cs="Times New Roman"/>
          <w:noProof w:val="0"/>
          <w:color w:val="000000" w:themeColor="text1" w:themeTint="FF" w:themeShade="FF"/>
          <w:sz w:val="28"/>
          <w:szCs w:val="28"/>
          <w:lang w:val="en-US"/>
        </w:rPr>
        <w:t>B</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x+1,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Times New Roman" w:hAnsi="Times New Roman" w:eastAsia="Times New Roman" w:cs="Times New Roman"/>
          <w:noProof w:val="0"/>
          <w:color w:val="000000" w:themeColor="text1" w:themeTint="FF" w:themeShade="FF"/>
          <w:sz w:val="28"/>
          <w:szCs w:val="28"/>
          <w:lang w:val="en-US"/>
        </w:rPr>
        <w:t>B</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x+2,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Times New Roman" w:hAnsi="Times New Roman" w:eastAsia="Times New Roman" w:cs="Times New Roman"/>
          <w:noProof w:val="0"/>
          <w:color w:val="000000" w:themeColor="text1" w:themeTint="FF" w:themeShade="FF"/>
          <w:sz w:val="28"/>
          <w:szCs w:val="28"/>
          <w:lang w:val="en-US"/>
        </w:rPr>
        <w:t>B</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x+3, y)</w:t>
      </w:r>
      <w:r w:rsidRPr="78C0B636" w:rsidR="652725C1">
        <w:rPr>
          <w:rFonts w:ascii="Times New Roman" w:hAnsi="Times New Roman" w:eastAsia="Times New Roman" w:cs="Times New Roman"/>
          <w:noProof w:val="0"/>
          <w:color w:val="000000" w:themeColor="text1" w:themeTint="FF" w:themeShade="FF"/>
          <w:sz w:val="28"/>
          <w:szCs w:val="28"/>
          <w:lang w:val="en-US"/>
        </w:rPr>
        <w:t>)</w:t>
      </w:r>
    </w:p>
    <w:p w:rsidRPr="00211D6D" w:rsidR="00211D6D" w:rsidP="78C0B636" w:rsidRDefault="00211D6D" w14:paraId="2D7D80A0" w14:textId="3CE52EF5">
      <w:pPr>
        <w:pStyle w:val="Normal"/>
        <w:spacing w:after="320" w:line="360" w:lineRule="auto"/>
        <w:ind w:left="0" w:right="1080"/>
        <w:jc w:val="both"/>
        <w:rPr>
          <w:rFonts w:ascii="Times New Roman" w:hAnsi="Times New Roman" w:eastAsia="Times New Roman" w:cs="Times New Roman"/>
          <w:color w:val="000000" w:themeColor="text1" w:themeTint="FF" w:themeShade="FF"/>
          <w:sz w:val="28"/>
          <w:szCs w:val="28"/>
          <w:lang w:eastAsia="ja-JP"/>
        </w:rPr>
      </w:pPr>
      <w:r w:rsidRPr="78C0B636" w:rsidR="652725C1">
        <w:rPr>
          <w:rFonts w:ascii="Times New Roman" w:hAnsi="Times New Roman" w:eastAsia="Times New Roman" w:cs="Times New Roman"/>
          <w:noProof w:val="0"/>
          <w:color w:val="000000" w:themeColor="text1" w:themeTint="FF" w:themeShade="FF"/>
          <w:sz w:val="28"/>
          <w:szCs w:val="28"/>
          <w:lang w:val="en-US"/>
        </w:rPr>
        <w:t>C</w:t>
      </w:r>
      <w:r w:rsidRPr="78C0B636" w:rsidR="652725C1">
        <w:rPr>
          <w:rFonts w:ascii="Times New Roman" w:hAnsi="Times New Roman" w:eastAsia="Times New Roman" w:cs="Times New Roman"/>
          <w:noProof w:val="0"/>
          <w:color w:val="000000" w:themeColor="text1" w:themeTint="FF" w:themeShade="FF"/>
          <w:sz w:val="22"/>
          <w:szCs w:val="22"/>
          <w:lang w:val="en-US"/>
        </w:rPr>
        <w:t xml:space="preserve"> </w:t>
      </w:r>
      <w:proofErr w:type="gramStart"/>
      <w:r w:rsidRPr="78C0B636" w:rsidR="652725C1">
        <w:rPr>
          <w:rFonts w:ascii="Times New Roman" w:hAnsi="Times New Roman" w:eastAsia="Times New Roman" w:cs="Times New Roman"/>
          <w:noProof w:val="0"/>
          <w:color w:val="000000" w:themeColor="text1" w:themeTint="FF" w:themeShade="FF"/>
          <w:sz w:val="28"/>
          <w:szCs w:val="28"/>
          <w:lang w:val="en-US"/>
        </w:rPr>
        <w:t>↔  (</w:t>
      </w:r>
      <w:r w:rsidRPr="78C0B636" w:rsidR="652725C1">
        <w:rPr>
          <w:rFonts w:ascii="Times New Roman" w:hAnsi="Times New Roman" w:eastAsia="Times New Roman" w:cs="Times New Roman"/>
          <w:noProof w:val="0"/>
          <w:color w:val="000000" w:themeColor="text1" w:themeTint="FF" w:themeShade="FF"/>
          <w:sz w:val="28"/>
          <w:szCs w:val="28"/>
          <w:lang w:val="en-US"/>
        </w:rPr>
        <w:t>R</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Cambria Math" w:hAnsi="Cambria Math" w:eastAsia="Cambria Math" w:cs="Cambria Math"/>
          <w:noProof w:val="0"/>
          <w:color w:val="000000" w:themeColor="text1" w:themeTint="FF" w:themeShade="FF"/>
          <w:sz w:val="28"/>
          <w:szCs w:val="28"/>
          <w:lang w:val="en-US"/>
        </w:rPr>
        <w:t>R</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x+1,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Cambria Math" w:hAnsi="Cambria Math" w:eastAsia="Cambria Math" w:cs="Cambria Math"/>
          <w:noProof w:val="0"/>
          <w:color w:val="000000" w:themeColor="text1" w:themeTint="FF" w:themeShade="FF"/>
          <w:sz w:val="28"/>
          <w:szCs w:val="28"/>
          <w:lang w:val="en-US"/>
        </w:rPr>
        <w:t>R</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 xml:space="preserve">x+2, </w:t>
      </w:r>
      <w:proofErr w:type="gramStart"/>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652725C1">
        <w:rPr>
          <w:rFonts w:ascii="Cambria Math" w:hAnsi="Cambria Math" w:eastAsia="Cambria Math" w:cs="Cambria Math"/>
          <w:noProof w:val="0"/>
          <w:color w:val="000000" w:themeColor="text1" w:themeTint="FF" w:themeShade="FF"/>
          <w:sz w:val="28"/>
          <w:szCs w:val="28"/>
          <w:lang w:val="en-US"/>
        </w:rPr>
        <w:t>∧</w:t>
      </w:r>
      <w:r w:rsidRPr="78C0B636" w:rsidR="652725C1">
        <w:rPr>
          <w:rFonts w:ascii="Cambria Math" w:hAnsi="Cambria Math" w:eastAsia="Cambria Math" w:cs="Cambria Math"/>
          <w:noProof w:val="0"/>
          <w:color w:val="000000" w:themeColor="text1" w:themeTint="FF" w:themeShade="FF"/>
          <w:sz w:val="28"/>
          <w:szCs w:val="28"/>
          <w:lang w:val="en-US"/>
        </w:rPr>
        <w:t>R</w:t>
      </w:r>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652725C1">
        <w:rPr>
          <w:rFonts w:ascii="Times New Roman" w:hAnsi="Times New Roman" w:eastAsia="Times New Roman" w:cs="Times New Roman"/>
          <w:noProof w:val="0"/>
          <w:color w:val="000000" w:themeColor="text1" w:themeTint="FF" w:themeShade="FF"/>
          <w:sz w:val="28"/>
          <w:szCs w:val="28"/>
          <w:vertAlign w:val="subscript"/>
          <w:lang w:val="en-US"/>
        </w:rPr>
        <w:t>x+3, y)</w:t>
      </w:r>
      <w:r w:rsidRPr="78C0B636" w:rsidR="652725C1">
        <w:rPr>
          <w:rFonts w:ascii="Times New Roman" w:hAnsi="Times New Roman" w:eastAsia="Times New Roman" w:cs="Times New Roman"/>
          <w:noProof w:val="0"/>
          <w:color w:val="000000" w:themeColor="text1" w:themeTint="FF" w:themeShade="FF"/>
          <w:sz w:val="28"/>
          <w:szCs w:val="28"/>
          <w:lang w:val="en-US"/>
        </w:rPr>
        <w:t>)</w:t>
      </w:r>
    </w:p>
    <w:p w:rsidRPr="00211D6D" w:rsidR="00211D6D" w:rsidP="78C0B636" w:rsidRDefault="00211D6D" w14:paraId="486E1697" w14:textId="1A859D2B">
      <w:pPr>
        <w:spacing w:after="320" w:line="360" w:lineRule="auto"/>
        <w:ind w:right="1080"/>
        <w:jc w:val="both"/>
        <w:rPr>
          <w:rFonts w:ascii="Times New Roman" w:hAnsi="Times New Roman" w:eastAsia="Times New Roman" w:cs="Times New Roman"/>
          <w:color w:val="000000" w:themeColor="text1" w:themeTint="FF" w:themeShade="FF"/>
          <w:lang w:eastAsia="ja-JP"/>
        </w:rPr>
      </w:pPr>
      <w:r w:rsidRPr="78C0B636" w:rsidR="7A7EB34E">
        <w:rPr>
          <w:rFonts w:ascii="Times New Roman" w:hAnsi="Times New Roman" w:eastAsia="Times New Roman" w:cs="Times New Roman"/>
          <w:color w:val="000000" w:themeColor="text1" w:themeTint="FF" w:themeShade="FF"/>
          <w:lang w:eastAsia="ja-JP"/>
        </w:rPr>
        <w:t>This constraint makes sure there is an empty slot above the winning column positions, in which working with our gravity constraint provides a viable route via an entire empty column above the winning</w:t>
      </w:r>
      <w:r w:rsidRPr="78C0B636" w:rsidR="47A5C6FF">
        <w:rPr>
          <w:rFonts w:ascii="Times New Roman" w:hAnsi="Times New Roman" w:eastAsia="Times New Roman" w:cs="Times New Roman"/>
          <w:color w:val="000000" w:themeColor="text1" w:themeTint="FF" w:themeShade="FF"/>
          <w:lang w:eastAsia="ja-JP"/>
        </w:rPr>
        <w:t xml:space="preserve"> column </w:t>
      </w:r>
      <w:r w:rsidRPr="78C0B636" w:rsidR="7A7EB34E">
        <w:rPr>
          <w:rFonts w:ascii="Times New Roman" w:hAnsi="Times New Roman" w:eastAsia="Times New Roman" w:cs="Times New Roman"/>
          <w:color w:val="000000" w:themeColor="text1" w:themeTint="FF" w:themeShade="FF"/>
          <w:lang w:eastAsia="ja-JP"/>
        </w:rPr>
        <w:t>positions</w:t>
      </w:r>
      <w:r w:rsidRPr="78C0B636" w:rsidR="7D91C680">
        <w:rPr>
          <w:rFonts w:ascii="Times New Roman" w:hAnsi="Times New Roman" w:eastAsia="Times New Roman" w:cs="Times New Roman"/>
          <w:color w:val="000000" w:themeColor="text1" w:themeTint="FF" w:themeShade="FF"/>
          <w:lang w:eastAsia="ja-JP"/>
        </w:rPr>
        <w:t xml:space="preserve"> in which the winning piece would have then used to complete the winning column.</w:t>
      </w:r>
    </w:p>
    <w:p w:rsidR="5464BAAD" w:rsidP="78C0B636" w:rsidRDefault="5464BAAD" w14:paraId="03E1AE55" w14:textId="0F58F913">
      <w:pPr>
        <w:spacing w:line="360" w:lineRule="auto"/>
        <w:ind w:firstLine="0"/>
        <w:jc w:val="both"/>
      </w:pPr>
      <w:r w:rsidRPr="78C0B636" w:rsidR="5464BAAD">
        <w:rPr>
          <w:rFonts w:ascii="Times New Roman" w:hAnsi="Times New Roman" w:eastAsia="Times New Roman" w:cs="Times New Roman"/>
          <w:noProof w:val="0"/>
          <w:color w:val="000000" w:themeColor="text1" w:themeTint="FF" w:themeShade="FF"/>
          <w:sz w:val="28"/>
          <w:szCs w:val="28"/>
          <w:lang w:val="en-US"/>
        </w:rPr>
        <w:t>C → E</w:t>
      </w:r>
      <w:r w:rsidRPr="78C0B636" w:rsidR="5464BAAD">
        <w:rPr>
          <w:rFonts w:ascii="Times New Roman" w:hAnsi="Times New Roman" w:eastAsia="Times New Roman" w:cs="Times New Roman"/>
          <w:noProof w:val="0"/>
          <w:color w:val="000000" w:themeColor="text1" w:themeTint="FF" w:themeShade="FF"/>
          <w:sz w:val="28"/>
          <w:szCs w:val="28"/>
          <w:vertAlign w:val="subscript"/>
          <w:lang w:val="en-US"/>
        </w:rPr>
        <w:t>(x-</w:t>
      </w:r>
      <w:r w:rsidRPr="78C0B636" w:rsidR="5464BAAD">
        <w:rPr>
          <w:rFonts w:ascii="Times New Roman" w:hAnsi="Times New Roman" w:eastAsia="Times New Roman" w:cs="Times New Roman"/>
          <w:noProof w:val="0"/>
          <w:color w:val="000000" w:themeColor="text1" w:themeTint="FF" w:themeShade="FF"/>
          <w:sz w:val="28"/>
          <w:szCs w:val="28"/>
          <w:vertAlign w:val="subscript"/>
          <w:lang w:val="en-US"/>
        </w:rPr>
        <w:t>1,y</w:t>
      </w:r>
      <w:r w:rsidRPr="78C0B636" w:rsidR="5464BAAD">
        <w:rPr>
          <w:rFonts w:ascii="Times New Roman" w:hAnsi="Times New Roman" w:eastAsia="Times New Roman" w:cs="Times New Roman"/>
          <w:noProof w:val="0"/>
          <w:color w:val="000000" w:themeColor="text1" w:themeTint="FF" w:themeShade="FF"/>
          <w:sz w:val="28"/>
          <w:szCs w:val="28"/>
          <w:vertAlign w:val="subscript"/>
          <w:lang w:val="en-US"/>
        </w:rPr>
        <w:t>)</w:t>
      </w:r>
    </w:p>
    <w:p w:rsidR="78C0B636" w:rsidP="78C0B636" w:rsidRDefault="78C0B636" w14:paraId="4E07BD57" w14:textId="71B6E928">
      <w:pPr>
        <w:pStyle w:val="Normal"/>
        <w:spacing w:line="360" w:lineRule="auto"/>
        <w:ind w:firstLine="0"/>
        <w:jc w:val="both"/>
        <w:rPr>
          <w:rFonts w:ascii="Times New Roman" w:hAnsi="Times New Roman" w:eastAsia="Times New Roman" w:cs="Times New Roman"/>
          <w:noProof w:val="0"/>
          <w:color w:val="000000" w:themeColor="text1" w:themeTint="FF" w:themeShade="FF"/>
          <w:sz w:val="28"/>
          <w:szCs w:val="28"/>
          <w:vertAlign w:val="subscript"/>
          <w:lang w:val="en-US"/>
        </w:rPr>
      </w:pPr>
    </w:p>
    <w:p w:rsidR="5464BAAD" w:rsidP="78C0B636" w:rsidRDefault="5464BAAD" w14:paraId="032C514F" w14:textId="1AE90B21">
      <w:pPr>
        <w:pStyle w:val="Normal"/>
        <w:spacing w:after="320" w:line="360" w:lineRule="auto"/>
        <w:ind w:right="1080"/>
        <w:rPr>
          <w:rFonts w:ascii="Times New Roman" w:hAnsi="Times New Roman" w:eastAsia="Times New Roman" w:cs="Times New Roman"/>
          <w:sz w:val="24"/>
          <w:szCs w:val="24"/>
          <w:lang w:eastAsia="ja-JP"/>
        </w:rPr>
      </w:pPr>
      <w:r w:rsidRPr="78C0B636" w:rsidR="5464BAAD">
        <w:rPr>
          <w:rFonts w:ascii="Times New Roman" w:hAnsi="Times New Roman" w:eastAsia="Times New Roman" w:cs="Times New Roman"/>
          <w:color w:val="000000" w:themeColor="text1" w:themeTint="FF" w:themeShade="FF"/>
          <w:lang w:eastAsia="ja-JP"/>
        </w:rPr>
        <w:t>These four constraints describe a winning diagonal for each color, black and red, by holding true if and only if a diagonal consists of four</w:t>
      </w:r>
      <w:r w:rsidRPr="78C0B636" w:rsidR="3DAD44AB">
        <w:rPr>
          <w:rFonts w:ascii="Times New Roman" w:hAnsi="Times New Roman" w:eastAsia="Times New Roman" w:cs="Times New Roman"/>
          <w:color w:val="000000" w:themeColor="text1" w:themeTint="FF" w:themeShade="FF"/>
          <w:lang w:eastAsia="ja-JP"/>
        </w:rPr>
        <w:t xml:space="preserve"> or more</w:t>
      </w:r>
      <w:r w:rsidRPr="78C0B636" w:rsidR="5464BAAD">
        <w:rPr>
          <w:rFonts w:ascii="Times New Roman" w:hAnsi="Times New Roman" w:eastAsia="Times New Roman" w:cs="Times New Roman"/>
          <w:color w:val="000000" w:themeColor="text1" w:themeTint="FF" w:themeShade="FF"/>
          <w:lang w:eastAsia="ja-JP"/>
        </w:rPr>
        <w:t xml:space="preserve"> consecutive pieces of the same color. We </w:t>
      </w:r>
      <w:proofErr w:type="gramStart"/>
      <w:r w:rsidRPr="78C0B636" w:rsidR="5464BAAD">
        <w:rPr>
          <w:rFonts w:ascii="Times New Roman" w:hAnsi="Times New Roman" w:eastAsia="Times New Roman" w:cs="Times New Roman"/>
          <w:color w:val="000000" w:themeColor="text1" w:themeTint="FF" w:themeShade="FF"/>
          <w:lang w:eastAsia="ja-JP"/>
        </w:rPr>
        <w:t>have to</w:t>
      </w:r>
      <w:proofErr w:type="gramEnd"/>
      <w:r w:rsidRPr="78C0B636" w:rsidR="5464BAAD">
        <w:rPr>
          <w:rFonts w:ascii="Times New Roman" w:hAnsi="Times New Roman" w:eastAsia="Times New Roman" w:cs="Times New Roman"/>
          <w:color w:val="000000" w:themeColor="text1" w:themeTint="FF" w:themeShade="FF"/>
          <w:lang w:eastAsia="ja-JP"/>
        </w:rPr>
        <w:t xml:space="preserve"> generalize the constraint here, replacing the specific </w:t>
      </w:r>
      <w:proofErr w:type="spellStart"/>
      <w:r w:rsidRPr="78C0B636" w:rsidR="5464BAAD">
        <w:rPr>
          <w:rFonts w:ascii="Times New Roman" w:hAnsi="Times New Roman" w:eastAsia="Times New Roman" w:cs="Times New Roman"/>
          <w:color w:val="000000" w:themeColor="text1" w:themeTint="FF" w:themeShade="FF"/>
          <w:lang w:eastAsia="ja-JP"/>
        </w:rPr>
        <w:t>left</w:t>
      </w:r>
      <w:r w:rsidRPr="78C0B636" w:rsidR="32B3C00C">
        <w:rPr>
          <w:rFonts w:ascii="Times New Roman" w:hAnsi="Times New Roman" w:eastAsia="Times New Roman" w:cs="Times New Roman"/>
          <w:color w:val="000000" w:themeColor="text1" w:themeTint="FF" w:themeShade="FF"/>
          <w:lang w:eastAsia="ja-JP"/>
        </w:rPr>
        <w:t>B</w:t>
      </w:r>
      <w:r w:rsidRPr="78C0B636" w:rsidR="5464BAAD">
        <w:rPr>
          <w:rFonts w:ascii="Times New Roman" w:hAnsi="Times New Roman" w:eastAsia="Times New Roman" w:cs="Times New Roman"/>
          <w:color w:val="000000" w:themeColor="text1" w:themeTint="FF" w:themeShade="FF"/>
          <w:lang w:eastAsia="ja-JP"/>
        </w:rPr>
        <w:t>lack</w:t>
      </w:r>
      <w:r w:rsidRPr="78C0B636" w:rsidR="66537906">
        <w:rPr>
          <w:rFonts w:ascii="Times New Roman" w:hAnsi="Times New Roman" w:eastAsia="Times New Roman" w:cs="Times New Roman"/>
          <w:color w:val="000000" w:themeColor="text1" w:themeTint="FF" w:themeShade="FF"/>
          <w:lang w:eastAsia="ja-JP"/>
        </w:rPr>
        <w:t>Diagonal</w:t>
      </w:r>
      <w:proofErr w:type="spellEnd"/>
      <w:r w:rsidRPr="78C0B636" w:rsidR="546D6A32">
        <w:rPr>
          <w:rFonts w:ascii="Times New Roman" w:hAnsi="Times New Roman" w:eastAsia="Times New Roman" w:cs="Times New Roman"/>
          <w:color w:val="000000" w:themeColor="text1" w:themeTint="FF" w:themeShade="FF"/>
          <w:lang w:eastAsia="ja-JP"/>
        </w:rPr>
        <w:t xml:space="preserve"> and </w:t>
      </w:r>
      <w:proofErr w:type="spellStart"/>
      <w:r w:rsidRPr="78C0B636" w:rsidR="546D6A32">
        <w:rPr>
          <w:rFonts w:ascii="Times New Roman" w:hAnsi="Times New Roman" w:eastAsia="Times New Roman" w:cs="Times New Roman"/>
          <w:color w:val="000000" w:themeColor="text1" w:themeTint="FF" w:themeShade="FF"/>
          <w:lang w:eastAsia="ja-JP"/>
        </w:rPr>
        <w:t>RightBlackDiagonal</w:t>
      </w:r>
      <w:proofErr w:type="spellEnd"/>
      <w:r w:rsidRPr="78C0B636" w:rsidR="546D6A32">
        <w:rPr>
          <w:rFonts w:ascii="Times New Roman" w:hAnsi="Times New Roman" w:eastAsia="Times New Roman" w:cs="Times New Roman"/>
          <w:color w:val="000000" w:themeColor="text1" w:themeTint="FF" w:themeShade="FF"/>
          <w:lang w:eastAsia="ja-JP"/>
        </w:rPr>
        <w:t xml:space="preserve"> </w:t>
      </w:r>
      <w:r w:rsidRPr="78C0B636" w:rsidR="5464BAAD">
        <w:rPr>
          <w:rFonts w:ascii="Times New Roman" w:hAnsi="Times New Roman" w:eastAsia="Times New Roman" w:cs="Times New Roman"/>
          <w:color w:val="000000" w:themeColor="text1" w:themeTint="FF" w:themeShade="FF"/>
          <w:lang w:eastAsia="ja-JP"/>
        </w:rPr>
        <w:t xml:space="preserve">for black pieces and or </w:t>
      </w:r>
      <w:proofErr w:type="spellStart"/>
      <w:r w:rsidRPr="78C0B636" w:rsidR="5C6FE05A">
        <w:rPr>
          <w:rFonts w:ascii="Times New Roman" w:hAnsi="Times New Roman" w:eastAsia="Times New Roman" w:cs="Times New Roman"/>
          <w:color w:val="000000" w:themeColor="text1" w:themeTint="FF" w:themeShade="FF"/>
          <w:lang w:eastAsia="ja-JP"/>
        </w:rPr>
        <w:t>leftRedDiagonal</w:t>
      </w:r>
      <w:proofErr w:type="spellEnd"/>
      <w:r w:rsidRPr="78C0B636" w:rsidR="5C6FE05A">
        <w:rPr>
          <w:rFonts w:ascii="Times New Roman" w:hAnsi="Times New Roman" w:eastAsia="Times New Roman" w:cs="Times New Roman"/>
          <w:color w:val="000000" w:themeColor="text1" w:themeTint="FF" w:themeShade="FF"/>
          <w:lang w:eastAsia="ja-JP"/>
        </w:rPr>
        <w:t xml:space="preserve"> and </w:t>
      </w:r>
      <w:proofErr w:type="spellStart"/>
      <w:r w:rsidRPr="78C0B636" w:rsidR="5C6FE05A">
        <w:rPr>
          <w:rFonts w:ascii="Times New Roman" w:hAnsi="Times New Roman" w:eastAsia="Times New Roman" w:cs="Times New Roman"/>
          <w:color w:val="000000" w:themeColor="text1" w:themeTint="FF" w:themeShade="FF"/>
          <w:lang w:eastAsia="ja-JP"/>
        </w:rPr>
        <w:t>RightRedDiagonal</w:t>
      </w:r>
      <w:proofErr w:type="spellEnd"/>
      <w:r w:rsidRPr="78C0B636" w:rsidR="5C6FE05A">
        <w:rPr>
          <w:rFonts w:ascii="Times New Roman" w:hAnsi="Times New Roman" w:eastAsia="Times New Roman" w:cs="Times New Roman"/>
          <w:color w:val="000000" w:themeColor="text1" w:themeTint="FF" w:themeShade="FF"/>
          <w:lang w:eastAsia="ja-JP"/>
        </w:rPr>
        <w:t xml:space="preserve"> </w:t>
      </w:r>
      <w:r w:rsidRPr="78C0B636" w:rsidR="5464BAAD">
        <w:rPr>
          <w:rFonts w:ascii="Times New Roman" w:hAnsi="Times New Roman" w:eastAsia="Times New Roman" w:cs="Times New Roman"/>
          <w:color w:val="000000" w:themeColor="text1" w:themeTint="FF" w:themeShade="FF"/>
          <w:lang w:eastAsia="ja-JP"/>
        </w:rPr>
        <w:t>for red pieces at position (</w:t>
      </w:r>
      <w:proofErr w:type="spellStart"/>
      <w:r w:rsidRPr="78C0B636" w:rsidR="5464BAAD">
        <w:rPr>
          <w:rFonts w:ascii="Times New Roman" w:hAnsi="Times New Roman" w:eastAsia="Times New Roman" w:cs="Times New Roman"/>
          <w:color w:val="000000" w:themeColor="text1" w:themeTint="FF" w:themeShade="FF"/>
          <w:lang w:eastAsia="ja-JP"/>
        </w:rPr>
        <w:t>x,y</w:t>
      </w:r>
      <w:proofErr w:type="spellEnd"/>
      <w:r w:rsidRPr="78C0B636" w:rsidR="5464BAAD">
        <w:rPr>
          <w:rFonts w:ascii="Times New Roman" w:hAnsi="Times New Roman" w:eastAsia="Times New Roman" w:cs="Times New Roman"/>
          <w:color w:val="000000" w:themeColor="text1" w:themeTint="FF" w:themeShade="FF"/>
          <w:lang w:eastAsia="ja-JP"/>
        </w:rPr>
        <w:t>)</w:t>
      </w:r>
      <w:r w:rsidRPr="78C0B636" w:rsidR="299EB55A">
        <w:rPr>
          <w:rFonts w:ascii="Times New Roman" w:hAnsi="Times New Roman" w:eastAsia="Times New Roman" w:cs="Times New Roman"/>
          <w:color w:val="000000" w:themeColor="text1" w:themeTint="FF" w:themeShade="FF"/>
          <w:lang w:eastAsia="ja-JP"/>
        </w:rPr>
        <w:t xml:space="preserve"> in our code</w:t>
      </w:r>
      <w:r w:rsidRPr="78C0B636" w:rsidR="5464BAAD">
        <w:rPr>
          <w:rFonts w:ascii="Times New Roman" w:hAnsi="Times New Roman" w:eastAsia="Times New Roman" w:cs="Times New Roman"/>
          <w:color w:val="000000" w:themeColor="text1" w:themeTint="FF" w:themeShade="FF"/>
          <w:lang w:eastAsia="ja-JP"/>
        </w:rPr>
        <w:t xml:space="preserve"> to </w:t>
      </w:r>
      <w:r w:rsidRPr="78C0B636" w:rsidR="23305DA7">
        <w:rPr>
          <w:rFonts w:ascii="Times New Roman" w:hAnsi="Times New Roman" w:eastAsia="Times New Roman" w:cs="Times New Roman"/>
          <w:color w:val="000000" w:themeColor="text1" w:themeTint="FF" w:themeShade="FF"/>
          <w:lang w:eastAsia="ja-JP"/>
        </w:rPr>
        <w:t>D</w:t>
      </w:r>
      <w:r w:rsidRPr="78C0B636" w:rsidR="5464BAAD">
        <w:rPr>
          <w:rFonts w:ascii="Times New Roman" w:hAnsi="Times New Roman" w:eastAsia="Times New Roman" w:cs="Times New Roman"/>
          <w:color w:val="000000" w:themeColor="text1" w:themeTint="FF" w:themeShade="FF"/>
          <w:lang w:eastAsia="ja-JP"/>
        </w:rPr>
        <w:t xml:space="preserve">, which is just a general winning </w:t>
      </w:r>
      <w:r w:rsidRPr="78C0B636" w:rsidR="1A6742EC">
        <w:rPr>
          <w:rFonts w:ascii="Times New Roman" w:hAnsi="Times New Roman" w:eastAsia="Times New Roman" w:cs="Times New Roman"/>
          <w:color w:val="000000" w:themeColor="text1" w:themeTint="FF" w:themeShade="FF"/>
          <w:lang w:eastAsia="ja-JP"/>
        </w:rPr>
        <w:t>diagonal</w:t>
      </w:r>
      <w:r w:rsidRPr="78C0B636" w:rsidR="5464BAAD">
        <w:rPr>
          <w:rFonts w:ascii="Times New Roman" w:hAnsi="Times New Roman" w:eastAsia="Times New Roman" w:cs="Times New Roman"/>
          <w:color w:val="000000" w:themeColor="text1" w:themeTint="FF" w:themeShade="FF"/>
          <w:lang w:eastAsia="ja-JP"/>
        </w:rPr>
        <w:t xml:space="preserve"> at the position (</w:t>
      </w:r>
      <w:proofErr w:type="spellStart"/>
      <w:r w:rsidRPr="78C0B636" w:rsidR="5464BAAD">
        <w:rPr>
          <w:rFonts w:ascii="Times New Roman" w:hAnsi="Times New Roman" w:eastAsia="Times New Roman" w:cs="Times New Roman"/>
          <w:color w:val="000000" w:themeColor="text1" w:themeTint="FF" w:themeShade="FF"/>
          <w:lang w:eastAsia="ja-JP"/>
        </w:rPr>
        <w:t>x,y</w:t>
      </w:r>
      <w:proofErr w:type="spellEnd"/>
      <w:r w:rsidRPr="78C0B636" w:rsidR="5464BAAD">
        <w:rPr>
          <w:rFonts w:ascii="Times New Roman" w:hAnsi="Times New Roman" w:eastAsia="Times New Roman" w:cs="Times New Roman"/>
          <w:color w:val="000000" w:themeColor="text1" w:themeTint="FF" w:themeShade="FF"/>
          <w:lang w:eastAsia="ja-JP"/>
        </w:rPr>
        <w:t>).</w:t>
      </w:r>
    </w:p>
    <w:p w:rsidR="78C0B636" w:rsidP="78C0B636" w:rsidRDefault="78C0B636" w14:paraId="2AA54BD1" w14:textId="5DC1227F">
      <w:pPr>
        <w:pStyle w:val="Normal"/>
        <w:spacing w:after="320" w:line="360" w:lineRule="auto"/>
        <w:ind w:right="1080"/>
        <w:rPr>
          <w:rFonts w:ascii="Times New Roman" w:hAnsi="Times New Roman" w:eastAsia="Times New Roman" w:cs="Times New Roman"/>
          <w:color w:val="000000" w:themeColor="text1" w:themeTint="FF" w:themeShade="FF"/>
          <w:lang w:eastAsia="ja-JP"/>
        </w:rPr>
      </w:pPr>
    </w:p>
    <w:p w:rsidR="3ED7B29C" w:rsidP="78C0B636" w:rsidRDefault="3ED7B29C" w14:paraId="071B7444" w14:textId="572E731D">
      <w:pPr>
        <w:spacing w:line="360" w:lineRule="auto"/>
        <w:jc w:val="both"/>
        <w:rPr>
          <w:rFonts w:ascii="Times New Roman" w:hAnsi="Times New Roman" w:eastAsia="Times New Roman" w:cs="Times New Roman"/>
          <w:noProof w:val="0"/>
          <w:color w:val="000000" w:themeColor="text1" w:themeTint="FF" w:themeShade="FF"/>
          <w:sz w:val="24"/>
          <w:szCs w:val="24"/>
          <w:u w:val="single"/>
          <w:lang w:val="en-US"/>
        </w:rPr>
      </w:pPr>
      <w:r w:rsidRPr="78C0B636" w:rsidR="3ED7B29C">
        <w:rPr>
          <w:rFonts w:ascii="Times New Roman" w:hAnsi="Times New Roman" w:eastAsia="Times New Roman" w:cs="Times New Roman"/>
          <w:noProof w:val="0"/>
          <w:color w:val="000000" w:themeColor="text1" w:themeTint="FF" w:themeShade="FF"/>
          <w:sz w:val="24"/>
          <w:szCs w:val="24"/>
          <w:u w:val="single"/>
          <w:lang w:val="en-US"/>
        </w:rPr>
        <w:t>Left Upward Facing Diagonals:</w:t>
      </w:r>
    </w:p>
    <w:p w:rsidR="3ED7B29C" w:rsidP="78C0B636" w:rsidRDefault="3ED7B29C" w14:paraId="1F4EF83E" w14:textId="05A14E02">
      <w:pPr>
        <w:spacing w:line="360" w:lineRule="auto"/>
        <w:jc w:val="both"/>
      </w:pPr>
      <w:r w:rsidRPr="78C0B636" w:rsidR="3ED7B29C">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x+1,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2 ,y</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x+3, y+3)</w:t>
      </w:r>
    </w:p>
    <w:p w:rsidR="3ED7B29C" w:rsidP="78C0B636" w:rsidRDefault="3ED7B29C" w14:paraId="15576FF1" w14:textId="6EECE95C">
      <w:pPr>
        <w:spacing w:line="360" w:lineRule="auto"/>
        <w:jc w:val="both"/>
      </w:pPr>
      <w:r w:rsidRPr="78C0B636" w:rsidR="3ED7B29C">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x+1,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3ED7B29C">
        <w:rPr>
          <w:rFonts w:ascii="Cambria Math" w:hAnsi="Cambria Math" w:eastAsia="Cambria Math" w:cs="Cambria Math"/>
          <w:noProof w:val="0"/>
          <w:color w:val="000000" w:themeColor="text1" w:themeTint="FF" w:themeShade="FF"/>
          <w:sz w:val="28"/>
          <w:szCs w:val="28"/>
          <w:vertAlign w:val="subscript"/>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x+2,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x+3, y+3)</w:t>
      </w:r>
    </w:p>
    <w:p w:rsidR="78C0B636" w:rsidP="78C0B636" w:rsidRDefault="78C0B636" w14:paraId="411F1320" w14:textId="3DF4A3B5">
      <w:pPr>
        <w:pStyle w:val="Normal"/>
        <w:spacing w:line="360" w:lineRule="auto"/>
        <w:jc w:val="both"/>
        <w:rPr>
          <w:rFonts w:ascii="Times New Roman" w:hAnsi="Times New Roman" w:eastAsia="Times New Roman" w:cs="Times New Roman"/>
          <w:noProof w:val="0"/>
          <w:color w:val="000000" w:themeColor="text1" w:themeTint="FF" w:themeShade="FF"/>
          <w:sz w:val="28"/>
          <w:szCs w:val="28"/>
          <w:vertAlign w:val="subscript"/>
          <w:lang w:val="en-US"/>
        </w:rPr>
      </w:pPr>
    </w:p>
    <w:p w:rsidR="3ED7B29C" w:rsidP="78C0B636" w:rsidRDefault="3ED7B29C" w14:paraId="2F767006" w14:textId="75F5BB79">
      <w:pPr>
        <w:spacing w:line="360" w:lineRule="auto"/>
        <w:jc w:val="both"/>
        <w:rPr>
          <w:rFonts w:ascii="Times New Roman" w:hAnsi="Times New Roman" w:eastAsia="Times New Roman" w:cs="Times New Roman"/>
          <w:noProof w:val="0"/>
          <w:color w:val="000000" w:themeColor="text1" w:themeTint="FF" w:themeShade="FF"/>
          <w:sz w:val="24"/>
          <w:szCs w:val="24"/>
          <w:u w:val="single"/>
          <w:lang w:val="en-US"/>
        </w:rPr>
      </w:pPr>
      <w:r w:rsidRPr="78C0B636" w:rsidR="3ED7B29C">
        <w:rPr>
          <w:rFonts w:ascii="Times New Roman" w:hAnsi="Times New Roman" w:eastAsia="Times New Roman" w:cs="Times New Roman"/>
          <w:noProof w:val="0"/>
          <w:color w:val="000000" w:themeColor="text1" w:themeTint="FF" w:themeShade="FF"/>
          <w:sz w:val="24"/>
          <w:szCs w:val="24"/>
          <w:u w:val="single"/>
          <w:lang w:val="en-US"/>
        </w:rPr>
        <w:t>Right Upward Facing Diagonals:</w:t>
      </w:r>
    </w:p>
    <w:p w:rsidR="3ED7B29C" w:rsidP="78C0B636" w:rsidRDefault="3ED7B29C" w14:paraId="699C4BFD" w14:textId="039ECDF6">
      <w:pPr>
        <w:spacing w:line="360" w:lineRule="auto"/>
        <w:jc w:val="both"/>
      </w:pPr>
      <w:r w:rsidRPr="78C0B636" w:rsidR="3ED7B29C">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x+1,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x+2,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B</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x+3, y-3)</w:t>
      </w:r>
    </w:p>
    <w:p w:rsidR="3ED7B29C" w:rsidP="78C0B636" w:rsidRDefault="3ED7B29C" w14:paraId="4EE70BB0" w14:textId="1EBC6487">
      <w:pPr>
        <w:spacing w:line="360" w:lineRule="auto"/>
        <w:jc w:val="both"/>
      </w:pPr>
      <w:r w:rsidRPr="78C0B636" w:rsidR="3ED7B29C">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 xml:space="preserve">x, </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y)</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x+1,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3ED7B29C">
        <w:rPr>
          <w:rFonts w:ascii="Cambria Math" w:hAnsi="Cambria Math" w:eastAsia="Cambria Math" w:cs="Cambria Math"/>
          <w:noProof w:val="0"/>
          <w:color w:val="000000" w:themeColor="text1" w:themeTint="FF" w:themeShade="FF"/>
          <w:sz w:val="28"/>
          <w:szCs w:val="28"/>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x+2, y-</w:t>
      </w:r>
      <w:proofErr w:type="gramStart"/>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3ED7B29C">
        <w:rPr>
          <w:rFonts w:ascii="Cambria Math" w:hAnsi="Cambria Math" w:eastAsia="Cambria Math" w:cs="Cambria Math"/>
          <w:noProof w:val="0"/>
          <w:color w:val="000000" w:themeColor="text1" w:themeTint="FF" w:themeShade="FF"/>
          <w:sz w:val="28"/>
          <w:szCs w:val="28"/>
          <w:vertAlign w:val="subscript"/>
          <w:lang w:val="en-US"/>
        </w:rPr>
        <w:t>∧</w:t>
      </w:r>
      <w:r w:rsidRPr="78C0B636" w:rsidR="3ED7B29C">
        <w:rPr>
          <w:rFonts w:ascii="Times New Roman" w:hAnsi="Times New Roman" w:eastAsia="Times New Roman" w:cs="Times New Roman"/>
          <w:noProof w:val="0"/>
          <w:color w:val="000000" w:themeColor="text1" w:themeTint="FF" w:themeShade="FF"/>
          <w:sz w:val="28"/>
          <w:szCs w:val="28"/>
          <w:lang w:val="en-US"/>
        </w:rPr>
        <w:t>R</w:t>
      </w:r>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3ED7B29C">
        <w:rPr>
          <w:rFonts w:ascii="Times New Roman" w:hAnsi="Times New Roman" w:eastAsia="Times New Roman" w:cs="Times New Roman"/>
          <w:noProof w:val="0"/>
          <w:color w:val="000000" w:themeColor="text1" w:themeTint="FF" w:themeShade="FF"/>
          <w:sz w:val="28"/>
          <w:szCs w:val="28"/>
          <w:vertAlign w:val="subscript"/>
          <w:lang w:val="en-US"/>
        </w:rPr>
        <w:t>x+3, y-3)</w:t>
      </w:r>
    </w:p>
    <w:p w:rsidR="78C0B636" w:rsidP="78C0B636" w:rsidRDefault="78C0B636" w14:paraId="40454298" w14:textId="41267710">
      <w:pPr>
        <w:pStyle w:val="Normal"/>
        <w:spacing w:line="360" w:lineRule="auto"/>
        <w:jc w:val="both"/>
        <w:rPr>
          <w:rFonts w:ascii="Times New Roman" w:hAnsi="Times New Roman" w:eastAsia="Times New Roman" w:cs="Times New Roman"/>
          <w:noProof w:val="0"/>
          <w:color w:val="000000" w:themeColor="text1" w:themeTint="FF" w:themeShade="FF"/>
          <w:sz w:val="28"/>
          <w:szCs w:val="28"/>
          <w:vertAlign w:val="subscript"/>
          <w:lang w:val="en-US"/>
        </w:rPr>
      </w:pPr>
    </w:p>
    <w:p w:rsidR="3ED7B29C" w:rsidP="78C0B636" w:rsidRDefault="3ED7B29C" w14:paraId="0D1EBD83" w14:textId="634ABC5D">
      <w:pPr>
        <w:pStyle w:val="Normal"/>
        <w:spacing w:after="320" w:line="360" w:lineRule="auto"/>
        <w:ind w:right="1080"/>
        <w:jc w:val="both"/>
        <w:rPr>
          <w:rFonts w:ascii="Times New Roman" w:hAnsi="Times New Roman" w:eastAsia="Times New Roman" w:cs="Times New Roman"/>
          <w:color w:val="000000" w:themeColor="text1" w:themeTint="FF" w:themeShade="FF"/>
          <w:lang w:eastAsia="ja-JP"/>
        </w:rPr>
      </w:pPr>
      <w:r w:rsidRPr="78C0B636" w:rsidR="3ED7B29C">
        <w:rPr>
          <w:rFonts w:ascii="Times New Roman" w:hAnsi="Times New Roman" w:eastAsia="Times New Roman" w:cs="Times New Roman"/>
          <w:color w:val="000000" w:themeColor="text1" w:themeTint="FF" w:themeShade="FF"/>
          <w:lang w:eastAsia="ja-JP"/>
        </w:rPr>
        <w:t>This constraint makes sure there is at least one empty slot above one of the winning diagonals positions, in which working with our gravity constraint provides a viable route via an entire empty column above one of the winning diagonal positions in which the winning piece of that diagonal would have then used to complete the winning diagonal.</w:t>
      </w:r>
    </w:p>
    <w:p w:rsidR="24BDC7DD" w:rsidP="78C0B636" w:rsidRDefault="24BDC7DD" w14:paraId="0FA09A51" w14:textId="2E342EDE">
      <w:pPr>
        <w:spacing w:line="360" w:lineRule="auto"/>
        <w:jc w:val="both"/>
        <w:rPr>
          <w:rFonts w:ascii="Times New Roman" w:hAnsi="Times New Roman" w:eastAsia="Times New Roman" w:cs="Times New Roman"/>
          <w:noProof w:val="0"/>
          <w:color w:val="000000" w:themeColor="text1" w:themeTint="FF" w:themeShade="FF"/>
          <w:sz w:val="24"/>
          <w:szCs w:val="24"/>
          <w:u w:val="single"/>
          <w:lang w:val="en-US"/>
        </w:rPr>
      </w:pPr>
      <w:r w:rsidRPr="78C0B636" w:rsidR="24BDC7DD">
        <w:rPr>
          <w:rFonts w:ascii="Times New Roman" w:hAnsi="Times New Roman" w:eastAsia="Times New Roman" w:cs="Times New Roman"/>
          <w:noProof w:val="0"/>
          <w:color w:val="000000" w:themeColor="text1" w:themeTint="FF" w:themeShade="FF"/>
          <w:sz w:val="24"/>
          <w:szCs w:val="24"/>
          <w:u w:val="single"/>
          <w:lang w:val="en-US"/>
        </w:rPr>
        <w:t>Left Upward Facing Diagonals:</w:t>
      </w:r>
    </w:p>
    <w:p w:rsidR="24BDC7DD" w:rsidP="78C0B636" w:rsidRDefault="24BDC7DD" w14:paraId="6B28A1C5" w14:textId="0D66FFAF">
      <w:pPr>
        <w:spacing w:line="360" w:lineRule="auto"/>
        <w:jc w:val="both"/>
      </w:pPr>
      <w:r w:rsidRPr="78C0B636" w:rsidR="24BDC7DD">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x-1, y</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 y+1</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w:t>
      </w:r>
      <w:proofErr w:type="gramStart"/>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1,y</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x+2, y+3)</w:t>
      </w:r>
    </w:p>
    <w:p w:rsidR="78C0B636" w:rsidP="78C0B636" w:rsidRDefault="78C0B636" w14:paraId="25B6A6D9" w14:textId="7A130FB2">
      <w:pPr>
        <w:spacing w:line="360" w:lineRule="auto"/>
        <w:jc w:val="both"/>
        <w:rPr>
          <w:rFonts w:ascii="Times New Roman" w:hAnsi="Times New Roman" w:eastAsia="Times New Roman" w:cs="Times New Roman"/>
          <w:noProof w:val="0"/>
          <w:color w:val="000000" w:themeColor="text1" w:themeTint="FF" w:themeShade="FF"/>
          <w:sz w:val="24"/>
          <w:szCs w:val="24"/>
          <w:u w:val="single"/>
          <w:lang w:val="en-US"/>
        </w:rPr>
      </w:pPr>
    </w:p>
    <w:p w:rsidR="24BDC7DD" w:rsidP="78C0B636" w:rsidRDefault="24BDC7DD" w14:paraId="1483309C" w14:textId="78ED2CD1">
      <w:pPr>
        <w:spacing w:line="360" w:lineRule="auto"/>
        <w:jc w:val="both"/>
        <w:rPr>
          <w:rFonts w:ascii="Times New Roman" w:hAnsi="Times New Roman" w:eastAsia="Times New Roman" w:cs="Times New Roman"/>
          <w:noProof w:val="0"/>
          <w:color w:val="000000" w:themeColor="text1" w:themeTint="FF" w:themeShade="FF"/>
          <w:sz w:val="24"/>
          <w:szCs w:val="24"/>
          <w:u w:val="single"/>
          <w:lang w:val="en-US"/>
        </w:rPr>
      </w:pPr>
      <w:r w:rsidRPr="78C0B636" w:rsidR="24BDC7DD">
        <w:rPr>
          <w:rFonts w:ascii="Times New Roman" w:hAnsi="Times New Roman" w:eastAsia="Times New Roman" w:cs="Times New Roman"/>
          <w:noProof w:val="0"/>
          <w:color w:val="000000" w:themeColor="text1" w:themeTint="FF" w:themeShade="FF"/>
          <w:sz w:val="24"/>
          <w:szCs w:val="24"/>
          <w:u w:val="single"/>
          <w:lang w:val="en-US"/>
        </w:rPr>
        <w:t>Right Upward Facing Diagonals:</w:t>
      </w:r>
    </w:p>
    <w:p w:rsidR="24BDC7DD" w:rsidP="78C0B636" w:rsidRDefault="24BDC7DD" w14:paraId="2EC7F9C5" w14:textId="7876393E">
      <w:pPr>
        <w:spacing w:line="360" w:lineRule="auto"/>
        <w:jc w:val="both"/>
      </w:pPr>
      <w:r w:rsidRPr="78C0B636" w:rsidR="24BDC7DD">
        <w:rPr>
          <w:rFonts w:ascii="Times New Roman" w:hAnsi="Times New Roman" w:eastAsia="Times New Roman" w:cs="Times New Roman"/>
          <w:noProof w:val="0"/>
          <w:color w:val="000000" w:themeColor="text1" w:themeTint="FF" w:themeShade="FF"/>
          <w:sz w:val="28"/>
          <w:szCs w:val="28"/>
          <w:lang w:val="en-US"/>
        </w:rPr>
        <w:t xml:space="preserve">D →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x-1, y)</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 y-1</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x+1, y-2)</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r w:rsidRPr="78C0B636" w:rsidR="24BDC7DD">
        <w:rPr>
          <w:rFonts w:ascii="Cambria Math" w:hAnsi="Cambria Math" w:eastAsia="Cambria Math" w:cs="Cambria Math"/>
          <w:noProof w:val="0"/>
          <w:color w:val="000000" w:themeColor="text1" w:themeTint="FF" w:themeShade="FF"/>
          <w:sz w:val="28"/>
          <w:szCs w:val="28"/>
          <w:lang w:val="en-US"/>
        </w:rPr>
        <w:t>∨</w:t>
      </w:r>
      <w:r w:rsidRPr="78C0B636" w:rsidR="24BDC7DD">
        <w:rPr>
          <w:rFonts w:ascii="Times New Roman" w:hAnsi="Times New Roman" w:eastAsia="Times New Roman" w:cs="Times New Roman"/>
          <w:noProof w:val="0"/>
          <w:color w:val="000000" w:themeColor="text1" w:themeTint="FF" w:themeShade="FF"/>
          <w:sz w:val="28"/>
          <w:szCs w:val="28"/>
          <w:lang w:val="en-US"/>
        </w:rPr>
        <w:t xml:space="preserve"> </w:t>
      </w:r>
      <w:proofErr w:type="gramStart"/>
      <w:r w:rsidRPr="78C0B636" w:rsidR="24BDC7DD">
        <w:rPr>
          <w:rFonts w:ascii="Times New Roman" w:hAnsi="Times New Roman" w:eastAsia="Times New Roman" w:cs="Times New Roman"/>
          <w:noProof w:val="0"/>
          <w:color w:val="000000" w:themeColor="text1" w:themeTint="FF" w:themeShade="FF"/>
          <w:sz w:val="28"/>
          <w:szCs w:val="28"/>
          <w:lang w:val="en-US"/>
        </w:rPr>
        <w:t>E</w:t>
      </w:r>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w:t>
      </w:r>
      <w:proofErr w:type="gramEnd"/>
      <w:r w:rsidRPr="78C0B636" w:rsidR="24BDC7DD">
        <w:rPr>
          <w:rFonts w:ascii="Times New Roman" w:hAnsi="Times New Roman" w:eastAsia="Times New Roman" w:cs="Times New Roman"/>
          <w:noProof w:val="0"/>
          <w:color w:val="000000" w:themeColor="text1" w:themeTint="FF" w:themeShade="FF"/>
          <w:sz w:val="28"/>
          <w:szCs w:val="28"/>
          <w:vertAlign w:val="subscript"/>
          <w:lang w:val="en-US"/>
        </w:rPr>
        <w:t>x+2, y-3)</w:t>
      </w:r>
    </w:p>
    <w:p w:rsidRPr="00211D6D" w:rsidR="00211D6D" w:rsidP="78C0B636" w:rsidRDefault="00211D6D" w14:paraId="01E391BF" w14:textId="77777777" w14:noSpellErr="1">
      <w:pPr>
        <w:spacing w:line="360" w:lineRule="auto"/>
        <w:jc w:val="both"/>
        <w:rPr>
          <w:rFonts w:ascii="Times New Roman" w:hAnsi="Times New Roman" w:eastAsia="Times New Roman" w:cs="Times New Roman"/>
          <w:sz w:val="24"/>
          <w:szCs w:val="24"/>
          <w:lang w:eastAsia="ja-JP"/>
        </w:rPr>
      </w:pPr>
    </w:p>
    <w:p w:rsidRPr="00211D6D" w:rsidR="00211D6D" w:rsidP="78C0B636" w:rsidRDefault="00211D6D" w14:paraId="1638A41B" w14:textId="6123D477">
      <w:pPr>
        <w:pStyle w:val="Normal"/>
        <w:spacing w:after="320" w:line="360" w:lineRule="auto"/>
        <w:ind w:left="0" w:right="1080"/>
        <w:jc w:val="both"/>
        <w:rPr>
          <w:rFonts w:ascii="Times New Roman" w:hAnsi="Times New Roman" w:eastAsia="Times New Roman" w:cs="Times New Roman"/>
          <w:color w:val="202124"/>
          <w:lang w:eastAsia="ja-JP"/>
        </w:rPr>
      </w:pPr>
      <w:r w:rsidRPr="00211D6D" w:rsidR="6C0AB716">
        <w:rPr>
          <w:rFonts w:ascii="Times New Roman" w:hAnsi="Times New Roman" w:eastAsia="Times New Roman" w:cs="Times New Roman"/>
          <w:color w:val="202124"/>
          <w:shd w:val="clear" w:color="auto" w:fill="FFFFFF"/>
          <w:lang w:eastAsia="ja-JP"/>
        </w:rPr>
        <w:t>This</w:t>
      </w:r>
      <w:r w:rsidRPr="00211D6D" w:rsidR="097DDCBF">
        <w:rPr>
          <w:rFonts w:ascii="Times New Roman" w:hAnsi="Times New Roman" w:eastAsia="Times New Roman" w:cs="Times New Roman"/>
          <w:color w:val="202124"/>
          <w:shd w:val="clear" w:color="auto" w:fill="FFFFFF"/>
          <w:lang w:eastAsia="ja-JP"/>
        </w:rPr>
        <w:t xml:space="preserve"> constraint</w:t>
      </w:r>
      <w:r w:rsidRPr="00211D6D" w:rsidR="6C0AB716">
        <w:rPr>
          <w:rFonts w:ascii="Times New Roman" w:hAnsi="Times New Roman" w:eastAsia="Times New Roman" w:cs="Times New Roman"/>
          <w:color w:val="202124"/>
          <w:shd w:val="clear" w:color="auto" w:fill="FFFFFF"/>
          <w:lang w:eastAsia="ja-JP"/>
        </w:rPr>
        <w:t xml:space="preserve"> </w:t>
      </w:r>
      <w:r w:rsidRPr="00211D6D" w:rsidR="645DE7A5">
        <w:rPr>
          <w:rFonts w:ascii="Times New Roman" w:hAnsi="Times New Roman" w:eastAsia="Times New Roman" w:cs="Times New Roman"/>
          <w:color w:val="202124"/>
          <w:shd w:val="clear" w:color="auto" w:fill="FFFFFF"/>
          <w:lang w:eastAsia="ja-JP"/>
        </w:rPr>
        <w:t>c</w:t>
      </w:r>
      <w:r w:rsidRPr="00211D6D" w:rsidR="6C0AB716">
        <w:rPr>
          <w:rFonts w:ascii="Times New Roman" w:hAnsi="Times New Roman" w:eastAsia="Times New Roman" w:cs="Times New Roman"/>
          <w:color w:val="202124"/>
          <w:shd w:val="clear" w:color="auto" w:fill="FFFFFF"/>
          <w:lang w:eastAsia="ja-JP"/>
        </w:rPr>
        <w:t>hecks that t</w:t>
      </w:r>
      <w:r w:rsidRPr="00211D6D" w:rsidR="00211D6D">
        <w:rPr>
          <w:rFonts w:ascii="Times New Roman" w:hAnsi="Times New Roman" w:eastAsia="Times New Roman" w:cs="Times New Roman"/>
          <w:color w:val="202124"/>
          <w:shd w:val="clear" w:color="auto" w:fill="FFFFFF"/>
          <w:lang w:eastAsia="ja-JP"/>
        </w:rPr>
        <w:t xml:space="preserve">here is a black win if and only if </w:t>
      </w:r>
      <w:r w:rsidRPr="00211D6D" w:rsidR="01291E20">
        <w:rPr>
          <w:rFonts w:ascii="Times New Roman" w:hAnsi="Times New Roman" w:eastAsia="Times New Roman" w:cs="Times New Roman"/>
          <w:color w:val="202124"/>
          <w:shd w:val="clear" w:color="auto" w:fill="FFFFFF"/>
          <w:lang w:eastAsia="ja-JP"/>
        </w:rPr>
        <w:t>there is a</w:t>
      </w:r>
      <w:r w:rsidRPr="00211D6D" w:rsidR="1A282536">
        <w:rPr>
          <w:rFonts w:ascii="Times New Roman" w:hAnsi="Times New Roman" w:eastAsia="Times New Roman" w:cs="Times New Roman"/>
          <w:color w:val="202124"/>
          <w:shd w:val="clear" w:color="auto" w:fill="FFFFFF"/>
          <w:lang w:eastAsia="ja-JP"/>
        </w:rPr>
        <w:t xml:space="preserve"> </w:t>
      </w:r>
      <w:r w:rsidRPr="00211D6D" w:rsidR="00211D6D">
        <w:rPr>
          <w:rFonts w:ascii="Times New Roman" w:hAnsi="Times New Roman" w:eastAsia="Times New Roman" w:cs="Times New Roman"/>
          <w:color w:val="202124"/>
          <w:shd w:val="clear" w:color="auto" w:fill="FFFFFF"/>
          <w:lang w:eastAsia="ja-JP"/>
        </w:rPr>
        <w:t xml:space="preserve">black row, column, or </w:t>
      </w:r>
      <w:r w:rsidRPr="00211D6D" w:rsidR="4DADE0B3">
        <w:rPr>
          <w:rFonts w:ascii="Times New Roman" w:hAnsi="Times New Roman" w:eastAsia="Times New Roman" w:cs="Times New Roman"/>
          <w:color w:val="202124"/>
          <w:shd w:val="clear" w:color="auto" w:fill="FFFFFF"/>
          <w:lang w:eastAsia="ja-JP"/>
        </w:rPr>
        <w:t>diagonal.</w:t>
      </w:r>
      <w:r w:rsidRPr="78C0B636" w:rsidR="5F0B9428">
        <w:rPr>
          <w:rFonts w:ascii="Times New Roman" w:hAnsi="Times New Roman" w:eastAsia="Times New Roman" w:cs="Times New Roman"/>
          <w:color w:val="202124"/>
          <w:lang w:eastAsia="ja-JP"/>
        </w:rPr>
        <w:t xml:space="preserve"> Also allows there to be combinations of rows, columns, or diagonals.</w:t>
      </w:r>
    </w:p>
    <w:p w:rsidRPr="00211D6D" w:rsidR="00211D6D" w:rsidP="78C0B636" w:rsidRDefault="00211D6D" w14:paraId="5F35F279" w14:textId="2B56A945">
      <w:pPr>
        <w:spacing w:after="320" w:line="360" w:lineRule="auto"/>
        <w:ind w:left="0" w:right="1080"/>
        <w:jc w:val="both"/>
        <w:rPr>
          <w:rFonts w:ascii="Times New Roman" w:hAnsi="Times New Roman" w:eastAsia="Times New Roman" w:cs="Times New Roman"/>
          <w:color w:val="202124"/>
          <w:lang w:eastAsia="ja-JP"/>
        </w:rPr>
      </w:pPr>
      <w:r w:rsidRPr="78C0B636" w:rsidR="7E3615FE">
        <w:rPr>
          <w:rFonts w:ascii="Times New Roman" w:hAnsi="Times New Roman" w:eastAsia="Times New Roman" w:cs="Times New Roman"/>
          <w:noProof w:val="0"/>
          <w:color w:val="202124"/>
          <w:sz w:val="28"/>
          <w:szCs w:val="28"/>
          <w:lang w:val="en-US"/>
        </w:rPr>
        <w:t>S</w:t>
      </w:r>
      <w:r w:rsidRPr="78C0B636" w:rsidR="7E3615FE">
        <w:rPr>
          <w:rFonts w:ascii="Calibri Light" w:hAnsi="Calibri Light" w:eastAsia="Calibri Light" w:cs="Calibri Light"/>
          <w:noProof w:val="0"/>
          <w:color w:val="000000" w:themeColor="text1" w:themeTint="FF" w:themeShade="FF"/>
          <w:sz w:val="32"/>
          <w:szCs w:val="32"/>
          <w:vertAlign w:val="subscript"/>
          <w:lang w:val="en-US"/>
        </w:rPr>
        <w:t xml:space="preserve">B </w:t>
      </w:r>
      <w:r w:rsidRPr="78C0B636" w:rsidR="7E3615FE">
        <w:rPr>
          <w:rFonts w:ascii="Times New Roman" w:hAnsi="Times New Roman" w:eastAsia="Times New Roman" w:cs="Times New Roman"/>
          <w:noProof w:val="0"/>
          <w:color w:val="000000" w:themeColor="text1" w:themeTint="FF" w:themeShade="FF"/>
          <w:sz w:val="28"/>
          <w:szCs w:val="28"/>
          <w:lang w:val="en-US"/>
        </w:rPr>
        <w:t>↔ H</w:t>
      </w:r>
      <w:r w:rsidRPr="78C0B636" w:rsidR="7E3615FE">
        <w:rPr>
          <w:rFonts w:ascii="Times New Roman" w:hAnsi="Times New Roman" w:eastAsia="Times New Roman" w:cs="Times New Roman"/>
          <w:noProof w:val="0"/>
          <w:color w:val="000000" w:themeColor="text1" w:themeTint="FF" w:themeShade="FF"/>
          <w:sz w:val="28"/>
          <w:szCs w:val="28"/>
          <w:vertAlign w:val="subscript"/>
          <w:lang w:val="en-US"/>
        </w:rPr>
        <w:t>B</w:t>
      </w:r>
      <w:r w:rsidRPr="78C0B636" w:rsidR="7E3615FE">
        <w:rPr>
          <w:rFonts w:ascii="Times New Roman" w:hAnsi="Times New Roman" w:eastAsia="Times New Roman" w:cs="Times New Roman"/>
          <w:noProof w:val="0"/>
          <w:color w:val="000000" w:themeColor="text1" w:themeTint="FF" w:themeShade="FF"/>
          <w:sz w:val="28"/>
          <w:szCs w:val="28"/>
          <w:lang w:val="en-US"/>
        </w:rPr>
        <w:t xml:space="preserve"> </w:t>
      </w:r>
      <w:r w:rsidRPr="78C0B636" w:rsidR="7E3615FE">
        <w:rPr>
          <w:rFonts w:ascii="Cambria Math" w:hAnsi="Cambria Math" w:eastAsia="Cambria Math" w:cs="Cambria Math"/>
          <w:noProof w:val="0"/>
          <w:color w:val="000000" w:themeColor="text1" w:themeTint="FF" w:themeShade="FF"/>
          <w:sz w:val="28"/>
          <w:szCs w:val="28"/>
          <w:lang w:val="en-US"/>
        </w:rPr>
        <w:t>∨</w:t>
      </w:r>
      <w:r w:rsidRPr="78C0B636" w:rsidR="7E3615FE">
        <w:rPr>
          <w:rFonts w:ascii="Times New Roman" w:hAnsi="Times New Roman" w:eastAsia="Times New Roman" w:cs="Times New Roman"/>
          <w:noProof w:val="0"/>
          <w:color w:val="000000" w:themeColor="text1" w:themeTint="FF" w:themeShade="FF"/>
          <w:sz w:val="28"/>
          <w:szCs w:val="28"/>
          <w:lang w:val="en-US"/>
        </w:rPr>
        <w:t xml:space="preserve"> C</w:t>
      </w:r>
      <w:r w:rsidRPr="78C0B636" w:rsidR="7E3615FE">
        <w:rPr>
          <w:rFonts w:ascii="Times New Roman" w:hAnsi="Times New Roman" w:eastAsia="Times New Roman" w:cs="Times New Roman"/>
          <w:noProof w:val="0"/>
          <w:color w:val="000000" w:themeColor="text1" w:themeTint="FF" w:themeShade="FF"/>
          <w:sz w:val="28"/>
          <w:szCs w:val="28"/>
          <w:vertAlign w:val="subscript"/>
          <w:lang w:val="en-US"/>
        </w:rPr>
        <w:t>B</w:t>
      </w:r>
      <w:r w:rsidRPr="78C0B636" w:rsidR="7E3615FE">
        <w:rPr>
          <w:rFonts w:ascii="Times New Roman" w:hAnsi="Times New Roman" w:eastAsia="Times New Roman" w:cs="Times New Roman"/>
          <w:noProof w:val="0"/>
          <w:color w:val="000000" w:themeColor="text1" w:themeTint="FF" w:themeShade="FF"/>
          <w:sz w:val="28"/>
          <w:szCs w:val="28"/>
          <w:lang w:val="en-US"/>
        </w:rPr>
        <w:t xml:space="preserve"> </w:t>
      </w:r>
      <w:r w:rsidRPr="78C0B636" w:rsidR="7E3615FE">
        <w:rPr>
          <w:rFonts w:ascii="Cambria Math" w:hAnsi="Cambria Math" w:eastAsia="Cambria Math" w:cs="Cambria Math"/>
          <w:noProof w:val="0"/>
          <w:color w:val="000000" w:themeColor="text1" w:themeTint="FF" w:themeShade="FF"/>
          <w:sz w:val="28"/>
          <w:szCs w:val="28"/>
          <w:lang w:val="en-US"/>
        </w:rPr>
        <w:t>∨</w:t>
      </w:r>
      <w:r w:rsidRPr="78C0B636" w:rsidR="7E3615FE">
        <w:rPr>
          <w:rFonts w:ascii="Times New Roman" w:hAnsi="Times New Roman" w:eastAsia="Times New Roman" w:cs="Times New Roman"/>
          <w:noProof w:val="0"/>
          <w:color w:val="000000" w:themeColor="text1" w:themeTint="FF" w:themeShade="FF"/>
          <w:sz w:val="28"/>
          <w:szCs w:val="28"/>
          <w:lang w:val="en-US"/>
        </w:rPr>
        <w:t xml:space="preserve"> D</w:t>
      </w:r>
      <w:r w:rsidRPr="78C0B636" w:rsidR="7E3615FE">
        <w:rPr>
          <w:rFonts w:ascii="Times New Roman" w:hAnsi="Times New Roman" w:eastAsia="Times New Roman" w:cs="Times New Roman"/>
          <w:noProof w:val="0"/>
          <w:color w:val="000000" w:themeColor="text1" w:themeTint="FF" w:themeShade="FF"/>
          <w:sz w:val="28"/>
          <w:szCs w:val="28"/>
          <w:vertAlign w:val="subscript"/>
          <w:lang w:val="en-US"/>
        </w:rPr>
        <w:t>B</w:t>
      </w:r>
    </w:p>
    <w:p w:rsidRPr="00211D6D" w:rsidR="00211D6D" w:rsidP="78C0B636" w:rsidRDefault="00211D6D" w14:paraId="36B56929" w14:textId="1CF1046E">
      <w:pPr>
        <w:spacing w:after="320" w:line="360" w:lineRule="auto"/>
        <w:ind w:left="0" w:right="1080"/>
        <w:jc w:val="both"/>
        <w:rPr>
          <w:rFonts w:ascii="Times New Roman" w:hAnsi="Times New Roman" w:eastAsia="Times New Roman" w:cs="Times New Roman"/>
          <w:color w:val="202124"/>
          <w:lang w:eastAsia="ja-JP"/>
        </w:rPr>
      </w:pPr>
      <w:r w:rsidRPr="78C0B636" w:rsidR="2F8CC0FD">
        <w:rPr>
          <w:rFonts w:ascii="Times New Roman" w:hAnsi="Times New Roman" w:eastAsia="Times New Roman" w:cs="Times New Roman"/>
          <w:color w:val="202124"/>
          <w:lang w:eastAsia="ja-JP"/>
        </w:rPr>
        <w:t xml:space="preserve">This constraint checks that there is a red win if and only if there is a red row, column, or diagonal. Also </w:t>
      </w:r>
      <w:r w:rsidRPr="78C0B636" w:rsidR="2F8CC0FD">
        <w:rPr>
          <w:rFonts w:ascii="Times New Roman" w:hAnsi="Times New Roman" w:eastAsia="Times New Roman" w:cs="Times New Roman"/>
          <w:color w:val="202124"/>
          <w:lang w:eastAsia="ja-JP"/>
        </w:rPr>
        <w:t>allows</w:t>
      </w:r>
      <w:r w:rsidRPr="78C0B636" w:rsidR="2F8CC0FD">
        <w:rPr>
          <w:rFonts w:ascii="Times New Roman" w:hAnsi="Times New Roman" w:eastAsia="Times New Roman" w:cs="Times New Roman"/>
          <w:color w:val="202124"/>
          <w:lang w:eastAsia="ja-JP"/>
        </w:rPr>
        <w:t xml:space="preserve"> there to be combinations of rows, columns, or diagonals.</w:t>
      </w:r>
    </w:p>
    <w:p w:rsidRPr="00211D6D" w:rsidR="00211D6D" w:rsidP="78C0B636" w:rsidRDefault="00211D6D" w14:paraId="3FD06529" w14:textId="3429EBBB">
      <w:pPr>
        <w:spacing w:after="320" w:line="360" w:lineRule="auto"/>
        <w:ind/>
        <w:jc w:val="both"/>
      </w:pPr>
      <w:r w:rsidRPr="78C0B636" w:rsidR="5301A491">
        <w:rPr>
          <w:rFonts w:ascii="Times New Roman" w:hAnsi="Times New Roman" w:eastAsia="Times New Roman" w:cs="Times New Roman"/>
          <w:noProof w:val="0"/>
          <w:color w:val="202124"/>
          <w:sz w:val="28"/>
          <w:szCs w:val="28"/>
          <w:lang w:val="en-US"/>
        </w:rPr>
        <w:t>S</w:t>
      </w:r>
      <w:r w:rsidRPr="78C0B636" w:rsidR="5301A491">
        <w:rPr>
          <w:rFonts w:ascii="Calibri Light" w:hAnsi="Calibri Light" w:eastAsia="Calibri Light" w:cs="Calibri Light"/>
          <w:noProof w:val="0"/>
          <w:color w:val="000000" w:themeColor="text1" w:themeTint="FF" w:themeShade="FF"/>
          <w:sz w:val="32"/>
          <w:szCs w:val="32"/>
          <w:vertAlign w:val="subscript"/>
          <w:lang w:val="en-US"/>
        </w:rPr>
        <w:t xml:space="preserve">R </w:t>
      </w:r>
      <w:r w:rsidRPr="78C0B636" w:rsidR="5301A491">
        <w:rPr>
          <w:rFonts w:ascii="Times New Roman" w:hAnsi="Times New Roman" w:eastAsia="Times New Roman" w:cs="Times New Roman"/>
          <w:noProof w:val="0"/>
          <w:color w:val="000000" w:themeColor="text1" w:themeTint="FF" w:themeShade="FF"/>
          <w:sz w:val="28"/>
          <w:szCs w:val="28"/>
          <w:lang w:val="en-US"/>
        </w:rPr>
        <w:t>↔ H</w:t>
      </w:r>
      <w:r w:rsidRPr="78C0B636" w:rsidR="5301A491">
        <w:rPr>
          <w:rFonts w:ascii="Times New Roman" w:hAnsi="Times New Roman" w:eastAsia="Times New Roman" w:cs="Times New Roman"/>
          <w:noProof w:val="0"/>
          <w:color w:val="000000" w:themeColor="text1" w:themeTint="FF" w:themeShade="FF"/>
          <w:sz w:val="28"/>
          <w:szCs w:val="28"/>
          <w:vertAlign w:val="subscript"/>
          <w:lang w:val="en-US"/>
        </w:rPr>
        <w:t>R</w:t>
      </w:r>
      <w:r w:rsidRPr="78C0B636" w:rsidR="5301A491">
        <w:rPr>
          <w:rFonts w:ascii="Times New Roman" w:hAnsi="Times New Roman" w:eastAsia="Times New Roman" w:cs="Times New Roman"/>
          <w:noProof w:val="0"/>
          <w:color w:val="000000" w:themeColor="text1" w:themeTint="FF" w:themeShade="FF"/>
          <w:sz w:val="28"/>
          <w:szCs w:val="28"/>
          <w:lang w:val="en-US"/>
        </w:rPr>
        <w:t xml:space="preserve"> </w:t>
      </w:r>
      <w:r w:rsidRPr="78C0B636" w:rsidR="5301A491">
        <w:rPr>
          <w:rFonts w:ascii="Cambria Math" w:hAnsi="Cambria Math" w:eastAsia="Cambria Math" w:cs="Cambria Math"/>
          <w:noProof w:val="0"/>
          <w:color w:val="000000" w:themeColor="text1" w:themeTint="FF" w:themeShade="FF"/>
          <w:sz w:val="28"/>
          <w:szCs w:val="28"/>
          <w:lang w:val="en-US"/>
        </w:rPr>
        <w:t>∨</w:t>
      </w:r>
      <w:r w:rsidRPr="78C0B636" w:rsidR="5301A491">
        <w:rPr>
          <w:rFonts w:ascii="Times New Roman" w:hAnsi="Times New Roman" w:eastAsia="Times New Roman" w:cs="Times New Roman"/>
          <w:noProof w:val="0"/>
          <w:color w:val="000000" w:themeColor="text1" w:themeTint="FF" w:themeShade="FF"/>
          <w:sz w:val="28"/>
          <w:szCs w:val="28"/>
          <w:lang w:val="en-US"/>
        </w:rPr>
        <w:t xml:space="preserve"> C</w:t>
      </w:r>
      <w:r w:rsidRPr="78C0B636" w:rsidR="5301A491">
        <w:rPr>
          <w:rFonts w:ascii="Times New Roman" w:hAnsi="Times New Roman" w:eastAsia="Times New Roman" w:cs="Times New Roman"/>
          <w:noProof w:val="0"/>
          <w:color w:val="000000" w:themeColor="text1" w:themeTint="FF" w:themeShade="FF"/>
          <w:sz w:val="28"/>
          <w:szCs w:val="28"/>
          <w:vertAlign w:val="subscript"/>
          <w:lang w:val="en-US"/>
        </w:rPr>
        <w:t>R</w:t>
      </w:r>
      <w:r w:rsidRPr="78C0B636" w:rsidR="5301A491">
        <w:rPr>
          <w:rFonts w:ascii="Times New Roman" w:hAnsi="Times New Roman" w:eastAsia="Times New Roman" w:cs="Times New Roman"/>
          <w:noProof w:val="0"/>
          <w:color w:val="000000" w:themeColor="text1" w:themeTint="FF" w:themeShade="FF"/>
          <w:sz w:val="28"/>
          <w:szCs w:val="28"/>
          <w:lang w:val="en-US"/>
        </w:rPr>
        <w:t xml:space="preserve"> </w:t>
      </w:r>
      <w:r w:rsidRPr="78C0B636" w:rsidR="5301A491">
        <w:rPr>
          <w:rFonts w:ascii="Cambria Math" w:hAnsi="Cambria Math" w:eastAsia="Cambria Math" w:cs="Cambria Math"/>
          <w:noProof w:val="0"/>
          <w:color w:val="000000" w:themeColor="text1" w:themeTint="FF" w:themeShade="FF"/>
          <w:sz w:val="28"/>
          <w:szCs w:val="28"/>
          <w:lang w:val="en-US"/>
        </w:rPr>
        <w:t>∨</w:t>
      </w:r>
      <w:r w:rsidRPr="78C0B636" w:rsidR="5301A491">
        <w:rPr>
          <w:rFonts w:ascii="Times New Roman" w:hAnsi="Times New Roman" w:eastAsia="Times New Roman" w:cs="Times New Roman"/>
          <w:noProof w:val="0"/>
          <w:color w:val="000000" w:themeColor="text1" w:themeTint="FF" w:themeShade="FF"/>
          <w:sz w:val="28"/>
          <w:szCs w:val="28"/>
          <w:lang w:val="en-US"/>
        </w:rPr>
        <w:t xml:space="preserve"> D</w:t>
      </w:r>
      <w:r w:rsidRPr="78C0B636" w:rsidR="5301A491">
        <w:rPr>
          <w:rFonts w:ascii="Times New Roman" w:hAnsi="Times New Roman" w:eastAsia="Times New Roman" w:cs="Times New Roman"/>
          <w:noProof w:val="0"/>
          <w:color w:val="000000" w:themeColor="text1" w:themeTint="FF" w:themeShade="FF"/>
          <w:sz w:val="28"/>
          <w:szCs w:val="28"/>
          <w:vertAlign w:val="subscript"/>
          <w:lang w:val="en-US"/>
        </w:rPr>
        <w:t>R</w:t>
      </w:r>
    </w:p>
    <w:p w:rsidR="78C0B636" w:rsidP="78C0B636" w:rsidRDefault="78C0B636" w14:paraId="375BF1CB" w14:textId="32293F51">
      <w:pPr>
        <w:pStyle w:val="Normal"/>
        <w:spacing w:line="360" w:lineRule="auto"/>
        <w:jc w:val="both"/>
        <w:rPr>
          <w:rFonts w:ascii="Times New Roman" w:hAnsi="Times New Roman" w:eastAsia="Times New Roman" w:cs="Times New Roman"/>
          <w:noProof w:val="0"/>
          <w:color w:val="000000" w:themeColor="text1" w:themeTint="FF" w:themeShade="FF"/>
          <w:sz w:val="28"/>
          <w:szCs w:val="28"/>
          <w:vertAlign w:val="subscript"/>
          <w:lang w:val="en-US"/>
        </w:rPr>
      </w:pPr>
    </w:p>
    <w:p w:rsidRPr="00211D6D" w:rsidR="00211D6D" w:rsidP="78C0B636" w:rsidRDefault="00211D6D" w14:paraId="3878A8A1" w14:textId="79CBEA02">
      <w:pPr>
        <w:spacing w:after="320" w:line="360" w:lineRule="auto"/>
        <w:ind w:left="0" w:right="1080"/>
        <w:jc w:val="both"/>
        <w:rPr>
          <w:rFonts w:ascii="Times New Roman" w:hAnsi="Times New Roman" w:eastAsia="Times New Roman" w:cs="Times New Roman"/>
          <w:color w:val="000000" w:themeColor="text1" w:themeTint="FF" w:themeShade="FF"/>
          <w:lang w:eastAsia="ja-JP"/>
        </w:rPr>
      </w:pPr>
      <w:r w:rsidRPr="78C0B636" w:rsidR="1B774581">
        <w:rPr>
          <w:rFonts w:ascii="Times New Roman" w:hAnsi="Times New Roman" w:eastAsia="Times New Roman" w:cs="Times New Roman"/>
          <w:color w:val="000000" w:themeColor="text1" w:themeTint="FF" w:themeShade="FF"/>
          <w:lang w:eastAsia="ja-JP"/>
        </w:rPr>
        <w:t>This</w:t>
      </w:r>
      <w:r w:rsidRPr="78C0B636" w:rsidR="46BBD792">
        <w:rPr>
          <w:rFonts w:ascii="Times New Roman" w:hAnsi="Times New Roman" w:eastAsia="Times New Roman" w:cs="Times New Roman"/>
          <w:color w:val="000000" w:themeColor="text1" w:themeTint="FF" w:themeShade="FF"/>
          <w:lang w:eastAsia="ja-JP"/>
        </w:rPr>
        <w:t xml:space="preserve"> </w:t>
      </w:r>
      <w:r w:rsidRPr="78C0B636" w:rsidR="1B774581">
        <w:rPr>
          <w:rFonts w:ascii="Times New Roman" w:hAnsi="Times New Roman" w:eastAsia="Times New Roman" w:cs="Times New Roman"/>
          <w:color w:val="000000" w:themeColor="text1" w:themeTint="FF" w:themeShade="FF"/>
          <w:lang w:eastAsia="ja-JP"/>
        </w:rPr>
        <w:t xml:space="preserve">constraint </w:t>
      </w:r>
      <w:r w:rsidRPr="78C0B636" w:rsidR="096A0D95">
        <w:rPr>
          <w:rFonts w:ascii="Times New Roman" w:hAnsi="Times New Roman" w:eastAsia="Times New Roman" w:cs="Times New Roman"/>
          <w:color w:val="000000" w:themeColor="text1" w:themeTint="FF" w:themeShade="FF"/>
          <w:lang w:eastAsia="ja-JP"/>
        </w:rPr>
        <w:t>makes sure</w:t>
      </w:r>
      <w:r w:rsidRPr="78C0B636" w:rsidR="1B774581">
        <w:rPr>
          <w:rFonts w:ascii="Times New Roman" w:hAnsi="Times New Roman" w:eastAsia="Times New Roman" w:cs="Times New Roman"/>
          <w:color w:val="000000" w:themeColor="text1" w:themeTint="FF" w:themeShade="FF"/>
          <w:lang w:eastAsia="ja-JP"/>
        </w:rPr>
        <w:t xml:space="preserve"> that t</w:t>
      </w:r>
      <w:r w:rsidRPr="78C0B636" w:rsidR="00211D6D">
        <w:rPr>
          <w:rFonts w:ascii="Times New Roman" w:hAnsi="Times New Roman" w:eastAsia="Times New Roman" w:cs="Times New Roman"/>
          <w:color w:val="000000" w:themeColor="text1" w:themeTint="FF" w:themeShade="FF"/>
          <w:lang w:eastAsia="ja-JP"/>
        </w:rPr>
        <w:t>here is a tie</w:t>
      </w:r>
      <w:r w:rsidRPr="78C0B636" w:rsidR="1BFB77A3">
        <w:rPr>
          <w:rFonts w:ascii="Times New Roman" w:hAnsi="Times New Roman" w:eastAsia="Times New Roman" w:cs="Times New Roman"/>
          <w:color w:val="000000" w:themeColor="text1" w:themeTint="FF" w:themeShade="FF"/>
          <w:lang w:eastAsia="ja-JP"/>
        </w:rPr>
        <w:t>/stalemate</w:t>
      </w:r>
      <w:r w:rsidRPr="78C0B636" w:rsidR="00211D6D">
        <w:rPr>
          <w:rFonts w:ascii="Times New Roman" w:hAnsi="Times New Roman" w:eastAsia="Times New Roman" w:cs="Times New Roman"/>
          <w:color w:val="000000" w:themeColor="text1" w:themeTint="FF" w:themeShade="FF"/>
          <w:lang w:eastAsia="ja-JP"/>
        </w:rPr>
        <w:t xml:space="preserve"> if and only if </w:t>
      </w:r>
      <w:r w:rsidRPr="78C0B636" w:rsidR="1594E13F">
        <w:rPr>
          <w:rFonts w:ascii="Times New Roman" w:hAnsi="Times New Roman" w:eastAsia="Times New Roman" w:cs="Times New Roman"/>
          <w:color w:val="000000" w:themeColor="text1" w:themeTint="FF" w:themeShade="FF"/>
          <w:lang w:eastAsia="ja-JP"/>
        </w:rPr>
        <w:t xml:space="preserve">there are </w:t>
      </w:r>
      <w:r w:rsidRPr="78C0B636" w:rsidR="00211D6D">
        <w:rPr>
          <w:rFonts w:ascii="Times New Roman" w:hAnsi="Times New Roman" w:eastAsia="Times New Roman" w:cs="Times New Roman"/>
          <w:color w:val="000000" w:themeColor="text1" w:themeTint="FF" w:themeShade="FF"/>
          <w:lang w:eastAsia="ja-JP"/>
        </w:rPr>
        <w:t xml:space="preserve">no rows, columns, or diagonals </w:t>
      </w:r>
      <w:r w:rsidRPr="78C0B636" w:rsidR="27BB4300">
        <w:rPr>
          <w:rFonts w:ascii="Times New Roman" w:hAnsi="Times New Roman" w:eastAsia="Times New Roman" w:cs="Times New Roman"/>
          <w:color w:val="000000" w:themeColor="text1" w:themeTint="FF" w:themeShade="FF"/>
          <w:lang w:eastAsia="ja-JP"/>
        </w:rPr>
        <w:t xml:space="preserve">for each color </w:t>
      </w:r>
      <w:r w:rsidRPr="78C0B636" w:rsidR="52B71FFC">
        <w:rPr>
          <w:rFonts w:ascii="Times New Roman" w:hAnsi="Times New Roman" w:eastAsia="Times New Roman" w:cs="Times New Roman"/>
          <w:color w:val="000000" w:themeColor="text1" w:themeTint="FF" w:themeShade="FF"/>
          <w:lang w:eastAsia="ja-JP"/>
        </w:rPr>
        <w:t>in the board</w:t>
      </w:r>
      <w:r w:rsidRPr="78C0B636" w:rsidR="00211D6D">
        <w:rPr>
          <w:rFonts w:ascii="Times New Roman" w:hAnsi="Times New Roman" w:eastAsia="Times New Roman" w:cs="Times New Roman"/>
          <w:color w:val="000000" w:themeColor="text1" w:themeTint="FF" w:themeShade="FF"/>
          <w:lang w:eastAsia="ja-JP"/>
        </w:rPr>
        <w:t>.</w:t>
      </w:r>
    </w:p>
    <w:p w:rsidRPr="00211D6D" w:rsidR="00211D6D" w:rsidP="78C0B636" w:rsidRDefault="00211D6D" w14:paraId="52C61BB0" w14:textId="7D844EBF">
      <w:pPr>
        <w:spacing w:after="320" w:line="360" w:lineRule="auto"/>
        <w:ind/>
        <w:jc w:val="both"/>
      </w:pPr>
      <w:r w:rsidRPr="78C0B636" w:rsidR="14EE7F37">
        <w:rPr>
          <w:rFonts w:ascii="Times New Roman" w:hAnsi="Times New Roman" w:eastAsia="Times New Roman" w:cs="Times New Roman"/>
          <w:noProof w:val="0"/>
          <w:color w:val="000000" w:themeColor="text1" w:themeTint="FF" w:themeShade="FF"/>
          <w:sz w:val="28"/>
          <w:szCs w:val="28"/>
          <w:lang w:val="en-US"/>
        </w:rPr>
        <w:t xml:space="preserve">T →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H</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B</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Cambria Math" w:hAnsi="Cambria Math" w:eastAsia="Cambria Math" w:cs="Cambria Math"/>
          <w:noProof w:val="0"/>
          <w:color w:val="000000" w:themeColor="text1" w:themeTint="FF" w:themeShade="FF"/>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C</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B</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Cambria Math" w:hAnsi="Cambria Math" w:eastAsia="Cambria Math" w:cs="Cambria Math"/>
          <w:noProof w:val="0"/>
          <w:color w:val="000000" w:themeColor="text1" w:themeTint="FF" w:themeShade="FF"/>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D</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B</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Cambria Math" w:hAnsi="Cambria Math" w:eastAsia="Cambria Math" w:cs="Cambria Math"/>
          <w:noProof w:val="0"/>
          <w:color w:val="000000" w:themeColor="text1" w:themeTint="FF" w:themeShade="FF"/>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H</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R</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Cambria Math" w:hAnsi="Cambria Math" w:eastAsia="Cambria Math" w:cs="Cambria Math"/>
          <w:noProof w:val="0"/>
          <w:color w:val="000000" w:themeColor="text1" w:themeTint="FF" w:themeShade="FF"/>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C</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R</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Cambria Math" w:hAnsi="Cambria Math" w:eastAsia="Cambria Math" w:cs="Cambria Math"/>
          <w:noProof w:val="0"/>
          <w:color w:val="000000" w:themeColor="text1" w:themeTint="FF" w:themeShade="FF"/>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 xml:space="preserve"> </w:t>
      </w:r>
      <w:r w:rsidRPr="78C0B636" w:rsidR="14EE7F37">
        <w:rPr>
          <w:rFonts w:ascii="Times New Roman" w:hAnsi="Times New Roman" w:eastAsia="Times New Roman" w:cs="Times New Roman"/>
          <w:noProof w:val="0"/>
          <w:color w:val="202124"/>
          <w:sz w:val="28"/>
          <w:szCs w:val="28"/>
          <w:lang w:val="en-US"/>
        </w:rPr>
        <w:t>¬</w:t>
      </w:r>
      <w:r w:rsidRPr="78C0B636" w:rsidR="14EE7F37">
        <w:rPr>
          <w:rFonts w:ascii="Times New Roman" w:hAnsi="Times New Roman" w:eastAsia="Times New Roman" w:cs="Times New Roman"/>
          <w:noProof w:val="0"/>
          <w:color w:val="000000" w:themeColor="text1" w:themeTint="FF" w:themeShade="FF"/>
          <w:sz w:val="28"/>
          <w:szCs w:val="28"/>
          <w:lang w:val="en-US"/>
        </w:rPr>
        <w:t>D</w:t>
      </w:r>
      <w:r w:rsidRPr="78C0B636" w:rsidR="14EE7F37">
        <w:rPr>
          <w:rFonts w:ascii="Times New Roman" w:hAnsi="Times New Roman" w:eastAsia="Times New Roman" w:cs="Times New Roman"/>
          <w:noProof w:val="0"/>
          <w:color w:val="000000" w:themeColor="text1" w:themeTint="FF" w:themeShade="FF"/>
          <w:sz w:val="28"/>
          <w:szCs w:val="28"/>
          <w:vertAlign w:val="subscript"/>
          <w:lang w:val="en-US"/>
        </w:rPr>
        <w:t>R</w:t>
      </w:r>
      <w:r w:rsidRPr="78C0B636" w:rsidR="14EE7F37">
        <w:rPr>
          <w:rFonts w:ascii="Times New Roman" w:hAnsi="Times New Roman" w:eastAsia="Times New Roman" w:cs="Times New Roman"/>
          <w:noProof w:val="0"/>
          <w:color w:val="000000" w:themeColor="text1" w:themeTint="FF" w:themeShade="FF"/>
          <w:sz w:val="28"/>
          <w:szCs w:val="28"/>
          <w:lang w:val="en-US"/>
        </w:rPr>
        <w:t>)</w:t>
      </w:r>
    </w:p>
    <w:p w:rsidRPr="00211D6D" w:rsidR="00211D6D" w:rsidP="78C0B636" w:rsidRDefault="00211D6D" w14:paraId="69F055EB" w14:textId="44DF1BE8">
      <w:pPr>
        <w:pStyle w:val="Normal"/>
        <w:spacing w:after="320" w:line="360" w:lineRule="auto"/>
        <w:ind/>
        <w:jc w:val="both"/>
        <w:rPr>
          <w:rFonts w:ascii="Times New Roman" w:hAnsi="Times New Roman" w:eastAsia="Times New Roman" w:cs="Times New Roman"/>
          <w:noProof w:val="0"/>
          <w:color w:val="000000" w:themeColor="text1" w:themeTint="FF" w:themeShade="FF"/>
          <w:sz w:val="28"/>
          <w:szCs w:val="28"/>
          <w:lang w:val="en-US"/>
        </w:rPr>
      </w:pPr>
    </w:p>
    <w:p w:rsidRPr="00211D6D" w:rsidR="00211D6D" w:rsidP="78C0B636" w:rsidRDefault="00211D6D" w14:paraId="13C01F11" w14:textId="71AD46DD">
      <w:pPr>
        <w:spacing w:after="320" w:line="360" w:lineRule="auto"/>
        <w:ind/>
        <w:jc w:val="both"/>
      </w:pPr>
      <w:r w:rsidRPr="78C0B636" w:rsidR="3FDCE1C6">
        <w:rPr>
          <w:rFonts w:ascii="Times New Roman" w:hAnsi="Times New Roman" w:eastAsia="Times New Roman" w:cs="Times New Roman"/>
          <w:noProof w:val="0"/>
          <w:color w:val="000000" w:themeColor="text1" w:themeTint="FF" w:themeShade="FF"/>
          <w:sz w:val="22"/>
          <w:szCs w:val="22"/>
          <w:lang w:val="en-US"/>
        </w:rPr>
        <w:t>This constraint makes sure an empty slot at the position (</w:t>
      </w:r>
      <w:proofErr w:type="spellStart"/>
      <w:r w:rsidRPr="78C0B636" w:rsidR="3FDCE1C6">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3FDCE1C6">
        <w:rPr>
          <w:rFonts w:ascii="Times New Roman" w:hAnsi="Times New Roman" w:eastAsia="Times New Roman" w:cs="Times New Roman"/>
          <w:noProof w:val="0"/>
          <w:color w:val="000000" w:themeColor="text1" w:themeTint="FF" w:themeShade="FF"/>
          <w:sz w:val="22"/>
          <w:szCs w:val="22"/>
          <w:lang w:val="en-US"/>
        </w:rPr>
        <w:t>) implies that there is no red piece or black piece at the position (</w:t>
      </w:r>
      <w:proofErr w:type="spellStart"/>
      <w:r w:rsidRPr="78C0B636" w:rsidR="3FDCE1C6">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3FDCE1C6">
        <w:rPr>
          <w:rFonts w:ascii="Times New Roman" w:hAnsi="Times New Roman" w:eastAsia="Times New Roman" w:cs="Times New Roman"/>
          <w:noProof w:val="0"/>
          <w:color w:val="000000" w:themeColor="text1" w:themeTint="FF" w:themeShade="FF"/>
          <w:sz w:val="22"/>
          <w:szCs w:val="22"/>
          <w:lang w:val="en-US"/>
        </w:rPr>
        <w:t>) as well.</w:t>
      </w:r>
    </w:p>
    <w:p w:rsidRPr="00211D6D" w:rsidR="00211D6D" w:rsidP="78C0B636" w:rsidRDefault="00211D6D" w14:paraId="36C82E20" w14:textId="7DA23AB8">
      <w:pPr>
        <w:pStyle w:val="Normal"/>
        <w:spacing w:after="320" w:line="360" w:lineRule="auto"/>
        <w:ind w:left="0" w:right="1080"/>
        <w:jc w:val="both"/>
        <w:rPr>
          <w:rFonts w:ascii="Times New Roman" w:hAnsi="Times New Roman" w:eastAsia="Times New Roman" w:cs="Times New Roman"/>
          <w:sz w:val="24"/>
          <w:szCs w:val="24"/>
          <w:lang w:eastAsia="ja-JP"/>
        </w:rPr>
      </w:pPr>
      <w:r w:rsidRPr="00211D6D" w:rsidR="00211D6D">
        <w:rPr>
          <w:rFonts w:ascii="Times New Roman" w:hAnsi="Times New Roman" w:eastAsia="Times New Roman" w:cs="Times New Roman"/>
          <w:color w:val="000000"/>
          <w:sz w:val="28"/>
          <w:szCs w:val="28"/>
          <w:lang w:eastAsia="ja-JP"/>
        </w:rPr>
        <w:t xml:space="preserve">E </w:t>
      </w:r>
      <w:r w:rsidRPr="00211D6D" w:rsidR="00211D6D">
        <w:rPr>
          <w:rFonts w:ascii="Times New Roman" w:hAnsi="Times New Roman" w:eastAsia="Times New Roman" w:cs="Times New Roman"/>
          <w:color w:val="000000"/>
          <w:sz w:val="28"/>
          <w:szCs w:val="28"/>
          <w:shd w:val="clear" w:color="auto" w:fill="FFFFFF"/>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 xml:space="preserve">¬R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¬B</w:t>
      </w:r>
    </w:p>
    <w:p w:rsidRPr="00211D6D" w:rsidR="00211D6D" w:rsidP="78C0B636" w:rsidRDefault="00211D6D" w14:paraId="6F78257A" w14:textId="7B5AAEAF">
      <w:pPr>
        <w:pStyle w:val="Normal"/>
        <w:spacing w:after="320" w:line="360" w:lineRule="auto"/>
        <w:ind/>
        <w:jc w:val="both"/>
      </w:pPr>
      <w:r w:rsidRPr="78C0B636" w:rsidR="1CF62086">
        <w:rPr>
          <w:rFonts w:ascii="Times New Roman" w:hAnsi="Times New Roman" w:eastAsia="Times New Roman" w:cs="Times New Roman"/>
          <w:noProof w:val="0"/>
          <w:color w:val="000000" w:themeColor="text1" w:themeTint="FF" w:themeShade="FF"/>
          <w:sz w:val="22"/>
          <w:szCs w:val="22"/>
          <w:lang w:val="en-US"/>
        </w:rPr>
        <w:t>This constraint makes sure a red piece at the position (</w:t>
      </w:r>
      <w:proofErr w:type="spellStart"/>
      <w:r w:rsidRPr="78C0B636" w:rsidR="1CF62086">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1CF62086">
        <w:rPr>
          <w:rFonts w:ascii="Times New Roman" w:hAnsi="Times New Roman" w:eastAsia="Times New Roman" w:cs="Times New Roman"/>
          <w:noProof w:val="0"/>
          <w:color w:val="000000" w:themeColor="text1" w:themeTint="FF" w:themeShade="FF"/>
          <w:sz w:val="22"/>
          <w:szCs w:val="22"/>
          <w:lang w:val="en-US"/>
        </w:rPr>
        <w:t>) implies that there is no empty piece or black piece at the position (</w:t>
      </w:r>
      <w:proofErr w:type="spellStart"/>
      <w:r w:rsidRPr="78C0B636" w:rsidR="1CF62086">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1CF62086">
        <w:rPr>
          <w:rFonts w:ascii="Times New Roman" w:hAnsi="Times New Roman" w:eastAsia="Times New Roman" w:cs="Times New Roman"/>
          <w:noProof w:val="0"/>
          <w:color w:val="000000" w:themeColor="text1" w:themeTint="FF" w:themeShade="FF"/>
          <w:sz w:val="22"/>
          <w:szCs w:val="22"/>
          <w:lang w:val="en-US"/>
        </w:rPr>
        <w:t>) and there are piece</w:t>
      </w:r>
      <w:r w:rsidRPr="78C0B636" w:rsidR="11315802">
        <w:rPr>
          <w:rFonts w:ascii="Times New Roman" w:hAnsi="Times New Roman" w:eastAsia="Times New Roman" w:cs="Times New Roman"/>
          <w:noProof w:val="0"/>
          <w:color w:val="000000" w:themeColor="text1" w:themeTint="FF" w:themeShade="FF"/>
          <w:sz w:val="22"/>
          <w:szCs w:val="22"/>
          <w:lang w:val="en-US"/>
        </w:rPr>
        <w:t>s</w:t>
      </w:r>
      <w:r w:rsidRPr="78C0B636" w:rsidR="1CF62086">
        <w:rPr>
          <w:rFonts w:ascii="Times New Roman" w:hAnsi="Times New Roman" w:eastAsia="Times New Roman" w:cs="Times New Roman"/>
          <w:noProof w:val="0"/>
          <w:color w:val="000000" w:themeColor="text1" w:themeTint="FF" w:themeShade="FF"/>
          <w:sz w:val="22"/>
          <w:szCs w:val="22"/>
          <w:lang w:val="en-US"/>
        </w:rPr>
        <w:t xml:space="preserve"> under</w:t>
      </w:r>
      <w:r w:rsidRPr="78C0B636" w:rsidR="1105B880">
        <w:rPr>
          <w:rFonts w:ascii="Times New Roman" w:hAnsi="Times New Roman" w:eastAsia="Times New Roman" w:cs="Times New Roman"/>
          <w:noProof w:val="0"/>
          <w:color w:val="000000" w:themeColor="text1" w:themeTint="FF" w:themeShade="FF"/>
          <w:sz w:val="22"/>
          <w:szCs w:val="22"/>
          <w:lang w:val="en-US"/>
        </w:rPr>
        <w:t xml:space="preserve"> the red </w:t>
      </w:r>
      <w:r w:rsidRPr="78C0B636" w:rsidR="1105B880">
        <w:rPr>
          <w:rFonts w:ascii="Times New Roman" w:hAnsi="Times New Roman" w:eastAsia="Times New Roman" w:cs="Times New Roman"/>
          <w:noProof w:val="0"/>
          <w:color w:val="000000" w:themeColor="text1" w:themeTint="FF" w:themeShade="FF"/>
          <w:sz w:val="22"/>
          <w:szCs w:val="22"/>
          <w:lang w:val="en-US"/>
        </w:rPr>
        <w:t>piece</w:t>
      </w:r>
      <w:r w:rsidRPr="78C0B636" w:rsidR="23E4753F">
        <w:rPr>
          <w:rFonts w:ascii="Times New Roman" w:hAnsi="Times New Roman" w:eastAsia="Times New Roman" w:cs="Times New Roman"/>
          <w:noProof w:val="0"/>
          <w:color w:val="000000" w:themeColor="text1" w:themeTint="FF" w:themeShade="FF"/>
          <w:sz w:val="22"/>
          <w:szCs w:val="22"/>
          <w:lang w:val="en-US"/>
        </w:rPr>
        <w:t xml:space="preserve">, </w:t>
      </w:r>
      <w:r w:rsidRPr="78C0B636" w:rsidR="5C1F37D9">
        <w:rPr>
          <w:rFonts w:ascii="Times New Roman" w:hAnsi="Times New Roman" w:eastAsia="Times New Roman" w:cs="Times New Roman"/>
          <w:noProof w:val="0"/>
          <w:color w:val="000000" w:themeColor="text1" w:themeTint="FF" w:themeShade="FF"/>
          <w:sz w:val="22"/>
          <w:szCs w:val="22"/>
          <w:lang w:val="en-US"/>
        </w:rPr>
        <w:t>abiding</w:t>
      </w:r>
      <w:r w:rsidRPr="78C0B636" w:rsidR="08DDAEAD">
        <w:rPr>
          <w:rFonts w:ascii="Times New Roman" w:hAnsi="Times New Roman" w:eastAsia="Times New Roman" w:cs="Times New Roman"/>
          <w:noProof w:val="0"/>
          <w:color w:val="000000" w:themeColor="text1" w:themeTint="FF" w:themeShade="FF"/>
          <w:sz w:val="22"/>
          <w:szCs w:val="22"/>
          <w:lang w:val="en-US"/>
        </w:rPr>
        <w:t xml:space="preserve"> to</w:t>
      </w:r>
      <w:r w:rsidRPr="78C0B636" w:rsidR="5C1F37D9">
        <w:rPr>
          <w:rFonts w:ascii="Times New Roman" w:hAnsi="Times New Roman" w:eastAsia="Times New Roman" w:cs="Times New Roman"/>
          <w:noProof w:val="0"/>
          <w:color w:val="000000" w:themeColor="text1" w:themeTint="FF" w:themeShade="FF"/>
          <w:sz w:val="22"/>
          <w:szCs w:val="22"/>
          <w:lang w:val="en-US"/>
        </w:rPr>
        <w:t xml:space="preserve"> </w:t>
      </w:r>
      <w:r w:rsidRPr="78C0B636" w:rsidR="1CF62086">
        <w:rPr>
          <w:rFonts w:ascii="Times New Roman" w:hAnsi="Times New Roman" w:eastAsia="Times New Roman" w:cs="Times New Roman"/>
          <w:noProof w:val="0"/>
          <w:color w:val="000000" w:themeColor="text1" w:themeTint="FF" w:themeShade="FF"/>
          <w:sz w:val="22"/>
          <w:szCs w:val="22"/>
          <w:lang w:val="en-US"/>
        </w:rPr>
        <w:t>the gravity constraint stated earlier.</w:t>
      </w:r>
    </w:p>
    <w:p w:rsidRPr="00211D6D" w:rsidR="00211D6D" w:rsidP="78C0B636" w:rsidRDefault="00211D6D" w14:paraId="2ED42E25" w14:textId="53B39755">
      <w:pPr>
        <w:pStyle w:val="Normal"/>
        <w:spacing w:after="320" w:line="360" w:lineRule="auto"/>
        <w:ind w:left="0" w:right="1080"/>
        <w:jc w:val="both"/>
        <w:rPr>
          <w:rFonts w:ascii="Times New Roman" w:hAnsi="Times New Roman" w:eastAsia="Times New Roman" w:cs="Times New Roman"/>
          <w:sz w:val="24"/>
          <w:szCs w:val="24"/>
          <w:lang w:eastAsia="ja-JP"/>
        </w:rPr>
      </w:pPr>
      <w:r w:rsidRPr="00211D6D" w:rsidR="00211D6D">
        <w:rPr>
          <w:rFonts w:ascii="Times New Roman" w:hAnsi="Times New Roman" w:eastAsia="Times New Roman" w:cs="Times New Roman"/>
          <w:color w:val="000000"/>
          <w:sz w:val="28"/>
          <w:szCs w:val="28"/>
          <w:lang w:eastAsia="ja-JP"/>
        </w:rPr>
        <w:t xml:space="preserve">R </w:t>
      </w:r>
      <w:r w:rsidRPr="00211D6D" w:rsidR="00211D6D">
        <w:rPr>
          <w:rFonts w:ascii="Times New Roman" w:hAnsi="Times New Roman" w:eastAsia="Times New Roman" w:cs="Times New Roman"/>
          <w:color w:val="000000"/>
          <w:sz w:val="28"/>
          <w:szCs w:val="28"/>
          <w:shd w:val="clear" w:color="auto" w:fill="FFFFFF"/>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 xml:space="preserve">¬E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 xml:space="preserve">¬B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G</w:t>
      </w:r>
    </w:p>
    <w:p w:rsidR="3D26AC29" w:rsidP="78C0B636" w:rsidRDefault="3D26AC29" w14:paraId="2D3F7A13" w14:textId="2EB8057B">
      <w:pPr>
        <w:spacing w:line="360" w:lineRule="auto"/>
        <w:jc w:val="both"/>
      </w:pPr>
      <w:r w:rsidRPr="78C0B636" w:rsidR="3D26AC29">
        <w:rPr>
          <w:rFonts w:ascii="Times New Roman" w:hAnsi="Times New Roman" w:eastAsia="Times New Roman" w:cs="Times New Roman"/>
          <w:noProof w:val="0"/>
          <w:color w:val="000000" w:themeColor="text1" w:themeTint="FF" w:themeShade="FF"/>
          <w:sz w:val="22"/>
          <w:szCs w:val="22"/>
          <w:lang w:val="en-US"/>
        </w:rPr>
        <w:t>This constraint makes sure a black piece at the position (</w:t>
      </w:r>
      <w:proofErr w:type="spellStart"/>
      <w:r w:rsidRPr="78C0B636" w:rsidR="3D26AC29">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3D26AC29">
        <w:rPr>
          <w:rFonts w:ascii="Times New Roman" w:hAnsi="Times New Roman" w:eastAsia="Times New Roman" w:cs="Times New Roman"/>
          <w:noProof w:val="0"/>
          <w:color w:val="000000" w:themeColor="text1" w:themeTint="FF" w:themeShade="FF"/>
          <w:sz w:val="22"/>
          <w:szCs w:val="22"/>
          <w:lang w:val="en-US"/>
        </w:rPr>
        <w:t>) implies that there is no empty piece or red piece at the position (</w:t>
      </w:r>
      <w:proofErr w:type="spellStart"/>
      <w:r w:rsidRPr="78C0B636" w:rsidR="3D26AC29">
        <w:rPr>
          <w:rFonts w:ascii="Times New Roman" w:hAnsi="Times New Roman" w:eastAsia="Times New Roman" w:cs="Times New Roman"/>
          <w:noProof w:val="0"/>
          <w:color w:val="000000" w:themeColor="text1" w:themeTint="FF" w:themeShade="FF"/>
          <w:sz w:val="22"/>
          <w:szCs w:val="22"/>
          <w:lang w:val="en-US"/>
        </w:rPr>
        <w:t>x,y</w:t>
      </w:r>
      <w:proofErr w:type="spellEnd"/>
      <w:r w:rsidRPr="78C0B636" w:rsidR="3D26AC29">
        <w:rPr>
          <w:rFonts w:ascii="Times New Roman" w:hAnsi="Times New Roman" w:eastAsia="Times New Roman" w:cs="Times New Roman"/>
          <w:noProof w:val="0"/>
          <w:color w:val="000000" w:themeColor="text1" w:themeTint="FF" w:themeShade="FF"/>
          <w:sz w:val="22"/>
          <w:szCs w:val="22"/>
          <w:lang w:val="en-US"/>
        </w:rPr>
        <w:t>) and there are pieces under the black piece, abiding to the gravity constraint stated earlier.</w:t>
      </w:r>
    </w:p>
    <w:p w:rsidRPr="00211D6D" w:rsidR="00211D6D" w:rsidP="78C0B636" w:rsidRDefault="00211D6D" w14:paraId="65B1C917" w14:textId="2BC186B3" w14:noSpellErr="1">
      <w:pPr>
        <w:spacing w:after="320" w:line="360" w:lineRule="auto"/>
        <w:ind w:left="0" w:right="1080"/>
        <w:jc w:val="both"/>
        <w:rPr>
          <w:rFonts w:ascii="Times New Roman" w:hAnsi="Times New Roman" w:eastAsia="Times New Roman" w:cs="Times New Roman"/>
          <w:sz w:val="24"/>
          <w:szCs w:val="24"/>
          <w:lang w:eastAsia="ja-JP"/>
        </w:rPr>
      </w:pPr>
      <w:r w:rsidRPr="00211D6D" w:rsidR="00211D6D">
        <w:rPr>
          <w:rFonts w:ascii="Times New Roman" w:hAnsi="Times New Roman" w:eastAsia="Times New Roman" w:cs="Times New Roman"/>
          <w:color w:val="000000"/>
          <w:sz w:val="28"/>
          <w:szCs w:val="28"/>
          <w:lang w:eastAsia="ja-JP"/>
        </w:rPr>
        <w:t xml:space="preserve">B </w:t>
      </w:r>
      <w:r w:rsidRPr="00211D6D" w:rsidR="00211D6D">
        <w:rPr>
          <w:rFonts w:ascii="Times New Roman" w:hAnsi="Times New Roman" w:eastAsia="Times New Roman" w:cs="Times New Roman"/>
          <w:color w:val="000000"/>
          <w:sz w:val="28"/>
          <w:szCs w:val="28"/>
          <w:shd w:val="clear" w:color="auto" w:fill="FFFFFF"/>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 xml:space="preserve">¬E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w:t>
      </w:r>
      <w:r w:rsidRPr="00211D6D" w:rsidR="00211D6D">
        <w:rPr>
          <w:rFonts w:ascii="Times New Roman" w:hAnsi="Times New Roman" w:eastAsia="Times New Roman" w:cs="Times New Roman"/>
          <w:color w:val="202124"/>
          <w:sz w:val="28"/>
          <w:szCs w:val="28"/>
          <w:shd w:val="clear" w:color="auto" w:fill="FFFFFF"/>
          <w:lang w:eastAsia="ja-JP"/>
        </w:rPr>
        <w:t xml:space="preserve">¬R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G</w:t>
      </w:r>
    </w:p>
    <w:p w:rsidRPr="00211D6D" w:rsidR="00211D6D" w:rsidP="78C0B636" w:rsidRDefault="00211D6D" w14:paraId="7D10877B" w14:textId="4F2BACE4">
      <w:pPr>
        <w:spacing w:after="320" w:line="360" w:lineRule="auto"/>
        <w:ind w:left="0" w:right="1080"/>
        <w:jc w:val="both"/>
        <w:rPr>
          <w:rFonts w:ascii="Times New Roman" w:hAnsi="Times New Roman" w:eastAsia="Times New Roman" w:cs="Times New Roman"/>
          <w:sz w:val="24"/>
          <w:szCs w:val="24"/>
          <w:lang w:eastAsia="ja-JP"/>
        </w:rPr>
      </w:pPr>
      <w:r w:rsidRPr="00211D6D" w:rsidR="260E4A2B">
        <w:rPr>
          <w:rFonts w:ascii="Times New Roman" w:hAnsi="Times New Roman" w:eastAsia="Times New Roman" w:cs="Times New Roman"/>
          <w:color w:val="202124"/>
          <w:shd w:val="clear" w:color="auto" w:fill="FFFFFF"/>
          <w:lang w:eastAsia="ja-JP"/>
        </w:rPr>
        <w:t>This constraint makes sure that f</w:t>
      </w:r>
      <w:r w:rsidRPr="00211D6D" w:rsidR="0E9E3343">
        <w:rPr>
          <w:rFonts w:ascii="Times New Roman" w:hAnsi="Times New Roman" w:eastAsia="Times New Roman" w:cs="Times New Roman"/>
          <w:color w:val="202124"/>
          <w:shd w:val="clear" w:color="auto" w:fill="FFFFFF"/>
          <w:lang w:eastAsia="ja-JP"/>
        </w:rPr>
        <w:t>or</w:t>
      </w:r>
      <w:r w:rsidRPr="00211D6D" w:rsidR="00211D6D">
        <w:rPr>
          <w:rFonts w:ascii="Times New Roman" w:hAnsi="Times New Roman" w:eastAsia="Times New Roman" w:cs="Times New Roman"/>
          <w:color w:val="202124"/>
          <w:shd w:val="clear" w:color="auto" w:fill="FFFFFF"/>
          <w:lang w:eastAsia="ja-JP"/>
        </w:rPr>
        <w:t xml:space="preserve"> a</w:t>
      </w:r>
      <w:r w:rsidRPr="00211D6D" w:rsidR="202BE5E9">
        <w:rPr>
          <w:rFonts w:ascii="Times New Roman" w:hAnsi="Times New Roman" w:eastAsia="Times New Roman" w:cs="Times New Roman"/>
          <w:color w:val="202124"/>
          <w:shd w:val="clear" w:color="auto" w:fill="FFFFFF"/>
          <w:lang w:eastAsia="ja-JP"/>
        </w:rPr>
        <w:t xml:space="preserve"> single</w:t>
      </w:r>
      <w:r w:rsidRPr="00211D6D" w:rsidR="00211D6D">
        <w:rPr>
          <w:rFonts w:ascii="Times New Roman" w:hAnsi="Times New Roman" w:eastAsia="Times New Roman" w:cs="Times New Roman"/>
          <w:color w:val="202124"/>
          <w:shd w:val="clear" w:color="auto" w:fill="FFFFFF"/>
          <w:lang w:eastAsia="ja-JP"/>
        </w:rPr>
        <w:t xml:space="preserve"> slot to exist on the board</w:t>
      </w:r>
      <w:r w:rsidRPr="00211D6D" w:rsidR="20C6D4EA">
        <w:rPr>
          <w:rFonts w:ascii="Times New Roman" w:hAnsi="Times New Roman" w:eastAsia="Times New Roman" w:cs="Times New Roman"/>
          <w:color w:val="202124"/>
          <w:shd w:val="clear" w:color="auto" w:fill="FFFFFF"/>
          <w:lang w:eastAsia="ja-JP"/>
        </w:rPr>
        <w:t xml:space="preserve"> at position(</w:t>
      </w:r>
      <w:proofErr w:type="spellStart"/>
      <w:r w:rsidRPr="00211D6D" w:rsidR="20C6D4EA">
        <w:rPr>
          <w:rFonts w:ascii="Times New Roman" w:hAnsi="Times New Roman" w:eastAsia="Times New Roman" w:cs="Times New Roman"/>
          <w:color w:val="202124"/>
          <w:shd w:val="clear" w:color="auto" w:fill="FFFFFF"/>
          <w:lang w:eastAsia="ja-JP"/>
        </w:rPr>
        <w:t xml:space="preserve">x.y</w:t>
      </w:r>
      <w:proofErr w:type="spellEnd"/>
      <w:r w:rsidRPr="00211D6D" w:rsidR="20C6D4EA">
        <w:rPr>
          <w:rFonts w:ascii="Times New Roman" w:hAnsi="Times New Roman" w:eastAsia="Times New Roman" w:cs="Times New Roman"/>
          <w:color w:val="202124"/>
          <w:shd w:val="clear" w:color="auto" w:fill="FFFFFF"/>
          <w:lang w:eastAsia="ja-JP"/>
        </w:rPr>
        <w:t xml:space="preserve">)</w:t>
      </w:r>
      <w:r w:rsidRPr="00211D6D" w:rsidR="00211D6D">
        <w:rPr>
          <w:rFonts w:ascii="Times New Roman" w:hAnsi="Times New Roman" w:eastAsia="Times New Roman" w:cs="Times New Roman"/>
          <w:color w:val="202124"/>
          <w:shd w:val="clear" w:color="auto" w:fill="FFFFFF"/>
          <w:lang w:eastAsia="ja-JP"/>
        </w:rPr>
        <w:t xml:space="preserve">, </w:t>
      </w:r>
      <w:r w:rsidRPr="00211D6D" w:rsidR="3E7AA72E">
        <w:rPr>
          <w:rFonts w:ascii="Times New Roman" w:hAnsi="Times New Roman" w:eastAsia="Times New Roman" w:cs="Times New Roman"/>
          <w:color w:val="202124"/>
          <w:shd w:val="clear" w:color="auto" w:fill="FFFFFF"/>
          <w:lang w:eastAsia="ja-JP"/>
        </w:rPr>
        <w:t xml:space="preserve">there </w:t>
      </w:r>
      <w:r w:rsidRPr="00211D6D" w:rsidR="3DB8B06C">
        <w:rPr>
          <w:rFonts w:ascii="Times New Roman" w:hAnsi="Times New Roman" w:eastAsia="Times New Roman" w:cs="Times New Roman"/>
          <w:color w:val="202124"/>
          <w:shd w:val="clear" w:color="auto" w:fill="FFFFFF"/>
          <w:lang w:eastAsia="ja-JP"/>
        </w:rPr>
        <w:t xml:space="preserve">must</w:t>
      </w:r>
      <w:r w:rsidRPr="00211D6D" w:rsidR="00211D6D">
        <w:rPr>
          <w:rFonts w:ascii="Times New Roman" w:hAnsi="Times New Roman" w:eastAsia="Times New Roman" w:cs="Times New Roman"/>
          <w:color w:val="202124"/>
          <w:shd w:val="clear" w:color="auto" w:fill="FFFFFF"/>
          <w:lang w:eastAsia="ja-JP"/>
        </w:rPr>
        <w:t xml:space="preserve"> be an empty s</w:t>
      </w:r>
      <w:r w:rsidRPr="00211D6D" w:rsidR="22DFB526">
        <w:rPr>
          <w:rFonts w:ascii="Times New Roman" w:hAnsi="Times New Roman" w:eastAsia="Times New Roman" w:cs="Times New Roman"/>
          <w:color w:val="202124"/>
          <w:shd w:val="clear" w:color="auto" w:fill="FFFFFF"/>
          <w:lang w:eastAsia="ja-JP"/>
        </w:rPr>
        <w:t xml:space="preserve">lot</w:t>
      </w:r>
      <w:r w:rsidRPr="00211D6D" w:rsidR="00211D6D">
        <w:rPr>
          <w:rFonts w:ascii="Times New Roman" w:hAnsi="Times New Roman" w:eastAsia="Times New Roman" w:cs="Times New Roman"/>
          <w:color w:val="202124"/>
          <w:shd w:val="clear" w:color="auto" w:fill="FFFFFF"/>
          <w:lang w:eastAsia="ja-JP"/>
        </w:rPr>
        <w:t xml:space="preserve">,</w:t>
      </w:r>
      <w:r w:rsidRPr="00211D6D" w:rsidR="02F8C3B0">
        <w:rPr>
          <w:rFonts w:ascii="Times New Roman" w:hAnsi="Times New Roman" w:eastAsia="Times New Roman" w:cs="Times New Roman"/>
          <w:color w:val="202124"/>
          <w:shd w:val="clear" w:color="auto" w:fill="FFFFFF"/>
          <w:lang w:eastAsia="ja-JP"/>
        </w:rPr>
        <w:t xml:space="preserve"> or</w:t>
      </w:r>
      <w:r w:rsidRPr="00211D6D" w:rsidR="00211D6D">
        <w:rPr>
          <w:rFonts w:ascii="Times New Roman" w:hAnsi="Times New Roman" w:eastAsia="Times New Roman" w:cs="Times New Roman"/>
          <w:color w:val="202124"/>
          <w:shd w:val="clear" w:color="auto" w:fill="FFFFFF"/>
          <w:lang w:eastAsia="ja-JP"/>
        </w:rPr>
        <w:t xml:space="preserve"> a </w:t>
      </w:r>
      <w:r w:rsidRPr="00211D6D" w:rsidR="0E008701">
        <w:rPr>
          <w:rFonts w:ascii="Times New Roman" w:hAnsi="Times New Roman" w:eastAsia="Times New Roman" w:cs="Times New Roman"/>
          <w:color w:val="202124"/>
          <w:shd w:val="clear" w:color="auto" w:fill="FFFFFF"/>
          <w:lang w:eastAsia="ja-JP"/>
        </w:rPr>
        <w:t xml:space="preserve">single </w:t>
      </w:r>
      <w:r w:rsidRPr="00211D6D" w:rsidR="00211D6D">
        <w:rPr>
          <w:rFonts w:ascii="Times New Roman" w:hAnsi="Times New Roman" w:eastAsia="Times New Roman" w:cs="Times New Roman"/>
          <w:color w:val="202124"/>
          <w:shd w:val="clear" w:color="auto" w:fill="FFFFFF"/>
          <w:lang w:eastAsia="ja-JP"/>
        </w:rPr>
        <w:t xml:space="preserve">red </w:t>
      </w:r>
      <w:r w:rsidRPr="00211D6D" w:rsidR="685D5A38">
        <w:rPr>
          <w:rFonts w:ascii="Times New Roman" w:hAnsi="Times New Roman" w:eastAsia="Times New Roman" w:cs="Times New Roman"/>
          <w:color w:val="202124"/>
          <w:shd w:val="clear" w:color="auto" w:fill="FFFFFF"/>
          <w:lang w:eastAsia="ja-JP"/>
        </w:rPr>
        <w:t xml:space="preserve">piece</w:t>
      </w:r>
      <w:r w:rsidRPr="00211D6D" w:rsidR="00211D6D">
        <w:rPr>
          <w:rFonts w:ascii="Times New Roman" w:hAnsi="Times New Roman" w:eastAsia="Times New Roman" w:cs="Times New Roman"/>
          <w:color w:val="202124"/>
          <w:shd w:val="clear" w:color="auto" w:fill="FFFFFF"/>
          <w:lang w:eastAsia="ja-JP"/>
        </w:rPr>
        <w:t xml:space="preserve">, or a </w:t>
      </w:r>
      <w:r w:rsidRPr="00211D6D" w:rsidR="20978279">
        <w:rPr>
          <w:rFonts w:ascii="Times New Roman" w:hAnsi="Times New Roman" w:eastAsia="Times New Roman" w:cs="Times New Roman"/>
          <w:color w:val="202124"/>
          <w:shd w:val="clear" w:color="auto" w:fill="FFFFFF"/>
          <w:lang w:eastAsia="ja-JP"/>
        </w:rPr>
        <w:t xml:space="preserve">single </w:t>
      </w:r>
      <w:r w:rsidRPr="00211D6D" w:rsidR="00211D6D">
        <w:rPr>
          <w:rFonts w:ascii="Times New Roman" w:hAnsi="Times New Roman" w:eastAsia="Times New Roman" w:cs="Times New Roman"/>
          <w:color w:val="202124"/>
          <w:shd w:val="clear" w:color="auto" w:fill="FFFFFF"/>
          <w:lang w:eastAsia="ja-JP"/>
        </w:rPr>
        <w:t xml:space="preserve">black </w:t>
      </w:r>
      <w:r w:rsidRPr="00211D6D" w:rsidR="705B4469">
        <w:rPr>
          <w:rFonts w:ascii="Times New Roman" w:hAnsi="Times New Roman" w:eastAsia="Times New Roman" w:cs="Times New Roman"/>
          <w:color w:val="202124"/>
          <w:shd w:val="clear" w:color="auto" w:fill="FFFFFF"/>
          <w:lang w:eastAsia="ja-JP"/>
        </w:rPr>
        <w:t xml:space="preserve">piece</w:t>
      </w:r>
      <w:r w:rsidRPr="00211D6D" w:rsidR="09B13FAA">
        <w:rPr>
          <w:rFonts w:ascii="Times New Roman" w:hAnsi="Times New Roman" w:eastAsia="Times New Roman" w:cs="Times New Roman"/>
          <w:color w:val="202124"/>
          <w:shd w:val="clear" w:color="auto" w:fill="FFFFFF"/>
          <w:lang w:eastAsia="ja-JP"/>
        </w:rPr>
        <w:t xml:space="preserve"> at that position </w:t>
      </w:r>
      <w:r w:rsidRPr="00211D6D" w:rsidR="4744FD6D">
        <w:rPr>
          <w:rFonts w:ascii="Times New Roman" w:hAnsi="Times New Roman" w:eastAsia="Times New Roman" w:cs="Times New Roman"/>
          <w:color w:val="202124"/>
          <w:shd w:val="clear" w:color="auto" w:fill="FFFFFF"/>
          <w:lang w:eastAsia="ja-JP"/>
        </w:rPr>
        <w:t xml:space="preserve">specific position</w:t>
      </w:r>
      <w:r w:rsidRPr="00211D6D" w:rsidR="00211D6D">
        <w:rPr>
          <w:rFonts w:ascii="Times New Roman" w:hAnsi="Times New Roman" w:eastAsia="Times New Roman" w:cs="Times New Roman"/>
          <w:color w:val="202124"/>
          <w:shd w:val="clear" w:color="auto" w:fill="FFFFFF"/>
          <w:lang w:eastAsia="ja-JP"/>
        </w:rPr>
        <w:t xml:space="preserve">.</w:t>
      </w:r>
    </w:p>
    <w:p w:rsidRPr="00211D6D" w:rsidR="00211D6D" w:rsidP="78C0B636" w:rsidRDefault="00211D6D" w14:textId="77777777" w14:paraId="17701167">
      <w:pPr>
        <w:spacing w:after="320" w:line="360" w:lineRule="auto"/>
        <w:ind w:left="0" w:right="1080"/>
        <w:jc w:val="both"/>
        <w:rPr>
          <w:rFonts w:ascii="Times New Roman" w:hAnsi="Times New Roman" w:eastAsia="Times New Roman" w:cs="Times New Roman"/>
          <w:sz w:val="24"/>
          <w:szCs w:val="24"/>
          <w:lang w:eastAsia="ja-JP"/>
        </w:rPr>
      </w:pPr>
      <w:r w:rsidRPr="00211D6D" w:rsidR="00211D6D">
        <w:rPr>
          <w:rFonts w:ascii="Times New Roman" w:hAnsi="Times New Roman" w:eastAsia="Times New Roman" w:cs="Times New Roman"/>
          <w:color w:val="202124"/>
          <w:sz w:val="28"/>
          <w:szCs w:val="28"/>
          <w:shd w:val="clear" w:color="auto" w:fill="FFFFFF"/>
          <w:lang w:eastAsia="ja-JP"/>
        </w:rPr>
        <w:t xml:space="preserve">E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R </w:t>
      </w:r>
      <w:r w:rsidRPr="00211D6D" w:rsidR="00211D6D">
        <w:rPr>
          <w:rFonts w:ascii="Cambria Math" w:hAnsi="Cambria Math" w:eastAsia="Times New Roman" w:cs="Cambria Math"/>
          <w:color w:val="000000"/>
          <w:sz w:val="28"/>
          <w:szCs w:val="28"/>
          <w:lang w:eastAsia="ja-JP"/>
        </w:rPr>
        <w:t>∨</w:t>
      </w:r>
      <w:r w:rsidRPr="00211D6D" w:rsidR="00211D6D">
        <w:rPr>
          <w:rFonts w:ascii="Times New Roman" w:hAnsi="Times New Roman" w:eastAsia="Times New Roman" w:cs="Times New Roman"/>
          <w:color w:val="000000"/>
          <w:sz w:val="28"/>
          <w:szCs w:val="28"/>
          <w:lang w:eastAsia="ja-JP"/>
        </w:rPr>
        <w:t xml:space="preserve"> B</w:t>
      </w:r>
    </w:p>
    <w:p w:rsidRPr="00211D6D" w:rsidR="00211D6D" w:rsidP="78C0B636" w:rsidRDefault="00211D6D" w14:paraId="70DF09F2" w14:textId="66A54D05">
      <w:pPr>
        <w:pStyle w:val="Normal"/>
        <w:spacing w:after="320" w:line="360" w:lineRule="auto"/>
        <w:ind w:left="0" w:right="1080"/>
        <w:jc w:val="both"/>
        <w:rPr>
          <w:rFonts w:ascii="Times New Roman" w:hAnsi="Times New Roman" w:eastAsia="Times New Roman" w:cs="Times New Roman"/>
          <w:color w:val="000000" w:themeColor="text1" w:themeTint="FF" w:themeShade="FF"/>
          <w:sz w:val="28"/>
          <w:szCs w:val="28"/>
          <w:lang w:eastAsia="ja-JP"/>
        </w:rPr>
      </w:pPr>
      <w:r w:rsidRPr="78C0B636" w:rsidR="6D52F999">
        <w:rPr>
          <w:rFonts w:ascii="Times New Roman" w:hAnsi="Times New Roman" w:eastAsia="Times New Roman" w:cs="Times New Roman"/>
          <w:noProof w:val="0"/>
          <w:color w:val="000000" w:themeColor="text1" w:themeTint="FF" w:themeShade="FF"/>
          <w:sz w:val="22"/>
          <w:szCs w:val="22"/>
          <w:lang w:val="en-US"/>
        </w:rPr>
        <w:t>This constraint states that if</w:t>
      </w:r>
      <w:r w:rsidRPr="78C0B636" w:rsidR="2BEE480D">
        <w:rPr>
          <w:rFonts w:ascii="Times New Roman" w:hAnsi="Times New Roman" w:eastAsia="Times New Roman" w:cs="Times New Roman"/>
          <w:noProof w:val="0"/>
          <w:color w:val="000000" w:themeColor="text1" w:themeTint="FF" w:themeShade="FF"/>
          <w:sz w:val="22"/>
          <w:szCs w:val="22"/>
          <w:lang w:val="en-US"/>
        </w:rPr>
        <w:t xml:space="preserve"> </w:t>
      </w:r>
      <w:r w:rsidRPr="78C0B636" w:rsidR="2BEE480D">
        <w:rPr>
          <w:rFonts w:ascii="Times New Roman" w:hAnsi="Times New Roman" w:eastAsia="Times New Roman" w:cs="Times New Roman"/>
          <w:noProof w:val="0"/>
          <w:color w:val="000000" w:themeColor="text1" w:themeTint="FF" w:themeShade="FF"/>
          <w:sz w:val="22"/>
          <w:szCs w:val="22"/>
          <w:lang w:val="en-US"/>
        </w:rPr>
        <w:t>red wins, then black does not win and game does not tie</w:t>
      </w:r>
      <w:r w:rsidRPr="78C0B636" w:rsidR="14809785">
        <w:rPr>
          <w:rFonts w:ascii="Times New Roman" w:hAnsi="Times New Roman" w:eastAsia="Times New Roman" w:cs="Times New Roman"/>
          <w:noProof w:val="0"/>
          <w:color w:val="000000" w:themeColor="text1" w:themeTint="FF" w:themeShade="FF"/>
          <w:sz w:val="22"/>
          <w:szCs w:val="22"/>
          <w:lang w:val="en-US"/>
        </w:rPr>
        <w:t>.</w:t>
      </w:r>
    </w:p>
    <w:p w:rsidRPr="00211D6D" w:rsidR="00211D6D" w:rsidP="78C0B636" w:rsidRDefault="00211D6D" w14:paraId="1A5D52F9" w14:textId="483BAEE5">
      <w:pPr>
        <w:pStyle w:val="Normal"/>
        <w:spacing w:after="320" w:line="360" w:lineRule="auto"/>
        <w:ind/>
        <w:jc w:val="both"/>
      </w:pP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R</w:t>
      </w:r>
      <w:r w:rsidRPr="78C0B636" w:rsidR="2BEE480D">
        <w:rPr>
          <w:rFonts w:ascii="Times New Roman" w:hAnsi="Times New Roman" w:eastAsia="Times New Roman" w:cs="Times New Roman"/>
          <w:noProof w:val="0"/>
          <w:color w:val="202124"/>
          <w:sz w:val="28"/>
          <w:szCs w:val="28"/>
          <w:lang w:val="en-US"/>
        </w:rPr>
        <w:t xml:space="preserve"> </w:t>
      </w:r>
      <w:r w:rsidRPr="78C0B636" w:rsidR="2BEE480D">
        <w:rPr>
          <w:rFonts w:ascii="Times New Roman" w:hAnsi="Times New Roman" w:eastAsia="Times New Roman" w:cs="Times New Roman"/>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B</w:t>
      </w:r>
      <w:r w:rsidRPr="78C0B636" w:rsidR="2BEE480D">
        <w:rPr>
          <w:rFonts w:ascii="Times New Roman" w:hAnsi="Times New Roman" w:eastAsia="Times New Roman" w:cs="Times New Roman"/>
          <w:noProof w:val="0"/>
          <w:color w:val="202124"/>
          <w:sz w:val="28"/>
          <w:szCs w:val="28"/>
          <w:lang w:val="en-US"/>
        </w:rPr>
        <w:t xml:space="preserve"> </w:t>
      </w:r>
      <w:r w:rsidRPr="78C0B636" w:rsidR="4FC80419">
        <w:rPr>
          <w:rFonts w:ascii="Cambria Math" w:hAnsi="Cambria Math" w:eastAsia="Times New Roman" w:cs="Cambria Math"/>
          <w:color w:val="000000" w:themeColor="text1" w:themeTint="FF" w:themeShade="FF"/>
          <w:sz w:val="28"/>
          <w:szCs w:val="28"/>
          <w:lang w:eastAsia="ja-JP"/>
        </w:rPr>
        <w:t>∧</w:t>
      </w:r>
      <w:r w:rsidRPr="78C0B636" w:rsidR="2BEE480D">
        <w:rPr>
          <w:rFonts w:ascii="Cambria Math" w:hAnsi="Cambria Math" w:eastAsia="Cambria Math" w:cs="Cambria Math"/>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¬T</w:t>
      </w:r>
    </w:p>
    <w:p w:rsidRPr="00211D6D" w:rsidR="00211D6D" w:rsidP="78C0B636" w:rsidRDefault="00211D6D" w14:paraId="2B36F0E8" w14:textId="483BAEE5">
      <w:pPr>
        <w:pStyle w:val="Normal"/>
        <w:spacing w:after="320" w:line="360" w:lineRule="auto"/>
        <w:ind/>
        <w:jc w:val="both"/>
        <w:rPr>
          <w:rFonts w:ascii="Times New Roman" w:hAnsi="Times New Roman" w:eastAsia="Times New Roman" w:cs="Times New Roman"/>
          <w:noProof w:val="0"/>
          <w:color w:val="202124"/>
          <w:sz w:val="28"/>
          <w:szCs w:val="28"/>
          <w:lang w:val="en-US"/>
        </w:rPr>
      </w:pPr>
    </w:p>
    <w:p w:rsidRPr="00211D6D" w:rsidR="00211D6D" w:rsidP="78C0B636" w:rsidRDefault="00211D6D" w14:paraId="51794618" w14:textId="294A7D07">
      <w:pPr>
        <w:spacing w:after="320" w:line="360" w:lineRule="auto"/>
        <w:ind/>
        <w:jc w:val="both"/>
        <w:rPr>
          <w:rFonts w:ascii="Times New Roman" w:hAnsi="Times New Roman" w:eastAsia="Times New Roman" w:cs="Times New Roman"/>
          <w:noProof w:val="0"/>
          <w:color w:val="000000" w:themeColor="text1" w:themeTint="FF" w:themeShade="FF"/>
          <w:sz w:val="22"/>
          <w:szCs w:val="22"/>
          <w:lang w:val="en-US"/>
        </w:rPr>
      </w:pPr>
    </w:p>
    <w:p w:rsidRPr="00211D6D" w:rsidR="00211D6D" w:rsidP="78C0B636" w:rsidRDefault="00211D6D" w14:paraId="4311ACD5" w14:textId="6C2A1F64">
      <w:pPr>
        <w:spacing w:after="320" w:line="360" w:lineRule="auto"/>
        <w:ind/>
        <w:jc w:val="both"/>
      </w:pPr>
      <w:r w:rsidRPr="78C0B636" w:rsidR="71805C24">
        <w:rPr>
          <w:rFonts w:ascii="Times New Roman" w:hAnsi="Times New Roman" w:eastAsia="Times New Roman" w:cs="Times New Roman"/>
          <w:noProof w:val="0"/>
          <w:color w:val="000000" w:themeColor="text1" w:themeTint="FF" w:themeShade="FF"/>
          <w:sz w:val="22"/>
          <w:szCs w:val="22"/>
          <w:lang w:val="en-US"/>
        </w:rPr>
        <w:t xml:space="preserve">This constraint states that if </w:t>
      </w:r>
      <w:r w:rsidRPr="78C0B636" w:rsidR="2BEE480D">
        <w:rPr>
          <w:rFonts w:ascii="Times New Roman" w:hAnsi="Times New Roman" w:eastAsia="Times New Roman" w:cs="Times New Roman"/>
          <w:noProof w:val="0"/>
          <w:color w:val="000000" w:themeColor="text1" w:themeTint="FF" w:themeShade="FF"/>
          <w:sz w:val="22"/>
          <w:szCs w:val="22"/>
          <w:lang w:val="en-US"/>
        </w:rPr>
        <w:t>black wins,</w:t>
      </w:r>
      <w:r w:rsidRPr="78C0B636" w:rsidR="68526B26">
        <w:rPr>
          <w:rFonts w:ascii="Times New Roman" w:hAnsi="Times New Roman" w:eastAsia="Times New Roman" w:cs="Times New Roman"/>
          <w:noProof w:val="0"/>
          <w:color w:val="000000" w:themeColor="text1" w:themeTint="FF" w:themeShade="FF"/>
          <w:sz w:val="22"/>
          <w:szCs w:val="22"/>
          <w:lang w:val="en-US"/>
        </w:rPr>
        <w:t xml:space="preserve"> then</w:t>
      </w:r>
      <w:r w:rsidRPr="78C0B636" w:rsidR="2BEE480D">
        <w:rPr>
          <w:rFonts w:ascii="Times New Roman" w:hAnsi="Times New Roman" w:eastAsia="Times New Roman" w:cs="Times New Roman"/>
          <w:noProof w:val="0"/>
          <w:color w:val="000000" w:themeColor="text1" w:themeTint="FF" w:themeShade="FF"/>
          <w:sz w:val="22"/>
          <w:szCs w:val="22"/>
          <w:lang w:val="en-US"/>
        </w:rPr>
        <w:t xml:space="preserve"> red does not win and the game does not tie.</w:t>
      </w:r>
    </w:p>
    <w:p w:rsidRPr="00211D6D" w:rsidR="00211D6D" w:rsidP="78C0B636" w:rsidRDefault="00211D6D" w14:paraId="0A29B016" w14:textId="30C3D3EE">
      <w:pPr>
        <w:pStyle w:val="Normal"/>
        <w:spacing w:after="320" w:line="360" w:lineRule="auto"/>
        <w:ind/>
        <w:jc w:val="both"/>
      </w:pP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B</w:t>
      </w:r>
      <w:r w:rsidRPr="78C0B636" w:rsidR="2BEE480D">
        <w:rPr>
          <w:rFonts w:ascii="Times New Roman" w:hAnsi="Times New Roman" w:eastAsia="Times New Roman" w:cs="Times New Roman"/>
          <w:noProof w:val="0"/>
          <w:color w:val="202124"/>
          <w:sz w:val="28"/>
          <w:szCs w:val="28"/>
          <w:lang w:val="en-US"/>
        </w:rPr>
        <w:t xml:space="preserve"> </w:t>
      </w:r>
      <w:r w:rsidRPr="78C0B636" w:rsidR="2BEE480D">
        <w:rPr>
          <w:rFonts w:ascii="Times New Roman" w:hAnsi="Times New Roman" w:eastAsia="Times New Roman" w:cs="Times New Roman"/>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R</w:t>
      </w:r>
      <w:r w:rsidRPr="78C0B636" w:rsidR="2BEE480D">
        <w:rPr>
          <w:rFonts w:ascii="Times New Roman" w:hAnsi="Times New Roman" w:eastAsia="Times New Roman" w:cs="Times New Roman"/>
          <w:noProof w:val="0"/>
          <w:color w:val="202124"/>
          <w:sz w:val="28"/>
          <w:szCs w:val="28"/>
          <w:lang w:val="en-US"/>
        </w:rPr>
        <w:t xml:space="preserve"> </w:t>
      </w:r>
      <w:r w:rsidRPr="78C0B636" w:rsidR="545A1AA3">
        <w:rPr>
          <w:rFonts w:ascii="Cambria Math" w:hAnsi="Cambria Math" w:eastAsia="Times New Roman" w:cs="Cambria Math"/>
          <w:color w:val="000000" w:themeColor="text1" w:themeTint="FF" w:themeShade="FF"/>
          <w:sz w:val="28"/>
          <w:szCs w:val="28"/>
          <w:lang w:eastAsia="ja-JP"/>
        </w:rPr>
        <w:t>∧</w:t>
      </w:r>
      <w:r w:rsidRPr="78C0B636" w:rsidR="2BEE480D">
        <w:rPr>
          <w:rFonts w:ascii="Times New Roman" w:hAnsi="Times New Roman" w:eastAsia="Times New Roman" w:cs="Times New Roman"/>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¬T</w:t>
      </w:r>
    </w:p>
    <w:p w:rsidRPr="00211D6D" w:rsidR="00211D6D" w:rsidP="78C0B636" w:rsidRDefault="00211D6D" w14:paraId="7B71B804" w14:textId="7EC49FE2">
      <w:pPr>
        <w:spacing w:after="320" w:line="360" w:lineRule="auto"/>
        <w:ind/>
        <w:jc w:val="both"/>
      </w:pPr>
      <w:r w:rsidRPr="78C0B636" w:rsidR="2BEE480D">
        <w:rPr>
          <w:rFonts w:ascii="Times New Roman" w:hAnsi="Times New Roman" w:eastAsia="Times New Roman" w:cs="Times New Roman"/>
          <w:noProof w:val="0"/>
          <w:sz w:val="24"/>
          <w:szCs w:val="24"/>
          <w:lang w:val="en-US"/>
        </w:rPr>
        <w:t xml:space="preserve"> </w:t>
      </w:r>
    </w:p>
    <w:p w:rsidRPr="00211D6D" w:rsidR="00211D6D" w:rsidP="78C0B636" w:rsidRDefault="00211D6D" w14:paraId="2B866C23" w14:textId="3A9F99C9">
      <w:pPr>
        <w:spacing w:after="320" w:line="360" w:lineRule="auto"/>
        <w:ind/>
        <w:jc w:val="both"/>
      </w:pPr>
      <w:r w:rsidRPr="78C0B636" w:rsidR="265E0B8C">
        <w:rPr>
          <w:rFonts w:ascii="Times New Roman" w:hAnsi="Times New Roman" w:eastAsia="Times New Roman" w:cs="Times New Roman"/>
          <w:noProof w:val="0"/>
          <w:color w:val="202124"/>
          <w:sz w:val="22"/>
          <w:szCs w:val="22"/>
          <w:lang w:val="en-US"/>
        </w:rPr>
        <w:t>This constraint states that i</w:t>
      </w:r>
      <w:r w:rsidRPr="78C0B636" w:rsidR="2BEE480D">
        <w:rPr>
          <w:rFonts w:ascii="Times New Roman" w:hAnsi="Times New Roman" w:eastAsia="Times New Roman" w:cs="Times New Roman"/>
          <w:noProof w:val="0"/>
          <w:color w:val="202124"/>
          <w:sz w:val="22"/>
          <w:szCs w:val="22"/>
          <w:lang w:val="en-US"/>
        </w:rPr>
        <w:t>f the game ties,</w:t>
      </w:r>
      <w:r w:rsidRPr="78C0B636" w:rsidR="07318A2D">
        <w:rPr>
          <w:rFonts w:ascii="Times New Roman" w:hAnsi="Times New Roman" w:eastAsia="Times New Roman" w:cs="Times New Roman"/>
          <w:noProof w:val="0"/>
          <w:color w:val="202124"/>
          <w:sz w:val="22"/>
          <w:szCs w:val="22"/>
          <w:lang w:val="en-US"/>
        </w:rPr>
        <w:t xml:space="preserve"> then</w:t>
      </w:r>
      <w:r w:rsidRPr="78C0B636" w:rsidR="2BEE480D">
        <w:rPr>
          <w:rFonts w:ascii="Times New Roman" w:hAnsi="Times New Roman" w:eastAsia="Times New Roman" w:cs="Times New Roman"/>
          <w:noProof w:val="0"/>
          <w:color w:val="202124"/>
          <w:sz w:val="22"/>
          <w:szCs w:val="22"/>
          <w:lang w:val="en-US"/>
        </w:rPr>
        <w:t xml:space="preserve"> red does not win and black does not win.</w:t>
      </w:r>
      <w:r w:rsidRPr="78C0B636" w:rsidR="2BEE480D">
        <w:rPr>
          <w:rFonts w:ascii="Times New Roman" w:hAnsi="Times New Roman" w:eastAsia="Times New Roman" w:cs="Times New Roman"/>
          <w:noProof w:val="0"/>
          <w:sz w:val="24"/>
          <w:szCs w:val="24"/>
          <w:lang w:val="en-US"/>
        </w:rPr>
        <w:t xml:space="preserve"> </w:t>
      </w:r>
    </w:p>
    <w:p w:rsidRPr="00211D6D" w:rsidR="00211D6D" w:rsidP="78C0B636" w:rsidRDefault="00211D6D" w14:paraId="35096DD7" w14:textId="3DC1E1C4">
      <w:pPr>
        <w:pStyle w:val="Normal"/>
        <w:spacing w:after="320" w:line="360" w:lineRule="auto"/>
        <w:ind/>
        <w:jc w:val="both"/>
      </w:pPr>
      <w:r w:rsidRPr="78C0B636" w:rsidR="2BEE480D">
        <w:rPr>
          <w:rFonts w:ascii="Times New Roman" w:hAnsi="Times New Roman" w:eastAsia="Times New Roman" w:cs="Times New Roman"/>
          <w:noProof w:val="0"/>
          <w:color w:val="000000" w:themeColor="text1" w:themeTint="FF" w:themeShade="FF"/>
          <w:sz w:val="28"/>
          <w:szCs w:val="28"/>
          <w:lang w:val="en-US"/>
        </w:rPr>
        <w:t>T</w:t>
      </w:r>
      <w:r w:rsidRPr="78C0B636" w:rsidR="2BEE480D">
        <w:rPr>
          <w:rFonts w:ascii="Times New Roman" w:hAnsi="Times New Roman" w:eastAsia="Times New Roman" w:cs="Times New Roman"/>
          <w:noProof w:val="0"/>
          <w:color w:val="202124"/>
          <w:sz w:val="28"/>
          <w:szCs w:val="28"/>
          <w:lang w:val="en-US"/>
        </w:rPr>
        <w:t xml:space="preserve"> </w:t>
      </w:r>
      <w:r w:rsidRPr="78C0B636" w:rsidR="2BEE480D">
        <w:rPr>
          <w:rFonts w:ascii="Times New Roman" w:hAnsi="Times New Roman" w:eastAsia="Times New Roman" w:cs="Times New Roman"/>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R</w:t>
      </w:r>
      <w:r w:rsidRPr="78C0B636" w:rsidR="2BEE480D">
        <w:rPr>
          <w:rFonts w:ascii="Times New Roman" w:hAnsi="Times New Roman" w:eastAsia="Times New Roman" w:cs="Times New Roman"/>
          <w:noProof w:val="0"/>
          <w:color w:val="202124"/>
          <w:sz w:val="28"/>
          <w:szCs w:val="28"/>
          <w:lang w:val="en-US"/>
        </w:rPr>
        <w:t xml:space="preserve"> </w:t>
      </w:r>
      <w:r w:rsidRPr="78C0B636" w:rsidR="63CD1234">
        <w:rPr>
          <w:rFonts w:ascii="Cambria Math" w:hAnsi="Cambria Math" w:eastAsia="Times New Roman" w:cs="Cambria Math"/>
          <w:color w:val="000000" w:themeColor="text1" w:themeTint="FF" w:themeShade="FF"/>
          <w:sz w:val="28"/>
          <w:szCs w:val="28"/>
          <w:lang w:eastAsia="ja-JP"/>
        </w:rPr>
        <w:t>∧</w:t>
      </w:r>
      <w:r w:rsidRPr="78C0B636" w:rsidR="2BEE480D">
        <w:rPr>
          <w:rFonts w:ascii="Times New Roman" w:hAnsi="Times New Roman" w:eastAsia="Times New Roman" w:cs="Times New Roman"/>
          <w:noProof w:val="0"/>
          <w:color w:val="000000" w:themeColor="text1" w:themeTint="FF" w:themeShade="FF"/>
          <w:sz w:val="28"/>
          <w:szCs w:val="28"/>
          <w:lang w:val="en-US"/>
        </w:rPr>
        <w:t xml:space="preserve"> </w:t>
      </w:r>
      <w:r w:rsidRPr="78C0B636" w:rsidR="2BEE480D">
        <w:rPr>
          <w:rFonts w:ascii="Times New Roman" w:hAnsi="Times New Roman" w:eastAsia="Times New Roman" w:cs="Times New Roman"/>
          <w:noProof w:val="0"/>
          <w:color w:val="202124"/>
          <w:sz w:val="28"/>
          <w:szCs w:val="28"/>
          <w:lang w:val="en-US"/>
        </w:rPr>
        <w:t>¬S</w:t>
      </w:r>
      <w:r w:rsidRPr="78C0B636" w:rsidR="2BEE480D">
        <w:rPr>
          <w:rFonts w:ascii="Times New Roman" w:hAnsi="Times New Roman" w:eastAsia="Times New Roman" w:cs="Times New Roman"/>
          <w:noProof w:val="0"/>
          <w:color w:val="202124"/>
          <w:sz w:val="28"/>
          <w:szCs w:val="28"/>
          <w:vertAlign w:val="subscript"/>
          <w:lang w:val="en-US"/>
        </w:rPr>
        <w:t>R</w:t>
      </w:r>
    </w:p>
    <w:p w:rsidR="78C0B636" w:rsidP="78C0B636" w:rsidRDefault="78C0B636" w14:paraId="6C1A65AE" w14:textId="0E8C5EBB">
      <w:pPr>
        <w:pStyle w:val="Normal"/>
        <w:spacing w:line="360" w:lineRule="auto"/>
        <w:rPr>
          <w:rFonts w:ascii="Times New Roman" w:hAnsi="Times New Roman" w:eastAsia="Times New Roman" w:cs="Times New Roman"/>
          <w:sz w:val="24"/>
          <w:szCs w:val="24"/>
          <w:lang w:eastAsia="ja-JP"/>
        </w:rPr>
      </w:pPr>
    </w:p>
    <w:p w:rsidRPr="00211D6D" w:rsidR="00211D6D" w:rsidP="78C0B636" w:rsidRDefault="00211D6D" w14:paraId="670F7BB7" w14:textId="37D43112">
      <w:pPr>
        <w:pStyle w:val="Normal"/>
        <w:spacing w:line="360" w:lineRule="auto"/>
        <w:ind w:left="0" w:right="1080"/>
        <w:rPr>
          <w:rFonts w:ascii="Cambria Math" w:hAnsi="Cambria Math" w:eastAsia="Times New Roman" w:cs="Cambria Math"/>
          <w:color w:val="000000" w:themeColor="text1" w:themeTint="FF" w:themeShade="FF"/>
          <w:sz w:val="28"/>
          <w:szCs w:val="28"/>
          <w:lang w:eastAsia="ja-JP"/>
        </w:rPr>
      </w:pPr>
      <w:r w:rsidRPr="00211D6D" w:rsidR="20A91DE0">
        <w:rPr>
          <w:rFonts w:ascii="Times New Roman" w:hAnsi="Times New Roman" w:eastAsia="Times New Roman" w:cs="Times New Roman"/>
          <w:color w:val="202124"/>
          <w:shd w:val="clear" w:color="auto" w:fill="FFFFFF"/>
          <w:lang w:eastAsia="ja-JP"/>
        </w:rPr>
        <w:t>This constraint makes sure that t</w:t>
      </w:r>
      <w:r w:rsidRPr="00211D6D" w:rsidR="00211D6D">
        <w:rPr>
          <w:rFonts w:ascii="Times New Roman" w:hAnsi="Times New Roman" w:eastAsia="Times New Roman" w:cs="Times New Roman"/>
          <w:color w:val="202124"/>
          <w:shd w:val="clear" w:color="auto" w:fill="FFFFFF"/>
          <w:lang w:eastAsia="ja-JP"/>
        </w:rPr>
        <w:t>here can only be one winning row</w:t>
      </w:r>
      <w:r w:rsidRPr="00211D6D" w:rsidR="5D657E8C">
        <w:rPr>
          <w:rFonts w:ascii="Times New Roman" w:hAnsi="Times New Roman" w:eastAsia="Times New Roman" w:cs="Times New Roman"/>
          <w:color w:val="202124"/>
          <w:shd w:val="clear" w:color="auto" w:fill="FFFFFF"/>
          <w:lang w:eastAsia="ja-JP"/>
        </w:rPr>
        <w:t>.</w:t>
      </w:r>
      <w:r w:rsidRPr="00211D6D" w:rsidR="00D0096E">
        <w:rPr>
          <w:rFonts w:ascii="Times New Roman" w:hAnsi="Times New Roman" w:eastAsia="Times New Roman" w:cs="Times New Roman"/>
          <w:color w:val="202124"/>
          <w:shd w:val="clear" w:color="auto" w:fill="FFFFFF"/>
          <w:lang w:eastAsia="ja-JP"/>
        </w:rPr>
        <w:t xml:space="preserve"> This </w:t>
      </w:r>
      <w:r w:rsidRPr="00211D6D" w:rsidR="212D5002">
        <w:rPr>
          <w:rFonts w:ascii="Times New Roman" w:hAnsi="Times New Roman" w:eastAsia="Times New Roman" w:cs="Times New Roman"/>
          <w:color w:val="202124"/>
          <w:shd w:val="clear" w:color="auto" w:fill="FFFFFF"/>
          <w:lang w:eastAsia="ja-JP"/>
        </w:rPr>
        <w:t>means</w:t>
      </w:r>
      <w:r w:rsidRPr="00211D6D" w:rsidR="00D0096E">
        <w:rPr>
          <w:rFonts w:ascii="Times New Roman" w:hAnsi="Times New Roman" w:eastAsia="Times New Roman" w:cs="Times New Roman"/>
          <w:color w:val="202124"/>
          <w:shd w:val="clear" w:color="auto" w:fill="FFFFFF"/>
          <w:lang w:eastAsia="ja-JP"/>
        </w:rPr>
        <w:t xml:space="preserve"> that if row </w:t>
      </w:r>
      <w:proofErr w:type="spellStart"/>
      <w:r w:rsidRPr="00211D6D" w:rsidR="3EB279E3">
        <w:rPr>
          <w:rFonts w:ascii="Times New Roman" w:hAnsi="Times New Roman" w:eastAsia="Times New Roman" w:cs="Times New Roman"/>
          <w:color w:val="202124"/>
          <w:shd w:val="clear" w:color="auto" w:fill="FFFFFF"/>
          <w:lang w:eastAsia="ja-JP"/>
        </w:rPr>
        <w:t>i</w:t>
      </w:r>
      <w:proofErr w:type="spellEnd"/>
      <w:r w:rsidRPr="00211D6D" w:rsidR="00D0096E">
        <w:rPr>
          <w:rFonts w:ascii="Times New Roman" w:hAnsi="Times New Roman" w:eastAsia="Times New Roman" w:cs="Times New Roman"/>
          <w:color w:val="202124"/>
          <w:shd w:val="clear" w:color="auto" w:fill="FFFFFF"/>
          <w:lang w:eastAsia="ja-JP"/>
        </w:rPr>
        <w:t xml:space="preserve"> is true, meaning row </w:t>
      </w:r>
      <w:proofErr w:type="spellStart"/>
      <w:r w:rsidRPr="00211D6D" w:rsidR="007FC29B">
        <w:rPr>
          <w:rFonts w:ascii="Times New Roman" w:hAnsi="Times New Roman" w:eastAsia="Times New Roman" w:cs="Times New Roman"/>
          <w:color w:val="202124"/>
          <w:shd w:val="clear" w:color="auto" w:fill="FFFFFF"/>
          <w:lang w:eastAsia="ja-JP"/>
        </w:rPr>
        <w:t>i</w:t>
      </w:r>
      <w:proofErr w:type="spellEnd"/>
      <w:r w:rsidRPr="00211D6D" w:rsidR="00D0096E">
        <w:rPr>
          <w:rFonts w:ascii="Times New Roman" w:hAnsi="Times New Roman" w:eastAsia="Times New Roman" w:cs="Times New Roman"/>
          <w:color w:val="202124"/>
          <w:shd w:val="clear" w:color="auto" w:fill="FFFFFF"/>
          <w:lang w:eastAsia="ja-JP"/>
        </w:rPr>
        <w:t xml:space="preserve"> has 4 or more </w:t>
      </w:r>
      <w:r w:rsidRPr="00211D6D" w:rsidR="1C153166">
        <w:rPr>
          <w:rFonts w:ascii="Times New Roman" w:hAnsi="Times New Roman" w:eastAsia="Times New Roman" w:cs="Times New Roman"/>
          <w:color w:val="202124"/>
          <w:shd w:val="clear" w:color="auto" w:fill="FFFFFF"/>
          <w:lang w:eastAsia="ja-JP"/>
        </w:rPr>
        <w:t>piece</w:t>
      </w:r>
      <w:r w:rsidRPr="00211D6D" w:rsidR="01355ADB">
        <w:rPr>
          <w:rFonts w:ascii="Times New Roman" w:hAnsi="Times New Roman" w:eastAsia="Times New Roman" w:cs="Times New Roman"/>
          <w:color w:val="202124"/>
          <w:shd w:val="clear" w:color="auto" w:fill="FFFFFF"/>
          <w:lang w:eastAsia="ja-JP"/>
        </w:rPr>
        <w:t>s</w:t>
      </w:r>
      <w:r w:rsidRPr="00211D6D" w:rsidR="1C153166">
        <w:rPr>
          <w:rFonts w:ascii="Times New Roman" w:hAnsi="Times New Roman" w:eastAsia="Times New Roman" w:cs="Times New Roman"/>
          <w:color w:val="202124"/>
          <w:shd w:val="clear" w:color="auto" w:fill="FFFFFF"/>
          <w:lang w:eastAsia="ja-JP"/>
        </w:rPr>
        <w:t xml:space="preserve"> of the same color</w:t>
      </w:r>
      <w:r w:rsidRPr="00211D6D" w:rsidR="5B05CC00">
        <w:rPr>
          <w:rFonts w:ascii="Times New Roman" w:hAnsi="Times New Roman" w:eastAsia="Times New Roman" w:cs="Times New Roman"/>
          <w:color w:val="202124"/>
          <w:shd w:val="clear" w:color="auto" w:fill="FFFFFF"/>
          <w:lang w:eastAsia="ja-JP"/>
        </w:rPr>
        <w:t xml:space="preserve"> </w:t>
      </w:r>
      <w:r w:rsidRPr="78C0B636" w:rsidR="5B05CC00">
        <w:rPr>
          <w:rFonts w:ascii="Times New Roman" w:hAnsi="Times New Roman" w:eastAsia="Times New Roman" w:cs="Times New Roman"/>
          <w:color w:val="202124"/>
          <w:lang w:eastAsia="ja-JP"/>
        </w:rPr>
        <w:t xml:space="preserve">consecutively, then all other rows besides row </w:t>
      </w:r>
      <w:proofErr w:type="spellStart"/>
      <w:r w:rsidRPr="78C0B636" w:rsidR="5B05CC00">
        <w:rPr>
          <w:rFonts w:ascii="Times New Roman" w:hAnsi="Times New Roman" w:eastAsia="Times New Roman" w:cs="Times New Roman"/>
          <w:color w:val="202124"/>
          <w:lang w:eastAsia="ja-JP"/>
        </w:rPr>
        <w:t>i</w:t>
      </w:r>
      <w:proofErr w:type="spellEnd"/>
      <w:r w:rsidRPr="78C0B636" w:rsidR="5B05CC00">
        <w:rPr>
          <w:rFonts w:ascii="Times New Roman" w:hAnsi="Times New Roman" w:eastAsia="Times New Roman" w:cs="Times New Roman"/>
          <w:color w:val="202124"/>
          <w:lang w:eastAsia="ja-JP"/>
        </w:rPr>
        <w:t xml:space="preserve"> must be false</w:t>
      </w:r>
      <w:r w:rsidRPr="78C0B636" w:rsidR="47FF25B3">
        <w:rPr>
          <w:rFonts w:ascii="Times New Roman" w:hAnsi="Times New Roman" w:eastAsia="Times New Roman" w:cs="Times New Roman"/>
          <w:color w:val="202124"/>
          <w:lang w:eastAsia="ja-JP"/>
        </w:rPr>
        <w:t xml:space="preserve"> essentially</w:t>
      </w:r>
      <w:r w:rsidRPr="78C0B636" w:rsidR="5B05CC00">
        <w:rPr>
          <w:rFonts w:ascii="Times New Roman" w:hAnsi="Times New Roman" w:eastAsia="Times New Roman" w:cs="Times New Roman"/>
          <w:color w:val="202124"/>
          <w:lang w:eastAsia="ja-JP"/>
        </w:rPr>
        <w:t xml:space="preserve">. </w:t>
      </w:r>
    </w:p>
    <w:p w:rsidRPr="00211D6D" w:rsidR="00211D6D" w:rsidP="78C0B636" w:rsidRDefault="00211D6D" w14:paraId="67F77F02" w14:textId="633DCB2D">
      <w:pPr>
        <w:pStyle w:val="Normal"/>
        <w:spacing w:line="360" w:lineRule="auto"/>
        <w:ind w:left="0" w:right="1080"/>
        <w:rPr>
          <w:rFonts w:ascii="Times New Roman" w:hAnsi="Times New Roman" w:eastAsia="Times New Roman" w:cs="Times New Roman"/>
          <w:b w:val="1"/>
          <w:bCs w:val="1"/>
          <w:color w:val="202124"/>
          <w:lang w:eastAsia="ja-JP"/>
        </w:rPr>
      </w:pPr>
    </w:p>
    <w:p w:rsidRPr="00211D6D" w:rsidR="00211D6D" w:rsidP="78C0B636" w:rsidRDefault="00211D6D" w14:paraId="7302B3B5" w14:textId="610A2241">
      <w:pPr>
        <w:pStyle w:val="Normal"/>
        <w:spacing w:line="360" w:lineRule="auto"/>
        <w:ind w:left="0" w:right="1080"/>
        <w:rPr>
          <w:rFonts w:ascii="Times New Roman" w:hAnsi="Times New Roman" w:eastAsia="Times New Roman" w:cs="Times New Roman"/>
          <w:color w:val="202124"/>
          <w:lang w:eastAsia="ja-JP"/>
        </w:rPr>
      </w:pPr>
      <w:r w:rsidRPr="78C0B636" w:rsidR="5B05CC00">
        <w:rPr>
          <w:rFonts w:ascii="Times New Roman" w:hAnsi="Times New Roman" w:eastAsia="Times New Roman" w:cs="Times New Roman"/>
          <w:b w:val="1"/>
          <w:bCs w:val="1"/>
          <w:color w:val="202124"/>
          <w:lang w:eastAsia="ja-JP"/>
        </w:rPr>
        <w:t>E</w:t>
      </w:r>
      <w:r w:rsidRPr="78C0B636" w:rsidR="4ED6FC9D">
        <w:rPr>
          <w:rFonts w:ascii="Times New Roman" w:hAnsi="Times New Roman" w:eastAsia="Times New Roman" w:cs="Times New Roman"/>
          <w:b w:val="1"/>
          <w:bCs w:val="1"/>
          <w:color w:val="202124"/>
          <w:lang w:eastAsia="ja-JP"/>
        </w:rPr>
        <w:t>xample</w:t>
      </w:r>
      <w:r w:rsidRPr="78C0B636" w:rsidR="5B05CC00">
        <w:rPr>
          <w:rFonts w:ascii="Times New Roman" w:hAnsi="Times New Roman" w:eastAsia="Times New Roman" w:cs="Times New Roman"/>
          <w:color w:val="202124"/>
          <w:lang w:eastAsia="ja-JP"/>
        </w:rPr>
        <w:t xml:space="preserve">: </w:t>
      </w:r>
      <w:r w:rsidRPr="78C0B636" w:rsidR="53893A8D">
        <w:rPr>
          <w:rFonts w:ascii="Times New Roman" w:hAnsi="Times New Roman" w:eastAsia="Times New Roman" w:cs="Times New Roman"/>
          <w:color w:val="202124"/>
          <w:lang w:eastAsia="ja-JP"/>
        </w:rPr>
        <w:t>If row 1</w:t>
      </w:r>
      <w:r w:rsidRPr="78C0B636" w:rsidR="48333AB3">
        <w:rPr>
          <w:rFonts w:ascii="Times New Roman" w:hAnsi="Times New Roman" w:eastAsia="Times New Roman" w:cs="Times New Roman"/>
          <w:color w:val="202124"/>
          <w:lang w:eastAsia="ja-JP"/>
        </w:rPr>
        <w:t xml:space="preserve"> is true</w:t>
      </w:r>
      <w:r w:rsidRPr="78C0B636" w:rsidR="53893A8D">
        <w:rPr>
          <w:rFonts w:ascii="Times New Roman" w:hAnsi="Times New Roman" w:eastAsia="Times New Roman" w:cs="Times New Roman"/>
          <w:color w:val="202124"/>
          <w:lang w:eastAsia="ja-JP"/>
        </w:rPr>
        <w:t>, then not</w:t>
      </w:r>
      <w:r w:rsidRPr="78C0B636" w:rsidR="1C7FCA94">
        <w:rPr>
          <w:rFonts w:ascii="Times New Roman" w:hAnsi="Times New Roman" w:eastAsia="Times New Roman" w:cs="Times New Roman"/>
          <w:color w:val="202124"/>
          <w:lang w:eastAsia="ja-JP"/>
        </w:rPr>
        <w:t xml:space="preserve"> row 0,</w:t>
      </w:r>
      <w:r w:rsidRPr="78C0B636" w:rsidR="53893A8D">
        <w:rPr>
          <w:rFonts w:ascii="Times New Roman" w:hAnsi="Times New Roman" w:eastAsia="Times New Roman" w:cs="Times New Roman"/>
          <w:color w:val="202124"/>
          <w:lang w:eastAsia="ja-JP"/>
        </w:rPr>
        <w:t xml:space="preserve"> row </w:t>
      </w:r>
      <w:r w:rsidRPr="78C0B636" w:rsidR="53893A8D">
        <w:rPr>
          <w:rFonts w:ascii="Times New Roman" w:hAnsi="Times New Roman" w:eastAsia="Times New Roman" w:cs="Times New Roman"/>
          <w:color w:val="202124"/>
          <w:lang w:eastAsia="ja-JP"/>
        </w:rPr>
        <w:t>2</w:t>
      </w:r>
      <w:r w:rsidRPr="78C0B636" w:rsidR="41CCA44F">
        <w:rPr>
          <w:rFonts w:ascii="Times New Roman" w:hAnsi="Times New Roman" w:eastAsia="Times New Roman" w:cs="Times New Roman"/>
          <w:color w:val="202124"/>
          <w:lang w:eastAsia="ja-JP"/>
        </w:rPr>
        <w:t>,</w:t>
      </w:r>
      <w:r w:rsidRPr="78C0B636" w:rsidR="41CCA44F">
        <w:rPr>
          <w:rFonts w:ascii="Times New Roman" w:hAnsi="Times New Roman" w:eastAsia="Times New Roman" w:cs="Times New Roman"/>
          <w:color w:val="202124"/>
          <w:lang w:eastAsia="ja-JP"/>
        </w:rPr>
        <w:t xml:space="preserve"> or row 3, or row 4, or row 5</w:t>
      </w:r>
      <w:r w:rsidRPr="78C0B636" w:rsidR="7E8872C9">
        <w:rPr>
          <w:rFonts w:ascii="Times New Roman" w:hAnsi="Times New Roman" w:eastAsia="Times New Roman" w:cs="Times New Roman"/>
          <w:color w:val="202124"/>
          <w:lang w:eastAsia="ja-JP"/>
        </w:rPr>
        <w:t xml:space="preserve"> in the case of a 6 row by 7 column board.</w:t>
      </w:r>
    </w:p>
    <w:p w:rsidRPr="00211D6D" w:rsidR="00211D6D" w:rsidP="78C0B636" w:rsidRDefault="00211D6D" w14:paraId="07C74EBC" w14:textId="5261961A">
      <w:pPr>
        <w:pStyle w:val="Normal"/>
        <w:spacing w:line="360" w:lineRule="auto"/>
        <w:ind w:left="0" w:right="1080"/>
        <w:rPr>
          <w:rFonts w:ascii="Times New Roman" w:hAnsi="Times New Roman" w:eastAsia="Times New Roman" w:cs="Times New Roman"/>
          <w:color w:val="000000" w:themeColor="text1" w:themeTint="FF" w:themeShade="FF"/>
          <w:sz w:val="24"/>
          <w:szCs w:val="24"/>
          <w:lang w:eastAsia="ja-JP"/>
        </w:rPr>
      </w:pPr>
    </w:p>
    <w:p w:rsidRPr="00211D6D" w:rsidR="00211D6D" w:rsidP="78C0B636" w:rsidRDefault="00211D6D" w14:paraId="069C9BD8" w14:textId="3C3929B3">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r w:rsidRPr="78C0B636" w:rsidR="1DBED343">
        <w:rPr>
          <w:rFonts w:ascii="Times New Roman" w:hAnsi="Times New Roman" w:eastAsia="Times New Roman" w:cs="Times New Roman"/>
          <w:noProof w:val="0"/>
          <w:color w:val="000000" w:themeColor="text1" w:themeTint="FF" w:themeShade="FF"/>
          <w:sz w:val="24"/>
          <w:szCs w:val="24"/>
          <w:lang w:val="en-US"/>
        </w:rPr>
        <w:t>H</w:t>
      </w:r>
      <w:r w:rsidRPr="78C0B636" w:rsidR="1DBED343">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1DBED343">
        <w:rPr>
          <w:rFonts w:ascii="Times New Roman" w:hAnsi="Times New Roman" w:eastAsia="Times New Roman" w:cs="Times New Roman"/>
          <w:noProof w:val="0"/>
          <w:sz w:val="24"/>
          <w:szCs w:val="24"/>
          <w:lang w:val="en-US"/>
        </w:rPr>
        <w:t xml:space="preserve"> → </w:t>
      </w:r>
      <w:proofErr w:type="gramStart"/>
      <w:r w:rsidRPr="78C0B636" w:rsidR="1DBED343">
        <w:rPr>
          <w:rFonts w:ascii="Times New Roman" w:hAnsi="Times New Roman" w:eastAsia="Times New Roman" w:cs="Times New Roman"/>
          <w:noProof w:val="0"/>
          <w:color w:val="202124"/>
          <w:sz w:val="24"/>
          <w:szCs w:val="24"/>
          <w:lang w:val="en-US"/>
        </w:rPr>
        <w:t>¬</w:t>
      </w:r>
      <w:r w:rsidRPr="78C0B636" w:rsidR="1DBED343">
        <w:rPr>
          <w:rFonts w:ascii="Times New Roman" w:hAnsi="Times New Roman" w:eastAsia="Times New Roman" w:cs="Times New Roman"/>
          <w:noProof w:val="0"/>
          <w:sz w:val="24"/>
          <w:szCs w:val="24"/>
          <w:lang w:val="en-US"/>
        </w:rPr>
        <w:t xml:space="preserve">( </w:t>
      </w:r>
      <w:r w:rsidRPr="78C0B636" w:rsidR="1DBED343">
        <w:rPr>
          <w:rFonts w:ascii="Times New Roman" w:hAnsi="Times New Roman" w:eastAsia="Times New Roman" w:cs="Times New Roman"/>
          <w:noProof w:val="0"/>
          <w:color w:val="000000" w:themeColor="text1" w:themeTint="FF" w:themeShade="FF"/>
          <w:sz w:val="24"/>
          <w:szCs w:val="24"/>
          <w:lang w:val="en-US"/>
        </w:rPr>
        <w:t>H</w:t>
      </w:r>
      <w:proofErr w:type="gramEnd"/>
      <w:r w:rsidRPr="78C0B636" w:rsidR="1DBED343">
        <w:rPr>
          <w:rFonts w:ascii="Times New Roman" w:hAnsi="Times New Roman" w:eastAsia="Times New Roman" w:cs="Times New Roman"/>
          <w:noProof w:val="0"/>
          <w:color w:val="000000" w:themeColor="text1" w:themeTint="FF" w:themeShade="FF"/>
          <w:sz w:val="28"/>
          <w:szCs w:val="28"/>
          <w:vertAlign w:val="subscript"/>
          <w:lang w:val="en-US"/>
        </w:rPr>
        <w:t>0</w:t>
      </w:r>
      <w:r w:rsidRPr="78C0B636" w:rsidR="1DBED343">
        <w:rPr>
          <w:rFonts w:ascii="Times New Roman" w:hAnsi="Times New Roman" w:eastAsia="Times New Roman" w:cs="Times New Roman"/>
          <w:noProof w:val="0"/>
          <w:sz w:val="24"/>
          <w:szCs w:val="24"/>
          <w:lang w:val="en-US"/>
        </w:rPr>
        <w:t xml:space="preserve"> </w:t>
      </w:r>
      <w:r w:rsidRPr="78C0B636" w:rsidR="14A62CD9">
        <w:rPr>
          <w:rFonts w:ascii="Cambria Math" w:hAnsi="Cambria Math" w:eastAsia="Times New Roman" w:cs="Cambria Math"/>
          <w:color w:val="000000" w:themeColor="text1" w:themeTint="FF" w:themeShade="FF"/>
          <w:sz w:val="28"/>
          <w:szCs w:val="28"/>
          <w:lang w:eastAsia="ja-JP"/>
        </w:rPr>
        <w:t>∨</w:t>
      </w:r>
      <w:r w:rsidRPr="78C0B636" w:rsidR="1DBED343">
        <w:rPr>
          <w:rFonts w:ascii="Times New Roman" w:hAnsi="Times New Roman" w:eastAsia="Times New Roman" w:cs="Times New Roman"/>
          <w:noProof w:val="0"/>
          <w:sz w:val="24"/>
          <w:szCs w:val="24"/>
          <w:lang w:val="en-US"/>
        </w:rPr>
        <w:t xml:space="preserve"> H</w:t>
      </w:r>
      <w:r w:rsidRPr="78C0B636" w:rsidR="1DBED343">
        <w:rPr>
          <w:rFonts w:ascii="Times New Roman" w:hAnsi="Times New Roman" w:eastAsia="Times New Roman" w:cs="Times New Roman"/>
          <w:noProof w:val="0"/>
          <w:sz w:val="24"/>
          <w:szCs w:val="24"/>
          <w:vertAlign w:val="subscript"/>
          <w:lang w:val="en-US"/>
        </w:rPr>
        <w:t>2</w:t>
      </w:r>
      <w:r w:rsidRPr="78C0B636" w:rsidR="1DBED343">
        <w:rPr>
          <w:rFonts w:ascii="Times New Roman" w:hAnsi="Times New Roman" w:eastAsia="Times New Roman" w:cs="Times New Roman"/>
          <w:noProof w:val="0"/>
          <w:sz w:val="24"/>
          <w:szCs w:val="24"/>
          <w:lang w:val="en-US"/>
        </w:rPr>
        <w:t xml:space="preserve"> </w:t>
      </w:r>
      <w:r w:rsidRPr="78C0B636" w:rsidR="10AEFC27">
        <w:rPr>
          <w:rFonts w:ascii="Cambria Math" w:hAnsi="Cambria Math" w:eastAsia="Times New Roman" w:cs="Cambria Math"/>
          <w:color w:val="000000" w:themeColor="text1" w:themeTint="FF" w:themeShade="FF"/>
          <w:sz w:val="28"/>
          <w:szCs w:val="28"/>
          <w:lang w:eastAsia="ja-JP"/>
        </w:rPr>
        <w:t>∨</w:t>
      </w:r>
      <w:r w:rsidRPr="78C0B636" w:rsidR="1DBED343">
        <w:rPr>
          <w:rFonts w:ascii="Times New Roman" w:hAnsi="Times New Roman" w:eastAsia="Times New Roman" w:cs="Times New Roman"/>
          <w:noProof w:val="0"/>
          <w:sz w:val="24"/>
          <w:szCs w:val="24"/>
          <w:lang w:val="en-US"/>
        </w:rPr>
        <w:t xml:space="preserve"> </w:t>
      </w:r>
      <w:r w:rsidRPr="78C0B636" w:rsidR="1DBED343">
        <w:rPr>
          <w:rFonts w:ascii="Times New Roman" w:hAnsi="Times New Roman" w:eastAsia="Times New Roman" w:cs="Times New Roman"/>
          <w:b w:val="0"/>
          <w:bCs w:val="0"/>
          <w:noProof w:val="0"/>
          <w:color w:val="000000" w:themeColor="text1" w:themeTint="FF" w:themeShade="FF"/>
          <w:sz w:val="24"/>
          <w:szCs w:val="24"/>
          <w:lang w:val="en-US"/>
        </w:rPr>
        <w:t>H</w:t>
      </w:r>
      <w:r w:rsidRPr="78C0B636" w:rsidR="1DBED343">
        <w:rPr>
          <w:rFonts w:ascii="Times New Roman" w:hAnsi="Times New Roman" w:eastAsia="Times New Roman" w:cs="Times New Roman"/>
          <w:noProof w:val="0"/>
          <w:color w:val="000000" w:themeColor="text1" w:themeTint="FF" w:themeShade="FF"/>
          <w:sz w:val="28"/>
          <w:szCs w:val="28"/>
          <w:vertAlign w:val="subscript"/>
          <w:lang w:val="en-US"/>
        </w:rPr>
        <w:t>3</w:t>
      </w:r>
      <w:r w:rsidRPr="78C0B636" w:rsidR="1DBED343">
        <w:rPr>
          <w:rFonts w:ascii="Times New Roman" w:hAnsi="Times New Roman" w:eastAsia="Times New Roman" w:cs="Times New Roman"/>
          <w:noProof w:val="0"/>
          <w:sz w:val="24"/>
          <w:szCs w:val="24"/>
          <w:lang w:val="en-US"/>
        </w:rPr>
        <w:t xml:space="preserve"> </w:t>
      </w:r>
      <w:r w:rsidRPr="78C0B636" w:rsidR="1DBED343">
        <w:rPr>
          <w:rFonts w:ascii="Times New Roman" w:hAnsi="Times New Roman" w:eastAsia="Times New Roman" w:cs="Times New Roman"/>
          <w:b w:val="1"/>
          <w:bCs w:val="1"/>
          <w:noProof w:val="0"/>
          <w:sz w:val="24"/>
          <w:szCs w:val="24"/>
          <w:lang w:val="en-US"/>
        </w:rPr>
        <w:t>. . .</w:t>
      </w:r>
      <w:r w:rsidRPr="78C0B636" w:rsidR="2F393EE7">
        <w:rPr>
          <w:rFonts w:ascii="Times New Roman" w:hAnsi="Times New Roman" w:eastAsia="Times New Roman" w:cs="Times New Roman"/>
          <w:b w:val="1"/>
          <w:bCs w:val="1"/>
          <w:noProof w:val="0"/>
          <w:sz w:val="24"/>
          <w:szCs w:val="24"/>
          <w:lang w:val="en-US"/>
        </w:rPr>
        <w:t xml:space="preserve"> </w:t>
      </w:r>
      <w:r w:rsidRPr="78C0B636" w:rsidR="2F393EE7">
        <w:rPr>
          <w:rFonts w:ascii="Cambria Math" w:hAnsi="Cambria Math" w:eastAsia="Times New Roman" w:cs="Cambria Math"/>
          <w:color w:val="000000" w:themeColor="text1" w:themeTint="FF" w:themeShade="FF"/>
          <w:sz w:val="28"/>
          <w:szCs w:val="28"/>
          <w:lang w:eastAsia="ja-JP"/>
        </w:rPr>
        <w:t>∨</w:t>
      </w:r>
      <w:r w:rsidRPr="78C0B636" w:rsidR="7B12E92C">
        <w:rPr>
          <w:rFonts w:ascii="Times New Roman" w:hAnsi="Times New Roman" w:eastAsia="Times New Roman" w:cs="Times New Roman"/>
          <w:b w:val="1"/>
          <w:bCs w:val="1"/>
          <w:noProof w:val="0"/>
          <w:sz w:val="24"/>
          <w:szCs w:val="24"/>
          <w:lang w:val="en-US"/>
        </w:rPr>
        <w:t xml:space="preserve"> </w:t>
      </w:r>
      <w:r w:rsidRPr="78C0B636" w:rsidR="7B12E92C">
        <w:rPr>
          <w:rFonts w:ascii="Times New Roman" w:hAnsi="Times New Roman" w:eastAsia="Times New Roman" w:cs="Times New Roman"/>
          <w:b w:val="0"/>
          <w:bCs w:val="0"/>
          <w:noProof w:val="0"/>
          <w:sz w:val="24"/>
          <w:szCs w:val="24"/>
          <w:lang w:val="en-US"/>
        </w:rPr>
        <w:t>H</w:t>
      </w:r>
      <w:r w:rsidRPr="78C0B636" w:rsidR="7B12E92C">
        <w:rPr>
          <w:rFonts w:ascii="Times New Roman" w:hAnsi="Times New Roman" w:eastAsia="Times New Roman" w:cs="Times New Roman"/>
          <w:b w:val="0"/>
          <w:bCs w:val="0"/>
          <w:noProof w:val="0"/>
          <w:sz w:val="24"/>
          <w:szCs w:val="24"/>
          <w:lang w:val="en-US"/>
        </w:rPr>
        <w:t>ₓ</w:t>
      </w:r>
      <w:r w:rsidRPr="78C0B636" w:rsidR="1DBED343">
        <w:rPr>
          <w:rFonts w:ascii="Times New Roman" w:hAnsi="Times New Roman" w:eastAsia="Times New Roman" w:cs="Times New Roman"/>
          <w:noProof w:val="0"/>
          <w:color w:val="000000" w:themeColor="text1" w:themeTint="FF" w:themeShade="FF"/>
          <w:sz w:val="24"/>
          <w:szCs w:val="24"/>
          <w:lang w:val="en-US"/>
        </w:rPr>
        <w:t xml:space="preserve"> )</w:t>
      </w:r>
    </w:p>
    <w:p w:rsidRPr="00211D6D" w:rsidR="00211D6D" w:rsidP="78C0B636" w:rsidRDefault="00211D6D" w14:paraId="1E6F20BC" w14:textId="245822E0">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p>
    <w:p w:rsidRPr="00211D6D" w:rsidR="00211D6D" w:rsidP="78C0B636" w:rsidRDefault="00211D6D" w14:paraId="6A3AD361" w14:textId="5D022820">
      <w:pPr>
        <w:pStyle w:val="Normal"/>
        <w:spacing w:line="360" w:lineRule="auto"/>
        <w:ind w:left="0" w:right="1080"/>
        <w:rPr>
          <w:rFonts w:ascii="Cambria Math" w:hAnsi="Cambria Math" w:eastAsia="Times New Roman" w:cs="Cambria Math"/>
          <w:color w:val="000000" w:themeColor="text1" w:themeTint="FF" w:themeShade="FF"/>
          <w:sz w:val="28"/>
          <w:szCs w:val="28"/>
          <w:lang w:eastAsia="ja-JP"/>
        </w:rPr>
      </w:pPr>
      <w:r w:rsidRPr="78C0B636" w:rsidR="421CC171">
        <w:rPr>
          <w:rFonts w:ascii="Times New Roman" w:hAnsi="Times New Roman" w:eastAsia="Times New Roman" w:cs="Times New Roman"/>
          <w:color w:val="202124"/>
          <w:lang w:eastAsia="ja-JP"/>
        </w:rPr>
        <w:t xml:space="preserve">This constraint makes sure that there can only be one winning column. This means that if </w:t>
      </w:r>
      <w:r w:rsidRPr="78C0B636" w:rsidR="421CC171">
        <w:rPr>
          <w:rFonts w:ascii="Times New Roman" w:hAnsi="Times New Roman" w:eastAsia="Times New Roman" w:cs="Times New Roman"/>
          <w:color w:val="202124"/>
          <w:lang w:eastAsia="ja-JP"/>
        </w:rPr>
        <w:t xml:space="preserve">column j is true, meaning column j has 4 pieces of the same color consecutively, then all other columns besides column j </w:t>
      </w:r>
      <w:r w:rsidRPr="78C0B636" w:rsidR="421CC171">
        <w:rPr>
          <w:rFonts w:ascii="Times New Roman" w:hAnsi="Times New Roman" w:eastAsia="Times New Roman" w:cs="Times New Roman"/>
          <w:color w:val="202124"/>
          <w:lang w:eastAsia="ja-JP"/>
        </w:rPr>
        <w:t xml:space="preserve">must be false essentially. </w:t>
      </w:r>
    </w:p>
    <w:p w:rsidRPr="00211D6D" w:rsidR="00211D6D" w:rsidP="78C0B636" w:rsidRDefault="00211D6D" w14:paraId="3063CDDF" w14:textId="633DCB2D">
      <w:pPr>
        <w:pStyle w:val="Normal"/>
        <w:spacing w:line="360" w:lineRule="auto"/>
        <w:ind w:left="0" w:right="1080"/>
        <w:rPr>
          <w:rFonts w:ascii="Times New Roman" w:hAnsi="Times New Roman" w:eastAsia="Times New Roman" w:cs="Times New Roman"/>
          <w:b w:val="1"/>
          <w:bCs w:val="1"/>
          <w:color w:val="202124"/>
          <w:lang w:eastAsia="ja-JP"/>
        </w:rPr>
      </w:pPr>
    </w:p>
    <w:p w:rsidRPr="00211D6D" w:rsidR="00211D6D" w:rsidP="78C0B636" w:rsidRDefault="00211D6D" w14:paraId="21BC4624" w14:textId="40FBD2E4">
      <w:pPr>
        <w:pStyle w:val="Normal"/>
        <w:spacing w:line="360" w:lineRule="auto"/>
        <w:ind w:left="0" w:right="1080"/>
        <w:rPr>
          <w:rFonts w:ascii="Times New Roman" w:hAnsi="Times New Roman" w:eastAsia="Times New Roman" w:cs="Times New Roman"/>
          <w:color w:val="202124"/>
          <w:lang w:eastAsia="ja-JP"/>
        </w:rPr>
      </w:pPr>
      <w:r w:rsidRPr="78C0B636" w:rsidR="421CC171">
        <w:rPr>
          <w:rFonts w:ascii="Times New Roman" w:hAnsi="Times New Roman" w:eastAsia="Times New Roman" w:cs="Times New Roman"/>
          <w:b w:val="1"/>
          <w:bCs w:val="1"/>
          <w:color w:val="202124"/>
          <w:lang w:eastAsia="ja-JP"/>
        </w:rPr>
        <w:t>Example</w:t>
      </w:r>
      <w:r w:rsidRPr="78C0B636" w:rsidR="421CC171">
        <w:rPr>
          <w:rFonts w:ascii="Times New Roman" w:hAnsi="Times New Roman" w:eastAsia="Times New Roman" w:cs="Times New Roman"/>
          <w:color w:val="202124"/>
          <w:lang w:eastAsia="ja-JP"/>
        </w:rPr>
        <w:t xml:space="preserve">: If column </w:t>
      </w:r>
      <w:r w:rsidRPr="78C0B636" w:rsidR="216F340A">
        <w:rPr>
          <w:rFonts w:ascii="Times New Roman" w:hAnsi="Times New Roman" w:eastAsia="Times New Roman" w:cs="Times New Roman"/>
          <w:color w:val="202124"/>
          <w:lang w:eastAsia="ja-JP"/>
        </w:rPr>
        <w:t>2</w:t>
      </w:r>
      <w:r w:rsidRPr="78C0B636" w:rsidR="421CC171">
        <w:rPr>
          <w:rFonts w:ascii="Times New Roman" w:hAnsi="Times New Roman" w:eastAsia="Times New Roman" w:cs="Times New Roman"/>
          <w:color w:val="202124"/>
          <w:lang w:eastAsia="ja-JP"/>
        </w:rPr>
        <w:t xml:space="preserve"> is true, then not </w:t>
      </w:r>
      <w:r w:rsidRPr="78C0B636" w:rsidR="418ACEF1">
        <w:rPr>
          <w:rFonts w:ascii="Times New Roman" w:hAnsi="Times New Roman" w:eastAsia="Times New Roman" w:cs="Times New Roman"/>
          <w:color w:val="202124"/>
          <w:lang w:eastAsia="ja-JP"/>
        </w:rPr>
        <w:t xml:space="preserve">column </w:t>
      </w:r>
      <w:r w:rsidRPr="78C0B636" w:rsidR="091371D8">
        <w:rPr>
          <w:rFonts w:ascii="Times New Roman" w:hAnsi="Times New Roman" w:eastAsia="Times New Roman" w:cs="Times New Roman"/>
          <w:color w:val="202124"/>
          <w:lang w:eastAsia="ja-JP"/>
        </w:rPr>
        <w:t>0</w:t>
      </w:r>
      <w:r w:rsidRPr="78C0B636" w:rsidR="421CC171">
        <w:rPr>
          <w:rFonts w:ascii="Times New Roman" w:hAnsi="Times New Roman" w:eastAsia="Times New Roman" w:cs="Times New Roman"/>
          <w:color w:val="202124"/>
          <w:lang w:eastAsia="ja-JP"/>
        </w:rPr>
        <w:t xml:space="preserve">, </w:t>
      </w:r>
      <w:r w:rsidRPr="78C0B636" w:rsidR="7BEB60F7">
        <w:rPr>
          <w:rFonts w:ascii="Times New Roman" w:hAnsi="Times New Roman" w:eastAsia="Times New Roman" w:cs="Times New Roman"/>
          <w:color w:val="202124"/>
          <w:lang w:eastAsia="ja-JP"/>
        </w:rPr>
        <w:t>or not column 1</w:t>
      </w:r>
      <w:r w:rsidRPr="78C0B636" w:rsidR="3714E78B">
        <w:rPr>
          <w:rFonts w:ascii="Times New Roman" w:hAnsi="Times New Roman" w:eastAsia="Times New Roman" w:cs="Times New Roman"/>
          <w:color w:val="202124"/>
          <w:lang w:eastAsia="ja-JP"/>
        </w:rPr>
        <w:t>,</w:t>
      </w:r>
      <w:r w:rsidRPr="78C0B636" w:rsidR="7BEB60F7">
        <w:rPr>
          <w:rFonts w:ascii="Times New Roman" w:hAnsi="Times New Roman" w:eastAsia="Times New Roman" w:cs="Times New Roman"/>
          <w:color w:val="202124"/>
          <w:lang w:eastAsia="ja-JP"/>
        </w:rPr>
        <w:t xml:space="preserve"> </w:t>
      </w:r>
      <w:r w:rsidRPr="78C0B636" w:rsidR="421CC171">
        <w:rPr>
          <w:rFonts w:ascii="Times New Roman" w:hAnsi="Times New Roman" w:eastAsia="Times New Roman" w:cs="Times New Roman"/>
          <w:color w:val="202124"/>
          <w:lang w:eastAsia="ja-JP"/>
        </w:rPr>
        <w:t xml:space="preserve">or </w:t>
      </w:r>
      <w:r w:rsidRPr="78C0B636" w:rsidR="418ACEF1">
        <w:rPr>
          <w:rFonts w:ascii="Times New Roman" w:hAnsi="Times New Roman" w:eastAsia="Times New Roman" w:cs="Times New Roman"/>
          <w:color w:val="202124"/>
          <w:lang w:eastAsia="ja-JP"/>
        </w:rPr>
        <w:t xml:space="preserve">column </w:t>
      </w:r>
      <w:r w:rsidRPr="78C0B636" w:rsidR="6ABECB62">
        <w:rPr>
          <w:rFonts w:ascii="Times New Roman" w:hAnsi="Times New Roman" w:eastAsia="Times New Roman" w:cs="Times New Roman"/>
          <w:color w:val="202124"/>
          <w:lang w:eastAsia="ja-JP"/>
        </w:rPr>
        <w:t>3</w:t>
      </w:r>
      <w:r w:rsidRPr="78C0B636" w:rsidR="421CC171">
        <w:rPr>
          <w:rFonts w:ascii="Times New Roman" w:hAnsi="Times New Roman" w:eastAsia="Times New Roman" w:cs="Times New Roman"/>
          <w:color w:val="202124"/>
          <w:lang w:eastAsia="ja-JP"/>
        </w:rPr>
        <w:t xml:space="preserve">, or </w:t>
      </w:r>
      <w:r w:rsidRPr="78C0B636" w:rsidR="688172AA">
        <w:rPr>
          <w:rFonts w:ascii="Times New Roman" w:hAnsi="Times New Roman" w:eastAsia="Times New Roman" w:cs="Times New Roman"/>
          <w:color w:val="202124"/>
          <w:lang w:eastAsia="ja-JP"/>
        </w:rPr>
        <w:t xml:space="preserve">column </w:t>
      </w:r>
      <w:r w:rsidRPr="78C0B636" w:rsidR="421CC171">
        <w:rPr>
          <w:rFonts w:ascii="Times New Roman" w:hAnsi="Times New Roman" w:eastAsia="Times New Roman" w:cs="Times New Roman"/>
          <w:color w:val="202124"/>
          <w:lang w:eastAsia="ja-JP"/>
        </w:rPr>
        <w:t xml:space="preserve">4, or </w:t>
      </w:r>
      <w:r w:rsidRPr="78C0B636" w:rsidR="688172AA">
        <w:rPr>
          <w:rFonts w:ascii="Times New Roman" w:hAnsi="Times New Roman" w:eastAsia="Times New Roman" w:cs="Times New Roman"/>
          <w:color w:val="202124"/>
          <w:lang w:eastAsia="ja-JP"/>
        </w:rPr>
        <w:t xml:space="preserve">column </w:t>
      </w:r>
      <w:r w:rsidRPr="78C0B636" w:rsidR="421CC171">
        <w:rPr>
          <w:rFonts w:ascii="Times New Roman" w:hAnsi="Times New Roman" w:eastAsia="Times New Roman" w:cs="Times New Roman"/>
          <w:color w:val="202124"/>
          <w:lang w:eastAsia="ja-JP"/>
        </w:rPr>
        <w:t xml:space="preserve">5, or </w:t>
      </w:r>
      <w:r w:rsidRPr="78C0B636" w:rsidR="121E6DA9">
        <w:rPr>
          <w:rFonts w:ascii="Times New Roman" w:hAnsi="Times New Roman" w:eastAsia="Times New Roman" w:cs="Times New Roman"/>
          <w:color w:val="202124"/>
          <w:lang w:eastAsia="ja-JP"/>
        </w:rPr>
        <w:t xml:space="preserve">column </w:t>
      </w:r>
      <w:r w:rsidRPr="78C0B636" w:rsidR="421CC171">
        <w:rPr>
          <w:rFonts w:ascii="Times New Roman" w:hAnsi="Times New Roman" w:eastAsia="Times New Roman" w:cs="Times New Roman"/>
          <w:color w:val="202124"/>
          <w:lang w:eastAsia="ja-JP"/>
        </w:rPr>
        <w:t>6</w:t>
      </w:r>
      <w:r w:rsidRPr="78C0B636" w:rsidR="01BED83D">
        <w:rPr>
          <w:rFonts w:ascii="Times New Roman" w:hAnsi="Times New Roman" w:eastAsia="Times New Roman" w:cs="Times New Roman"/>
          <w:color w:val="202124"/>
          <w:lang w:eastAsia="ja-JP"/>
        </w:rPr>
        <w:t xml:space="preserve"> </w:t>
      </w:r>
      <w:r w:rsidRPr="78C0B636" w:rsidR="421CC171">
        <w:rPr>
          <w:rFonts w:ascii="Times New Roman" w:hAnsi="Times New Roman" w:eastAsia="Times New Roman" w:cs="Times New Roman"/>
          <w:color w:val="202124"/>
          <w:lang w:eastAsia="ja-JP"/>
        </w:rPr>
        <w:t>in the case of a 6</w:t>
      </w:r>
      <w:r w:rsidRPr="78C0B636" w:rsidR="7E43199B">
        <w:rPr>
          <w:rFonts w:ascii="Times New Roman" w:hAnsi="Times New Roman" w:eastAsia="Times New Roman" w:cs="Times New Roman"/>
          <w:color w:val="202124"/>
          <w:lang w:eastAsia="ja-JP"/>
        </w:rPr>
        <w:t xml:space="preserve"> row </w:t>
      </w:r>
      <w:r w:rsidRPr="78C0B636" w:rsidR="421CC171">
        <w:rPr>
          <w:rFonts w:ascii="Times New Roman" w:hAnsi="Times New Roman" w:eastAsia="Times New Roman" w:cs="Times New Roman"/>
          <w:color w:val="202124"/>
          <w:lang w:eastAsia="ja-JP"/>
        </w:rPr>
        <w:t>by 7</w:t>
      </w:r>
      <w:r w:rsidRPr="78C0B636" w:rsidR="66E25FCF">
        <w:rPr>
          <w:rFonts w:ascii="Times New Roman" w:hAnsi="Times New Roman" w:eastAsia="Times New Roman" w:cs="Times New Roman"/>
          <w:color w:val="202124"/>
          <w:lang w:eastAsia="ja-JP"/>
        </w:rPr>
        <w:t xml:space="preserve"> column</w:t>
      </w:r>
      <w:r w:rsidRPr="78C0B636" w:rsidR="421CC171">
        <w:rPr>
          <w:rFonts w:ascii="Times New Roman" w:hAnsi="Times New Roman" w:eastAsia="Times New Roman" w:cs="Times New Roman"/>
          <w:color w:val="202124"/>
          <w:lang w:eastAsia="ja-JP"/>
        </w:rPr>
        <w:t xml:space="preserve"> board.</w:t>
      </w:r>
    </w:p>
    <w:p w:rsidRPr="00211D6D" w:rsidR="00211D6D" w:rsidP="78C0B636" w:rsidRDefault="00211D6D" w14:paraId="25F097E5" w14:textId="5261961A">
      <w:pPr>
        <w:pStyle w:val="Normal"/>
        <w:spacing w:line="360" w:lineRule="auto"/>
        <w:ind w:left="0" w:right="1080"/>
        <w:rPr>
          <w:rFonts w:ascii="Times New Roman" w:hAnsi="Times New Roman" w:eastAsia="Times New Roman" w:cs="Times New Roman"/>
          <w:color w:val="000000" w:themeColor="text1" w:themeTint="FF" w:themeShade="FF"/>
          <w:sz w:val="24"/>
          <w:szCs w:val="24"/>
          <w:lang w:eastAsia="ja-JP"/>
        </w:rPr>
      </w:pPr>
    </w:p>
    <w:p w:rsidRPr="00211D6D" w:rsidR="00211D6D" w:rsidP="78C0B636" w:rsidRDefault="00211D6D" w14:paraId="119B2390" w14:textId="69DB5FC5">
      <w:pPr>
        <w:pStyle w:val="Normal"/>
        <w:spacing w:line="360" w:lineRule="auto"/>
        <w:ind/>
        <w:jc w:val="both"/>
        <w:rPr>
          <w:rFonts w:ascii="Times New Roman" w:hAnsi="Times New Roman" w:eastAsia="Times New Roman" w:cs="Times New Roman"/>
          <w:noProof w:val="0"/>
          <w:color w:val="000000" w:themeColor="text1" w:themeTint="FF" w:themeShade="FF"/>
          <w:sz w:val="28"/>
          <w:szCs w:val="28"/>
          <w:lang w:val="en-US"/>
        </w:rPr>
      </w:pPr>
      <w:r w:rsidRPr="78C0B636" w:rsidR="6C5D13E1">
        <w:rPr>
          <w:rFonts w:ascii="Times New Roman" w:hAnsi="Times New Roman" w:eastAsia="Times New Roman" w:cs="Times New Roman"/>
          <w:noProof w:val="0"/>
          <w:color w:val="000000" w:themeColor="text1" w:themeTint="FF" w:themeShade="FF"/>
          <w:sz w:val="28"/>
          <w:szCs w:val="28"/>
          <w:lang w:val="en-US"/>
        </w:rPr>
        <w:t>C</w:t>
      </w:r>
      <w:r w:rsidRPr="78C0B636" w:rsidR="6C5D13E1">
        <w:rPr>
          <w:rFonts w:ascii="Times New Roman" w:hAnsi="Times New Roman" w:eastAsia="Times New Roman" w:cs="Times New Roman"/>
          <w:noProof w:val="0"/>
          <w:color w:val="000000" w:themeColor="text1" w:themeTint="FF" w:themeShade="FF"/>
          <w:sz w:val="28"/>
          <w:szCs w:val="28"/>
          <w:vertAlign w:val="subscript"/>
          <w:lang w:val="en-US"/>
        </w:rPr>
        <w:t>2</w:t>
      </w:r>
      <w:r w:rsidRPr="78C0B636" w:rsidR="6C5D13E1">
        <w:rPr>
          <w:rFonts w:ascii="Times New Roman" w:hAnsi="Times New Roman" w:eastAsia="Times New Roman" w:cs="Times New Roman"/>
          <w:noProof w:val="0"/>
          <w:color w:val="000000" w:themeColor="text1" w:themeTint="FF" w:themeShade="FF"/>
          <w:sz w:val="28"/>
          <w:szCs w:val="28"/>
          <w:lang w:val="en-US"/>
        </w:rPr>
        <w:t xml:space="preserve"> → </w:t>
      </w:r>
      <w:proofErr w:type="gramStart"/>
      <w:r w:rsidRPr="78C0B636" w:rsidR="6C5D13E1">
        <w:rPr>
          <w:rFonts w:ascii="Times New Roman" w:hAnsi="Times New Roman" w:eastAsia="Times New Roman" w:cs="Times New Roman"/>
          <w:noProof w:val="0"/>
          <w:color w:val="202124"/>
          <w:sz w:val="28"/>
          <w:szCs w:val="28"/>
          <w:lang w:val="en-US"/>
        </w:rPr>
        <w:t>¬</w:t>
      </w:r>
      <w:r w:rsidRPr="78C0B636" w:rsidR="6C5D13E1">
        <w:rPr>
          <w:rFonts w:ascii="Times New Roman" w:hAnsi="Times New Roman" w:eastAsia="Times New Roman" w:cs="Times New Roman"/>
          <w:noProof w:val="0"/>
          <w:sz w:val="28"/>
          <w:szCs w:val="28"/>
          <w:lang w:val="en-US"/>
        </w:rPr>
        <w:t xml:space="preserve">( </w:t>
      </w:r>
      <w:r w:rsidRPr="78C0B636" w:rsidR="6C5D13E1">
        <w:rPr>
          <w:rFonts w:ascii="Times New Roman" w:hAnsi="Times New Roman" w:eastAsia="Times New Roman" w:cs="Times New Roman"/>
          <w:noProof w:val="0"/>
          <w:color w:val="000000" w:themeColor="text1" w:themeTint="FF" w:themeShade="FF"/>
          <w:sz w:val="28"/>
          <w:szCs w:val="28"/>
          <w:lang w:val="en-US"/>
        </w:rPr>
        <w:t>C</w:t>
      </w:r>
      <w:proofErr w:type="gramEnd"/>
      <w:r w:rsidRPr="78C0B636" w:rsidR="6C5D13E1">
        <w:rPr>
          <w:rFonts w:ascii="Times New Roman" w:hAnsi="Times New Roman" w:eastAsia="Times New Roman" w:cs="Times New Roman"/>
          <w:noProof w:val="0"/>
          <w:color w:val="000000" w:themeColor="text1" w:themeTint="FF" w:themeShade="FF"/>
          <w:sz w:val="28"/>
          <w:szCs w:val="28"/>
          <w:vertAlign w:val="subscript"/>
          <w:lang w:val="en-US"/>
        </w:rPr>
        <w:t>0</w:t>
      </w:r>
      <w:r w:rsidRPr="78C0B636" w:rsidR="6C5D13E1">
        <w:rPr>
          <w:rFonts w:ascii="Times New Roman" w:hAnsi="Times New Roman" w:eastAsia="Times New Roman" w:cs="Times New Roman"/>
          <w:noProof w:val="0"/>
          <w:color w:val="000000" w:themeColor="text1" w:themeTint="FF" w:themeShade="FF"/>
          <w:sz w:val="28"/>
          <w:szCs w:val="28"/>
          <w:lang w:val="en-US"/>
        </w:rPr>
        <w:t xml:space="preserve"> </w:t>
      </w:r>
      <w:r w:rsidRPr="78C0B636" w:rsidR="5E6E539E">
        <w:rPr>
          <w:rFonts w:ascii="Cambria Math" w:hAnsi="Cambria Math" w:eastAsia="Times New Roman" w:cs="Cambria Math"/>
          <w:color w:val="000000" w:themeColor="text1" w:themeTint="FF" w:themeShade="FF"/>
          <w:sz w:val="28"/>
          <w:szCs w:val="28"/>
          <w:lang w:eastAsia="ja-JP"/>
        </w:rPr>
        <w:t>∨</w:t>
      </w:r>
      <w:r w:rsidRPr="78C0B636" w:rsidR="5E6E539E">
        <w:rPr>
          <w:rFonts w:ascii="Times New Roman" w:hAnsi="Times New Roman" w:eastAsia="Times New Roman" w:cs="Times New Roman"/>
          <w:noProof w:val="0"/>
          <w:sz w:val="28"/>
          <w:szCs w:val="28"/>
          <w:lang w:val="en-US"/>
        </w:rPr>
        <w:t xml:space="preserve"> </w:t>
      </w:r>
      <w:r w:rsidRPr="78C0B636" w:rsidR="6C5D13E1">
        <w:rPr>
          <w:rFonts w:ascii="Times New Roman" w:hAnsi="Times New Roman" w:eastAsia="Times New Roman" w:cs="Times New Roman"/>
          <w:noProof w:val="0"/>
          <w:sz w:val="28"/>
          <w:szCs w:val="28"/>
          <w:lang w:val="en-US"/>
        </w:rPr>
        <w:t>C</w:t>
      </w:r>
      <w:r w:rsidRPr="78C0B636" w:rsidR="6C5D13E1">
        <w:rPr>
          <w:rFonts w:ascii="Times New Roman" w:hAnsi="Times New Roman" w:eastAsia="Times New Roman" w:cs="Times New Roman"/>
          <w:noProof w:val="0"/>
          <w:sz w:val="28"/>
          <w:szCs w:val="28"/>
          <w:vertAlign w:val="subscript"/>
          <w:lang w:val="en-US"/>
        </w:rPr>
        <w:t>1</w:t>
      </w:r>
      <w:r w:rsidRPr="78C0B636" w:rsidR="6C5D13E1">
        <w:rPr>
          <w:rFonts w:ascii="Times New Roman" w:hAnsi="Times New Roman" w:eastAsia="Times New Roman" w:cs="Times New Roman"/>
          <w:noProof w:val="0"/>
          <w:sz w:val="28"/>
          <w:szCs w:val="28"/>
          <w:lang w:val="en-US"/>
        </w:rPr>
        <w:t xml:space="preserve"> </w:t>
      </w:r>
      <w:r w:rsidRPr="78C0B636" w:rsidR="04F42003">
        <w:rPr>
          <w:rFonts w:ascii="Cambria Math" w:hAnsi="Cambria Math" w:eastAsia="Times New Roman" w:cs="Cambria Math"/>
          <w:color w:val="000000" w:themeColor="text1" w:themeTint="FF" w:themeShade="FF"/>
          <w:sz w:val="28"/>
          <w:szCs w:val="28"/>
          <w:lang w:eastAsia="ja-JP"/>
        </w:rPr>
        <w:t>∨</w:t>
      </w:r>
      <w:r w:rsidRPr="78C0B636" w:rsidR="6C5D13E1">
        <w:rPr>
          <w:rFonts w:ascii="Times New Roman" w:hAnsi="Times New Roman" w:eastAsia="Times New Roman" w:cs="Times New Roman"/>
          <w:noProof w:val="0"/>
          <w:sz w:val="28"/>
          <w:szCs w:val="28"/>
          <w:lang w:val="en-US"/>
        </w:rPr>
        <w:t xml:space="preserve"> C</w:t>
      </w:r>
      <w:r w:rsidRPr="78C0B636" w:rsidR="6C5D13E1">
        <w:rPr>
          <w:rFonts w:ascii="Times New Roman" w:hAnsi="Times New Roman" w:eastAsia="Times New Roman" w:cs="Times New Roman"/>
          <w:noProof w:val="0"/>
          <w:sz w:val="28"/>
          <w:szCs w:val="28"/>
          <w:vertAlign w:val="subscript"/>
          <w:lang w:val="en-US"/>
        </w:rPr>
        <w:t>3</w:t>
      </w:r>
      <w:r w:rsidRPr="78C0B636" w:rsidR="6C5D13E1">
        <w:rPr>
          <w:rFonts w:ascii="Times New Roman" w:hAnsi="Times New Roman" w:eastAsia="Times New Roman" w:cs="Times New Roman"/>
          <w:b w:val="1"/>
          <w:bCs w:val="1"/>
          <w:noProof w:val="0"/>
          <w:sz w:val="28"/>
          <w:szCs w:val="28"/>
          <w:vertAlign w:val="subscript"/>
          <w:lang w:val="en-US"/>
        </w:rPr>
        <w:t xml:space="preserve"> </w:t>
      </w:r>
      <w:r w:rsidRPr="78C0B636" w:rsidR="6C5D13E1">
        <w:rPr>
          <w:rFonts w:ascii="Times New Roman" w:hAnsi="Times New Roman" w:eastAsia="Times New Roman" w:cs="Times New Roman"/>
          <w:b w:val="1"/>
          <w:bCs w:val="1"/>
          <w:noProof w:val="0"/>
          <w:sz w:val="28"/>
          <w:szCs w:val="28"/>
          <w:lang w:val="en-US"/>
        </w:rPr>
        <w:t>.</w:t>
      </w:r>
      <w:r w:rsidRPr="78C0B636" w:rsidR="6C5D13E1">
        <w:rPr>
          <w:rFonts w:ascii="Times New Roman" w:hAnsi="Times New Roman" w:eastAsia="Times New Roman" w:cs="Times New Roman"/>
          <w:b w:val="1"/>
          <w:bCs w:val="1"/>
          <w:noProof w:val="0"/>
          <w:sz w:val="28"/>
          <w:szCs w:val="28"/>
          <w:lang w:val="en-US"/>
        </w:rPr>
        <w:t xml:space="preserve"> . .</w:t>
      </w:r>
      <w:r w:rsidRPr="78C0B636" w:rsidR="6C5D13E1">
        <w:rPr>
          <w:rFonts w:ascii="Times New Roman" w:hAnsi="Times New Roman" w:eastAsia="Times New Roman" w:cs="Times New Roman"/>
          <w:noProof w:val="0"/>
          <w:color w:val="000000" w:themeColor="text1" w:themeTint="FF" w:themeShade="FF"/>
          <w:sz w:val="28"/>
          <w:szCs w:val="28"/>
          <w:lang w:val="en-US"/>
        </w:rPr>
        <w:t xml:space="preserve"> </w:t>
      </w:r>
      <w:r w:rsidRPr="78C0B636" w:rsidR="10BA5B4B">
        <w:rPr>
          <w:rFonts w:ascii="Cambria Math" w:hAnsi="Cambria Math" w:eastAsia="Times New Roman" w:cs="Cambria Math"/>
          <w:color w:val="000000" w:themeColor="text1" w:themeTint="FF" w:themeShade="FF"/>
          <w:sz w:val="28"/>
          <w:szCs w:val="28"/>
          <w:lang w:eastAsia="ja-JP"/>
        </w:rPr>
        <w:t>∨</w:t>
      </w:r>
      <w:r w:rsidRPr="78C0B636" w:rsidR="10BA5B4B">
        <w:rPr>
          <w:rFonts w:ascii="Times New Roman" w:hAnsi="Times New Roman" w:eastAsia="Times New Roman" w:cs="Times New Roman"/>
          <w:noProof w:val="0"/>
          <w:color w:val="000000" w:themeColor="text1" w:themeTint="FF" w:themeShade="FF"/>
          <w:sz w:val="28"/>
          <w:szCs w:val="28"/>
          <w:lang w:val="en-US"/>
        </w:rPr>
        <w:t xml:space="preserve"> </w:t>
      </w:r>
      <w:r w:rsidRPr="78C0B636" w:rsidR="461CE3A7">
        <w:rPr>
          <w:rFonts w:ascii="Times New Roman" w:hAnsi="Times New Roman" w:eastAsia="Times New Roman" w:cs="Times New Roman"/>
          <w:noProof w:val="0"/>
          <w:color w:val="000000" w:themeColor="text1" w:themeTint="FF" w:themeShade="FF"/>
          <w:sz w:val="28"/>
          <w:szCs w:val="28"/>
          <w:lang w:val="en-US"/>
        </w:rPr>
        <w:t>Cₓ</w:t>
      </w:r>
      <w:r w:rsidRPr="78C0B636" w:rsidR="6C5D13E1">
        <w:rPr>
          <w:rFonts w:ascii="Times New Roman" w:hAnsi="Times New Roman" w:eastAsia="Times New Roman" w:cs="Times New Roman"/>
          <w:noProof w:val="0"/>
          <w:color w:val="000000" w:themeColor="text1" w:themeTint="FF" w:themeShade="FF"/>
          <w:sz w:val="28"/>
          <w:szCs w:val="28"/>
          <w:lang w:val="en-US"/>
        </w:rPr>
        <w:t>)</w:t>
      </w:r>
    </w:p>
    <w:p w:rsidRPr="00211D6D" w:rsidR="00211D6D" w:rsidP="78C0B636" w:rsidRDefault="00211D6D" w14:paraId="42D1B6B5" w14:textId="7AC273B8">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p>
    <w:p w:rsidRPr="00211D6D" w:rsidR="00211D6D" w:rsidP="78C0B636" w:rsidRDefault="00211D6D" w14:paraId="30C0866E" w14:textId="4BC036DA">
      <w:pPr>
        <w:pStyle w:val="Normal"/>
        <w:spacing w:line="360" w:lineRule="auto"/>
        <w:ind w:left="0" w:right="1080" w:firstLine="720"/>
        <w:rPr>
          <w:rFonts w:ascii="Times New Roman" w:hAnsi="Times New Roman" w:eastAsia="Times New Roman" w:cs="Times New Roman"/>
          <w:color w:val="202124"/>
          <w:sz w:val="28"/>
          <w:szCs w:val="28"/>
          <w:lang w:eastAsia="ja-JP"/>
        </w:rPr>
      </w:pPr>
    </w:p>
    <w:p w:rsidRPr="00211D6D" w:rsidR="00211D6D" w:rsidP="78C0B636" w:rsidRDefault="00211D6D" w14:paraId="098A2A7F" w14:textId="1E07D6E1">
      <w:pPr>
        <w:pStyle w:val="Normal"/>
        <w:spacing w:line="360" w:lineRule="auto"/>
        <w:ind w:left="0" w:right="1080" w:firstLine="720"/>
        <w:rPr>
          <w:rFonts w:ascii="Times New Roman" w:hAnsi="Times New Roman" w:eastAsia="Times New Roman" w:cs="Times New Roman"/>
          <w:color w:val="202124"/>
          <w:sz w:val="28"/>
          <w:szCs w:val="28"/>
          <w:lang w:eastAsia="ja-JP"/>
        </w:rPr>
      </w:pPr>
    </w:p>
    <w:p w:rsidRPr="00211D6D" w:rsidR="00211D6D" w:rsidP="78C0B636" w:rsidRDefault="00211D6D" w14:paraId="75C1E7C4" w14:textId="64076141">
      <w:pPr>
        <w:pStyle w:val="Normal"/>
        <w:spacing w:line="360" w:lineRule="auto"/>
        <w:ind w:left="0" w:right="1080" w:firstLine="720"/>
        <w:rPr>
          <w:rFonts w:ascii="Times New Roman" w:hAnsi="Times New Roman" w:eastAsia="Times New Roman" w:cs="Times New Roman"/>
          <w:color w:val="202124"/>
          <w:sz w:val="28"/>
          <w:szCs w:val="28"/>
          <w:lang w:eastAsia="ja-JP"/>
        </w:rPr>
      </w:pPr>
    </w:p>
    <w:p w:rsidRPr="00211D6D" w:rsidR="00211D6D" w:rsidP="78C0B636" w:rsidRDefault="00211D6D" w14:paraId="69285011" w14:textId="5D6562A0">
      <w:pPr>
        <w:pStyle w:val="Normal"/>
        <w:spacing w:line="360" w:lineRule="auto"/>
        <w:ind w:left="0" w:right="1080"/>
        <w:rPr>
          <w:rFonts w:ascii="Cambria Math" w:hAnsi="Cambria Math" w:eastAsia="Times New Roman" w:cs="Cambria Math"/>
          <w:color w:val="000000" w:themeColor="text1" w:themeTint="FF" w:themeShade="FF"/>
          <w:sz w:val="28"/>
          <w:szCs w:val="28"/>
          <w:lang w:eastAsia="ja-JP"/>
        </w:rPr>
      </w:pPr>
      <w:r w:rsidRPr="78C0B636" w:rsidR="421CC171">
        <w:rPr>
          <w:rFonts w:ascii="Times New Roman" w:hAnsi="Times New Roman" w:eastAsia="Times New Roman" w:cs="Times New Roman"/>
          <w:color w:val="202124"/>
          <w:lang w:eastAsia="ja-JP"/>
        </w:rPr>
        <w:t>Th</w:t>
      </w:r>
      <w:r w:rsidRPr="78C0B636" w:rsidR="61B2A777">
        <w:rPr>
          <w:rFonts w:ascii="Times New Roman" w:hAnsi="Times New Roman" w:eastAsia="Times New Roman" w:cs="Times New Roman"/>
          <w:color w:val="202124"/>
          <w:lang w:eastAsia="ja-JP"/>
        </w:rPr>
        <w:t>ese two</w:t>
      </w:r>
      <w:r w:rsidRPr="78C0B636" w:rsidR="421CC171">
        <w:rPr>
          <w:rFonts w:ascii="Times New Roman" w:hAnsi="Times New Roman" w:eastAsia="Times New Roman" w:cs="Times New Roman"/>
          <w:color w:val="202124"/>
          <w:lang w:eastAsia="ja-JP"/>
        </w:rPr>
        <w:t xml:space="preserve"> constraint</w:t>
      </w:r>
      <w:r w:rsidRPr="78C0B636" w:rsidR="45FBB3E4">
        <w:rPr>
          <w:rFonts w:ascii="Times New Roman" w:hAnsi="Times New Roman" w:eastAsia="Times New Roman" w:cs="Times New Roman"/>
          <w:color w:val="202124"/>
          <w:lang w:eastAsia="ja-JP"/>
        </w:rPr>
        <w:t>s</w:t>
      </w:r>
      <w:r w:rsidRPr="78C0B636" w:rsidR="421CC171">
        <w:rPr>
          <w:rFonts w:ascii="Times New Roman" w:hAnsi="Times New Roman" w:eastAsia="Times New Roman" w:cs="Times New Roman"/>
          <w:color w:val="202124"/>
          <w:lang w:eastAsia="ja-JP"/>
        </w:rPr>
        <w:t xml:space="preserve"> make sure that there can only be one winning </w:t>
      </w:r>
      <w:r w:rsidRPr="78C0B636" w:rsidR="09B384DD">
        <w:rPr>
          <w:rFonts w:ascii="Times New Roman" w:hAnsi="Times New Roman" w:eastAsia="Times New Roman" w:cs="Times New Roman"/>
          <w:color w:val="202124"/>
          <w:lang w:eastAsia="ja-JP"/>
        </w:rPr>
        <w:t>diagonal</w:t>
      </w:r>
      <w:r w:rsidRPr="78C0B636" w:rsidR="2DAC3454">
        <w:rPr>
          <w:rFonts w:ascii="Times New Roman" w:hAnsi="Times New Roman" w:eastAsia="Times New Roman" w:cs="Times New Roman"/>
          <w:color w:val="202124"/>
          <w:lang w:eastAsia="ja-JP"/>
        </w:rPr>
        <w:t xml:space="preserve"> channel</w:t>
      </w:r>
      <w:r w:rsidRPr="78C0B636" w:rsidR="09B384DD">
        <w:rPr>
          <w:rFonts w:ascii="Times New Roman" w:hAnsi="Times New Roman" w:eastAsia="Times New Roman" w:cs="Times New Roman"/>
          <w:color w:val="202124"/>
          <w:lang w:eastAsia="ja-JP"/>
        </w:rPr>
        <w:t xml:space="preserve"> for a left and right diagonal</w:t>
      </w:r>
      <w:r w:rsidRPr="78C0B636" w:rsidR="421CC171">
        <w:rPr>
          <w:rFonts w:ascii="Times New Roman" w:hAnsi="Times New Roman" w:eastAsia="Times New Roman" w:cs="Times New Roman"/>
          <w:color w:val="202124"/>
          <w:lang w:eastAsia="ja-JP"/>
        </w:rPr>
        <w:t xml:space="preserve">. This means that if </w:t>
      </w:r>
      <w:r w:rsidRPr="78C0B636" w:rsidR="2C31BEA5">
        <w:rPr>
          <w:rFonts w:ascii="Times New Roman" w:hAnsi="Times New Roman" w:eastAsia="Times New Roman" w:cs="Times New Roman"/>
          <w:color w:val="202124"/>
          <w:lang w:eastAsia="ja-JP"/>
        </w:rPr>
        <w:t xml:space="preserve">left diagonal </w:t>
      </w:r>
      <w:r w:rsidRPr="78C0B636" w:rsidR="17C3F70D">
        <w:rPr>
          <w:rFonts w:ascii="Times New Roman" w:hAnsi="Times New Roman" w:eastAsia="Times New Roman" w:cs="Times New Roman"/>
          <w:color w:val="202124"/>
          <w:lang w:eastAsia="ja-JP"/>
        </w:rPr>
        <w:t>(</w:t>
      </w:r>
      <w:proofErr w:type="spellStart"/>
      <w:r w:rsidRPr="78C0B636" w:rsidR="17C3F70D">
        <w:rPr>
          <w:rFonts w:ascii="Times New Roman" w:hAnsi="Times New Roman" w:eastAsia="Times New Roman" w:cs="Times New Roman"/>
          <w:color w:val="202124"/>
          <w:lang w:eastAsia="ja-JP"/>
        </w:rPr>
        <w:t>i</w:t>
      </w:r>
      <w:proofErr w:type="spellEnd"/>
      <w:r w:rsidRPr="78C0B636" w:rsidR="17C3F70D">
        <w:rPr>
          <w:rFonts w:ascii="Times New Roman" w:hAnsi="Times New Roman" w:eastAsia="Times New Roman" w:cs="Times New Roman"/>
          <w:color w:val="202124"/>
          <w:lang w:eastAsia="ja-JP"/>
        </w:rPr>
        <w:t xml:space="preserve">, j) </w:t>
      </w:r>
      <w:r w:rsidRPr="78C0B636" w:rsidR="421CC171">
        <w:rPr>
          <w:rFonts w:ascii="Times New Roman" w:hAnsi="Times New Roman" w:eastAsia="Times New Roman" w:cs="Times New Roman"/>
          <w:color w:val="202124"/>
          <w:lang w:eastAsia="ja-JP"/>
        </w:rPr>
        <w:t xml:space="preserve">is true, meaning </w:t>
      </w:r>
      <w:r w:rsidRPr="78C0B636" w:rsidR="29D4ED2E">
        <w:rPr>
          <w:rFonts w:ascii="Times New Roman" w:hAnsi="Times New Roman" w:eastAsia="Times New Roman" w:cs="Times New Roman"/>
          <w:color w:val="202124"/>
          <w:lang w:eastAsia="ja-JP"/>
        </w:rPr>
        <w:t xml:space="preserve">diagonal </w:t>
      </w:r>
      <w:r w:rsidRPr="78C0B636" w:rsidR="72F23BF1">
        <w:rPr>
          <w:rFonts w:ascii="Times New Roman" w:hAnsi="Times New Roman" w:eastAsia="Times New Roman" w:cs="Times New Roman"/>
          <w:color w:val="202124"/>
          <w:lang w:eastAsia="ja-JP"/>
        </w:rPr>
        <w:t>(</w:t>
      </w:r>
      <w:proofErr w:type="spellStart"/>
      <w:r w:rsidRPr="78C0B636" w:rsidR="1C08F1D8">
        <w:rPr>
          <w:rFonts w:ascii="Times New Roman" w:hAnsi="Times New Roman" w:eastAsia="Times New Roman" w:cs="Times New Roman"/>
          <w:color w:val="202124"/>
          <w:lang w:eastAsia="ja-JP"/>
        </w:rPr>
        <w:t>i</w:t>
      </w:r>
      <w:proofErr w:type="spellEnd"/>
      <w:r w:rsidRPr="78C0B636" w:rsidR="72F23BF1">
        <w:rPr>
          <w:rFonts w:ascii="Times New Roman" w:hAnsi="Times New Roman" w:eastAsia="Times New Roman" w:cs="Times New Roman"/>
          <w:color w:val="202124"/>
          <w:lang w:eastAsia="ja-JP"/>
        </w:rPr>
        <w:t>, j)</w:t>
      </w:r>
      <w:r w:rsidRPr="78C0B636" w:rsidR="421CC171">
        <w:rPr>
          <w:rFonts w:ascii="Times New Roman" w:hAnsi="Times New Roman" w:eastAsia="Times New Roman" w:cs="Times New Roman"/>
          <w:color w:val="202124"/>
          <w:lang w:eastAsia="ja-JP"/>
        </w:rPr>
        <w:t xml:space="preserve"> has 4 or more pieces of the same color consecutively</w:t>
      </w:r>
      <w:r w:rsidRPr="78C0B636" w:rsidR="2F1BA897">
        <w:rPr>
          <w:rFonts w:ascii="Times New Roman" w:hAnsi="Times New Roman" w:eastAsia="Times New Roman" w:cs="Times New Roman"/>
          <w:color w:val="202124"/>
          <w:lang w:eastAsia="ja-JP"/>
        </w:rPr>
        <w:t xml:space="preserve"> in </w:t>
      </w:r>
      <w:proofErr w:type="gramStart"/>
      <w:r w:rsidRPr="78C0B636" w:rsidR="2F1BA897">
        <w:rPr>
          <w:rFonts w:ascii="Times New Roman" w:hAnsi="Times New Roman" w:eastAsia="Times New Roman" w:cs="Times New Roman"/>
          <w:color w:val="202124"/>
          <w:lang w:eastAsia="ja-JP"/>
        </w:rPr>
        <w:t>a</w:t>
      </w:r>
      <w:proofErr w:type="gramEnd"/>
      <w:r w:rsidRPr="78C0B636" w:rsidR="2F1BA897">
        <w:rPr>
          <w:rFonts w:ascii="Times New Roman" w:hAnsi="Times New Roman" w:eastAsia="Times New Roman" w:cs="Times New Roman"/>
          <w:color w:val="202124"/>
          <w:lang w:eastAsia="ja-JP"/>
        </w:rPr>
        <w:t xml:space="preserve"> upward left facing direction</w:t>
      </w:r>
      <w:r w:rsidRPr="78C0B636" w:rsidR="421CC171">
        <w:rPr>
          <w:rFonts w:ascii="Times New Roman" w:hAnsi="Times New Roman" w:eastAsia="Times New Roman" w:cs="Times New Roman"/>
          <w:color w:val="202124"/>
          <w:lang w:eastAsia="ja-JP"/>
        </w:rPr>
        <w:t xml:space="preserve">, then all other </w:t>
      </w:r>
      <w:r w:rsidRPr="78C0B636" w:rsidR="67C0D4A0">
        <w:rPr>
          <w:rFonts w:ascii="Times New Roman" w:hAnsi="Times New Roman" w:eastAsia="Times New Roman" w:cs="Times New Roman"/>
          <w:color w:val="202124"/>
          <w:lang w:eastAsia="ja-JP"/>
        </w:rPr>
        <w:t>diagonals that face in a</w:t>
      </w:r>
      <w:r w:rsidRPr="78C0B636" w:rsidR="6BCC91EB">
        <w:rPr>
          <w:rFonts w:ascii="Times New Roman" w:hAnsi="Times New Roman" w:eastAsia="Times New Roman" w:cs="Times New Roman"/>
          <w:color w:val="202124"/>
          <w:lang w:eastAsia="ja-JP"/>
        </w:rPr>
        <w:t>n</w:t>
      </w:r>
      <w:r w:rsidRPr="78C0B636" w:rsidR="67C0D4A0">
        <w:rPr>
          <w:rFonts w:ascii="Times New Roman" w:hAnsi="Times New Roman" w:eastAsia="Times New Roman" w:cs="Times New Roman"/>
          <w:color w:val="202124"/>
          <w:lang w:eastAsia="ja-JP"/>
        </w:rPr>
        <w:t xml:space="preserve"> upward left facing </w:t>
      </w:r>
      <w:r w:rsidRPr="78C0B636" w:rsidR="093F31E2">
        <w:rPr>
          <w:rFonts w:ascii="Times New Roman" w:hAnsi="Times New Roman" w:eastAsia="Times New Roman" w:cs="Times New Roman"/>
          <w:color w:val="202124"/>
          <w:lang w:eastAsia="ja-JP"/>
        </w:rPr>
        <w:t>direction</w:t>
      </w:r>
      <w:r w:rsidRPr="78C0B636" w:rsidR="421CC171">
        <w:rPr>
          <w:rFonts w:ascii="Times New Roman" w:hAnsi="Times New Roman" w:eastAsia="Times New Roman" w:cs="Times New Roman"/>
          <w:color w:val="202124"/>
          <w:lang w:eastAsia="ja-JP"/>
        </w:rPr>
        <w:t xml:space="preserve"> besides </w:t>
      </w:r>
      <w:r w:rsidRPr="78C0B636" w:rsidR="749DC566">
        <w:rPr>
          <w:rFonts w:ascii="Times New Roman" w:hAnsi="Times New Roman" w:eastAsia="Times New Roman" w:cs="Times New Roman"/>
          <w:color w:val="202124"/>
          <w:lang w:eastAsia="ja-JP"/>
        </w:rPr>
        <w:t>diagonal</w:t>
      </w:r>
      <w:r w:rsidRPr="78C0B636" w:rsidR="421CC171">
        <w:rPr>
          <w:rFonts w:ascii="Times New Roman" w:hAnsi="Times New Roman" w:eastAsia="Times New Roman" w:cs="Times New Roman"/>
          <w:color w:val="202124"/>
          <w:lang w:eastAsia="ja-JP"/>
        </w:rPr>
        <w:t xml:space="preserve"> </w:t>
      </w:r>
      <w:r w:rsidRPr="78C0B636" w:rsidR="2AAE05BA">
        <w:rPr>
          <w:rFonts w:ascii="Times New Roman" w:hAnsi="Times New Roman" w:eastAsia="Times New Roman" w:cs="Times New Roman"/>
          <w:color w:val="202124"/>
          <w:lang w:eastAsia="ja-JP"/>
        </w:rPr>
        <w:t>(</w:t>
      </w:r>
      <w:proofErr w:type="spellStart"/>
      <w:r w:rsidRPr="78C0B636" w:rsidR="2AAE05BA">
        <w:rPr>
          <w:rFonts w:ascii="Times New Roman" w:hAnsi="Times New Roman" w:eastAsia="Times New Roman" w:cs="Times New Roman"/>
          <w:color w:val="202124"/>
          <w:lang w:eastAsia="ja-JP"/>
        </w:rPr>
        <w:t>i</w:t>
      </w:r>
      <w:proofErr w:type="spellEnd"/>
      <w:r w:rsidRPr="78C0B636" w:rsidR="2AAE05BA">
        <w:rPr>
          <w:rFonts w:ascii="Times New Roman" w:hAnsi="Times New Roman" w:eastAsia="Times New Roman" w:cs="Times New Roman"/>
          <w:color w:val="202124"/>
          <w:lang w:eastAsia="ja-JP"/>
        </w:rPr>
        <w:t xml:space="preserve"> ,j)</w:t>
      </w:r>
      <w:r w:rsidRPr="78C0B636" w:rsidR="421CC171">
        <w:rPr>
          <w:rFonts w:ascii="Times New Roman" w:hAnsi="Times New Roman" w:eastAsia="Times New Roman" w:cs="Times New Roman"/>
          <w:color w:val="202124"/>
          <w:lang w:eastAsia="ja-JP"/>
        </w:rPr>
        <w:t xml:space="preserve"> must be false essentially. </w:t>
      </w:r>
      <w:r w:rsidRPr="78C0B636" w:rsidR="4C624A48">
        <w:rPr>
          <w:rFonts w:ascii="Times New Roman" w:hAnsi="Times New Roman" w:eastAsia="Times New Roman" w:cs="Times New Roman"/>
          <w:color w:val="202124"/>
          <w:lang w:eastAsia="ja-JP"/>
        </w:rPr>
        <w:t>The same can be said for right upward facing diagonals.</w:t>
      </w:r>
    </w:p>
    <w:p w:rsidRPr="00211D6D" w:rsidR="00211D6D" w:rsidP="78C0B636" w:rsidRDefault="00211D6D" w14:paraId="3F041AD8" w14:textId="633DCB2D">
      <w:pPr>
        <w:pStyle w:val="Normal"/>
        <w:spacing w:line="360" w:lineRule="auto"/>
        <w:ind w:left="0" w:right="1080"/>
        <w:rPr>
          <w:rFonts w:ascii="Times New Roman" w:hAnsi="Times New Roman" w:eastAsia="Times New Roman" w:cs="Times New Roman"/>
          <w:b w:val="1"/>
          <w:bCs w:val="1"/>
          <w:color w:val="202124"/>
          <w:lang w:eastAsia="ja-JP"/>
        </w:rPr>
      </w:pPr>
    </w:p>
    <w:p w:rsidRPr="00211D6D" w:rsidR="00211D6D" w:rsidP="78C0B636" w:rsidRDefault="00211D6D" w14:paraId="24B94EE0" w14:textId="4AB2B3A8">
      <w:pPr>
        <w:pStyle w:val="Normal"/>
        <w:spacing w:line="360" w:lineRule="auto"/>
        <w:ind w:left="0" w:right="1080"/>
        <w:rPr>
          <w:rFonts w:ascii="Cambria Math" w:hAnsi="Cambria Math" w:eastAsia="Times New Roman" w:cs="Cambria Math"/>
          <w:color w:val="000000" w:themeColor="text1" w:themeTint="FF" w:themeShade="FF"/>
          <w:sz w:val="28"/>
          <w:szCs w:val="28"/>
          <w:lang w:eastAsia="ja-JP"/>
        </w:rPr>
      </w:pPr>
      <w:r w:rsidRPr="78C0B636" w:rsidR="421CC171">
        <w:rPr>
          <w:rFonts w:ascii="Times New Roman" w:hAnsi="Times New Roman" w:eastAsia="Times New Roman" w:cs="Times New Roman"/>
          <w:b w:val="1"/>
          <w:bCs w:val="1"/>
          <w:color w:val="202124"/>
          <w:lang w:eastAsia="ja-JP"/>
        </w:rPr>
        <w:t>Example</w:t>
      </w:r>
      <w:r w:rsidRPr="78C0B636" w:rsidR="421CC171">
        <w:rPr>
          <w:rFonts w:ascii="Times New Roman" w:hAnsi="Times New Roman" w:eastAsia="Times New Roman" w:cs="Times New Roman"/>
          <w:color w:val="202124"/>
          <w:lang w:eastAsia="ja-JP"/>
        </w:rPr>
        <w:t xml:space="preserve">: If </w:t>
      </w:r>
      <w:r w:rsidRPr="78C0B636" w:rsidR="3412CAB8">
        <w:rPr>
          <w:rFonts w:ascii="Times New Roman" w:hAnsi="Times New Roman" w:eastAsia="Times New Roman" w:cs="Times New Roman"/>
          <w:color w:val="202124"/>
          <w:lang w:eastAsia="ja-JP"/>
        </w:rPr>
        <w:t xml:space="preserve">left diagonal </w:t>
      </w:r>
      <w:r w:rsidRPr="78C0B636" w:rsidR="421CC171">
        <w:rPr>
          <w:rFonts w:ascii="Times New Roman" w:hAnsi="Times New Roman" w:eastAsia="Times New Roman" w:cs="Times New Roman"/>
          <w:color w:val="202124"/>
          <w:lang w:eastAsia="ja-JP"/>
        </w:rPr>
        <w:t xml:space="preserve">1 is true, then not </w:t>
      </w:r>
      <w:r w:rsidRPr="78C0B636" w:rsidR="5A25BA9D">
        <w:rPr>
          <w:rFonts w:ascii="Times New Roman" w:hAnsi="Times New Roman" w:eastAsia="Times New Roman" w:cs="Times New Roman"/>
          <w:color w:val="202124"/>
          <w:lang w:eastAsia="ja-JP"/>
        </w:rPr>
        <w:t>l</w:t>
      </w:r>
      <w:r w:rsidRPr="78C0B636" w:rsidR="16C86EE8">
        <w:rPr>
          <w:rFonts w:ascii="Times New Roman" w:hAnsi="Times New Roman" w:eastAsia="Times New Roman" w:cs="Times New Roman"/>
          <w:color w:val="202124"/>
          <w:lang w:eastAsia="ja-JP"/>
        </w:rPr>
        <w:t xml:space="preserve">eft diagonal </w:t>
      </w:r>
      <w:r w:rsidRPr="78C0B636" w:rsidR="373EF95D">
        <w:rPr>
          <w:rFonts w:ascii="Times New Roman" w:hAnsi="Times New Roman" w:eastAsia="Times New Roman" w:cs="Times New Roman"/>
          <w:color w:val="202124"/>
          <w:lang w:eastAsia="ja-JP"/>
        </w:rPr>
        <w:t>0</w:t>
      </w:r>
      <w:r w:rsidRPr="78C0B636" w:rsidR="421CC171">
        <w:rPr>
          <w:rFonts w:ascii="Times New Roman" w:hAnsi="Times New Roman" w:eastAsia="Times New Roman" w:cs="Times New Roman"/>
          <w:color w:val="202124"/>
          <w:lang w:eastAsia="ja-JP"/>
        </w:rPr>
        <w:t>, or</w:t>
      </w:r>
      <w:r w:rsidRPr="78C0B636" w:rsidR="4B6DAD86">
        <w:rPr>
          <w:rFonts w:ascii="Times New Roman" w:hAnsi="Times New Roman" w:eastAsia="Times New Roman" w:cs="Times New Roman"/>
          <w:color w:val="202124"/>
          <w:lang w:eastAsia="ja-JP"/>
        </w:rPr>
        <w:t xml:space="preserve"> left diagonal 2, or</w:t>
      </w:r>
      <w:r w:rsidRPr="78C0B636" w:rsidR="421CC171">
        <w:rPr>
          <w:rFonts w:ascii="Times New Roman" w:hAnsi="Times New Roman" w:eastAsia="Times New Roman" w:cs="Times New Roman"/>
          <w:color w:val="202124"/>
          <w:lang w:eastAsia="ja-JP"/>
        </w:rPr>
        <w:t xml:space="preserve"> </w:t>
      </w:r>
      <w:r w:rsidRPr="78C0B636" w:rsidR="70A30169">
        <w:rPr>
          <w:rFonts w:ascii="Times New Roman" w:hAnsi="Times New Roman" w:eastAsia="Times New Roman" w:cs="Times New Roman"/>
          <w:color w:val="202124"/>
          <w:lang w:eastAsia="ja-JP"/>
        </w:rPr>
        <w:t>l</w:t>
      </w:r>
      <w:r w:rsidRPr="78C0B636" w:rsidR="2FEB9AC8">
        <w:rPr>
          <w:rFonts w:ascii="Times New Roman" w:hAnsi="Times New Roman" w:eastAsia="Times New Roman" w:cs="Times New Roman"/>
          <w:color w:val="202124"/>
          <w:lang w:eastAsia="ja-JP"/>
        </w:rPr>
        <w:t xml:space="preserve">eft diagonal </w:t>
      </w:r>
      <w:r w:rsidRPr="78C0B636" w:rsidR="421CC171">
        <w:rPr>
          <w:rFonts w:ascii="Times New Roman" w:hAnsi="Times New Roman" w:eastAsia="Times New Roman" w:cs="Times New Roman"/>
          <w:color w:val="202124"/>
          <w:lang w:eastAsia="ja-JP"/>
        </w:rPr>
        <w:t xml:space="preserve">3, or </w:t>
      </w:r>
      <w:r w:rsidRPr="78C0B636" w:rsidR="49A57C54">
        <w:rPr>
          <w:rFonts w:ascii="Times New Roman" w:hAnsi="Times New Roman" w:eastAsia="Times New Roman" w:cs="Times New Roman"/>
          <w:color w:val="202124"/>
          <w:lang w:eastAsia="ja-JP"/>
        </w:rPr>
        <w:t>l</w:t>
      </w:r>
      <w:r w:rsidRPr="78C0B636" w:rsidR="2B326251">
        <w:rPr>
          <w:rFonts w:ascii="Times New Roman" w:hAnsi="Times New Roman" w:eastAsia="Times New Roman" w:cs="Times New Roman"/>
          <w:color w:val="202124"/>
          <w:lang w:eastAsia="ja-JP"/>
        </w:rPr>
        <w:t xml:space="preserve">eft diagonal </w:t>
      </w:r>
      <w:r w:rsidRPr="78C0B636" w:rsidR="421CC171">
        <w:rPr>
          <w:rFonts w:ascii="Times New Roman" w:hAnsi="Times New Roman" w:eastAsia="Times New Roman" w:cs="Times New Roman"/>
          <w:color w:val="202124"/>
          <w:lang w:eastAsia="ja-JP"/>
        </w:rPr>
        <w:t>4</w:t>
      </w:r>
      <w:r w:rsidRPr="78C0B636" w:rsidR="4768239C">
        <w:rPr>
          <w:rFonts w:ascii="Times New Roman" w:hAnsi="Times New Roman" w:eastAsia="Times New Roman" w:cs="Times New Roman"/>
          <w:color w:val="202124"/>
          <w:lang w:eastAsia="ja-JP"/>
        </w:rPr>
        <w:t xml:space="preserve"> </w:t>
      </w:r>
      <w:r w:rsidRPr="78C0B636" w:rsidR="421CC171">
        <w:rPr>
          <w:rFonts w:ascii="Times New Roman" w:hAnsi="Times New Roman" w:eastAsia="Times New Roman" w:cs="Times New Roman"/>
          <w:color w:val="202124"/>
          <w:lang w:eastAsia="ja-JP"/>
        </w:rPr>
        <w:t>in the case of a 6 by 7 board</w:t>
      </w:r>
      <w:r w:rsidRPr="78C0B636" w:rsidR="6C4C3DF5">
        <w:rPr>
          <w:rFonts w:ascii="Times New Roman" w:hAnsi="Times New Roman" w:eastAsia="Times New Roman" w:cs="Times New Roman"/>
          <w:color w:val="202124"/>
          <w:lang w:eastAsia="ja-JP"/>
        </w:rPr>
        <w:t xml:space="preserve"> since</w:t>
      </w:r>
      <w:r w:rsidRPr="78C0B636" w:rsidR="27C696FB">
        <w:rPr>
          <w:rFonts w:ascii="Times New Roman" w:hAnsi="Times New Roman" w:eastAsia="Times New Roman" w:cs="Times New Roman"/>
          <w:color w:val="202124"/>
          <w:lang w:eastAsia="ja-JP"/>
        </w:rPr>
        <w:t xml:space="preserve"> there are only 4 possible diagonal channels in a board of that size.</w:t>
      </w:r>
      <w:r w:rsidRPr="78C0B636" w:rsidR="6C4C3DF5">
        <w:rPr>
          <w:rFonts w:ascii="Times New Roman" w:hAnsi="Times New Roman" w:eastAsia="Times New Roman" w:cs="Times New Roman"/>
          <w:color w:val="202124"/>
          <w:lang w:eastAsia="ja-JP"/>
        </w:rPr>
        <w:t xml:space="preserve"> </w:t>
      </w:r>
    </w:p>
    <w:p w:rsidRPr="00211D6D" w:rsidR="00211D6D" w:rsidP="78C0B636" w:rsidRDefault="00211D6D" w14:paraId="658FC3E3" w14:textId="5261961A">
      <w:pPr>
        <w:pStyle w:val="Normal"/>
        <w:spacing w:line="360" w:lineRule="auto"/>
        <w:ind w:left="0" w:right="1080"/>
        <w:rPr>
          <w:rFonts w:ascii="Times New Roman" w:hAnsi="Times New Roman" w:eastAsia="Times New Roman" w:cs="Times New Roman"/>
          <w:color w:val="000000" w:themeColor="text1" w:themeTint="FF" w:themeShade="FF"/>
          <w:sz w:val="24"/>
          <w:szCs w:val="24"/>
          <w:lang w:eastAsia="ja-JP"/>
        </w:rPr>
      </w:pPr>
    </w:p>
    <w:p w:rsidRPr="00211D6D" w:rsidR="00211D6D" w:rsidP="78C0B636" w:rsidRDefault="00211D6D" w14:paraId="48A038F2" w14:textId="3E8B7B18">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r w:rsidRPr="78C0B636" w:rsidR="32A80BB0">
        <w:rPr>
          <w:rFonts w:ascii="Times New Roman" w:hAnsi="Times New Roman" w:eastAsia="Times New Roman" w:cs="Times New Roman"/>
          <w:noProof w:val="0"/>
          <w:color w:val="000000" w:themeColor="text1" w:themeTint="FF" w:themeShade="FF"/>
          <w:sz w:val="28"/>
          <w:szCs w:val="28"/>
          <w:vertAlign w:val="subscript"/>
          <w:lang w:val="en-US"/>
        </w:rPr>
        <w:t>D</w:t>
      </w:r>
      <w:r w:rsidRPr="78C0B636" w:rsidR="421CC171">
        <w:rPr>
          <w:rFonts w:ascii="Times New Roman" w:hAnsi="Times New Roman" w:eastAsia="Times New Roman" w:cs="Times New Roman"/>
          <w:noProof w:val="0"/>
          <w:color w:val="000000" w:themeColor="text1" w:themeTint="FF" w:themeShade="FF"/>
          <w:sz w:val="28"/>
          <w:szCs w:val="28"/>
          <w:vertAlign w:val="subscript"/>
          <w:lang w:val="en-US"/>
        </w:rPr>
        <w:t>1</w:t>
      </w:r>
      <w:r w:rsidRPr="78C0B636" w:rsidR="421CC171">
        <w:rPr>
          <w:rFonts w:ascii="Times New Roman" w:hAnsi="Times New Roman" w:eastAsia="Times New Roman" w:cs="Times New Roman"/>
          <w:noProof w:val="0"/>
          <w:sz w:val="24"/>
          <w:szCs w:val="24"/>
          <w:lang w:val="en-US"/>
        </w:rPr>
        <w:t xml:space="preserve"> → </w:t>
      </w:r>
      <w:proofErr w:type="gramStart"/>
      <w:r w:rsidRPr="78C0B636" w:rsidR="421CC171">
        <w:rPr>
          <w:rFonts w:ascii="Times New Roman" w:hAnsi="Times New Roman" w:eastAsia="Times New Roman" w:cs="Times New Roman"/>
          <w:noProof w:val="0"/>
          <w:color w:val="202124"/>
          <w:sz w:val="24"/>
          <w:szCs w:val="24"/>
          <w:lang w:val="en-US"/>
        </w:rPr>
        <w:t>¬</w:t>
      </w:r>
      <w:r w:rsidRPr="78C0B636" w:rsidR="421CC171">
        <w:rPr>
          <w:rFonts w:ascii="Times New Roman" w:hAnsi="Times New Roman" w:eastAsia="Times New Roman" w:cs="Times New Roman"/>
          <w:noProof w:val="0"/>
          <w:sz w:val="24"/>
          <w:szCs w:val="24"/>
          <w:lang w:val="en-US"/>
        </w:rPr>
        <w:t xml:space="preserve">( </w:t>
      </w:r>
      <w:r w:rsidRPr="78C0B636" w:rsidR="6C3BD1AE">
        <w:rPr>
          <w:rFonts w:ascii="Times New Roman" w:hAnsi="Times New Roman" w:eastAsia="Times New Roman" w:cs="Times New Roman"/>
          <w:noProof w:val="0"/>
          <w:sz w:val="24"/>
          <w:szCs w:val="24"/>
          <w:lang w:val="en-US"/>
        </w:rPr>
        <w:t>D</w:t>
      </w:r>
      <w:proofErr w:type="gramEnd"/>
      <w:r w:rsidRPr="78C0B636" w:rsidR="421CC171">
        <w:rPr>
          <w:rFonts w:ascii="Times New Roman" w:hAnsi="Times New Roman" w:eastAsia="Times New Roman" w:cs="Times New Roman"/>
          <w:noProof w:val="0"/>
          <w:color w:val="000000" w:themeColor="text1" w:themeTint="FF" w:themeShade="FF"/>
          <w:sz w:val="28"/>
          <w:szCs w:val="28"/>
          <w:vertAlign w:val="subscript"/>
          <w:lang w:val="en-US"/>
        </w:rPr>
        <w:t>0</w:t>
      </w:r>
      <w:r w:rsidRPr="78C0B636" w:rsidR="421CC171">
        <w:rPr>
          <w:rFonts w:ascii="Times New Roman" w:hAnsi="Times New Roman" w:eastAsia="Times New Roman" w:cs="Times New Roman"/>
          <w:noProof w:val="0"/>
          <w:sz w:val="24"/>
          <w:szCs w:val="24"/>
          <w:lang w:val="en-US"/>
        </w:rPr>
        <w:t xml:space="preserve"> </w:t>
      </w:r>
      <w:r w:rsidRPr="78C0B636" w:rsidR="450DCE38">
        <w:rPr>
          <w:rFonts w:ascii="Cambria Math" w:hAnsi="Cambria Math" w:eastAsia="Times New Roman" w:cs="Cambria Math"/>
          <w:color w:val="000000" w:themeColor="text1" w:themeTint="FF" w:themeShade="FF"/>
          <w:sz w:val="28"/>
          <w:szCs w:val="28"/>
          <w:lang w:eastAsia="ja-JP"/>
        </w:rPr>
        <w:t>∨</w:t>
      </w:r>
      <w:r w:rsidRPr="78C0B636" w:rsidR="450DCE38">
        <w:rPr>
          <w:rFonts w:ascii="Times New Roman" w:hAnsi="Times New Roman" w:eastAsia="Times New Roman" w:cs="Times New Roman"/>
          <w:noProof w:val="0"/>
          <w:sz w:val="24"/>
          <w:szCs w:val="24"/>
          <w:lang w:val="en-US"/>
        </w:rPr>
        <w:t xml:space="preserve"> </w:t>
      </w:r>
      <w:r w:rsidRPr="78C0B636" w:rsidR="2A68D7DB">
        <w:rPr>
          <w:rFonts w:ascii="Times New Roman" w:hAnsi="Times New Roman" w:eastAsia="Times New Roman" w:cs="Times New Roman"/>
          <w:noProof w:val="0"/>
          <w:sz w:val="24"/>
          <w:szCs w:val="24"/>
          <w:lang w:val="en-US"/>
        </w:rPr>
        <w:t>D</w:t>
      </w:r>
      <w:r w:rsidRPr="78C0B636" w:rsidR="421CC171">
        <w:rPr>
          <w:rFonts w:ascii="Times New Roman" w:hAnsi="Times New Roman" w:eastAsia="Times New Roman" w:cs="Times New Roman"/>
          <w:noProof w:val="0"/>
          <w:sz w:val="24"/>
          <w:szCs w:val="24"/>
          <w:vertAlign w:val="subscript"/>
          <w:lang w:val="en-US"/>
        </w:rPr>
        <w:t>2</w:t>
      </w:r>
      <w:r w:rsidRPr="78C0B636" w:rsidR="30FDC554">
        <w:rPr>
          <w:rFonts w:ascii="Times New Roman" w:hAnsi="Times New Roman" w:eastAsia="Times New Roman" w:cs="Times New Roman"/>
          <w:noProof w:val="0"/>
          <w:sz w:val="24"/>
          <w:szCs w:val="24"/>
          <w:vertAlign w:val="subscript"/>
          <w:lang w:val="en-US"/>
        </w:rPr>
        <w:t xml:space="preserve"> </w:t>
      </w:r>
      <w:r w:rsidRPr="78C0B636" w:rsidR="53CB3395">
        <w:rPr>
          <w:rFonts w:ascii="Cambria Math" w:hAnsi="Cambria Math" w:eastAsia="Times New Roman" w:cs="Cambria Math"/>
          <w:color w:val="000000" w:themeColor="text1" w:themeTint="FF" w:themeShade="FF"/>
          <w:sz w:val="28"/>
          <w:szCs w:val="28"/>
          <w:lang w:eastAsia="ja-JP"/>
        </w:rPr>
        <w:t>∨</w:t>
      </w:r>
      <w:r w:rsidRPr="78C0B636" w:rsidR="421CC171">
        <w:rPr>
          <w:rFonts w:ascii="Times New Roman" w:hAnsi="Times New Roman" w:eastAsia="Times New Roman" w:cs="Times New Roman"/>
          <w:noProof w:val="0"/>
          <w:sz w:val="24"/>
          <w:szCs w:val="24"/>
          <w:lang w:val="en-US"/>
        </w:rPr>
        <w:t xml:space="preserve"> </w:t>
      </w:r>
      <w:r w:rsidRPr="78C0B636" w:rsidR="39F76EF7">
        <w:rPr>
          <w:rFonts w:ascii="Times New Roman" w:hAnsi="Times New Roman" w:eastAsia="Times New Roman" w:cs="Times New Roman"/>
          <w:noProof w:val="0"/>
          <w:sz w:val="24"/>
          <w:szCs w:val="24"/>
          <w:lang w:val="en-US"/>
        </w:rPr>
        <w:t>D</w:t>
      </w:r>
      <w:r w:rsidRPr="78C0B636" w:rsidR="421CC171">
        <w:rPr>
          <w:rFonts w:ascii="Times New Roman" w:hAnsi="Times New Roman" w:eastAsia="Times New Roman" w:cs="Times New Roman"/>
          <w:noProof w:val="0"/>
          <w:color w:val="000000" w:themeColor="text1" w:themeTint="FF" w:themeShade="FF"/>
          <w:sz w:val="28"/>
          <w:szCs w:val="28"/>
          <w:vertAlign w:val="subscript"/>
          <w:lang w:val="en-US"/>
        </w:rPr>
        <w:t>3</w:t>
      </w:r>
      <w:r w:rsidRPr="78C0B636" w:rsidR="421CC171">
        <w:rPr>
          <w:rFonts w:ascii="Times New Roman" w:hAnsi="Times New Roman" w:eastAsia="Times New Roman" w:cs="Times New Roman"/>
          <w:noProof w:val="0"/>
          <w:sz w:val="24"/>
          <w:szCs w:val="24"/>
          <w:lang w:val="en-US"/>
        </w:rPr>
        <w:t xml:space="preserve"> </w:t>
      </w:r>
      <w:r w:rsidRPr="78C0B636" w:rsidR="421CC171">
        <w:rPr>
          <w:rFonts w:ascii="Times New Roman" w:hAnsi="Times New Roman" w:eastAsia="Times New Roman" w:cs="Times New Roman"/>
          <w:b w:val="1"/>
          <w:bCs w:val="1"/>
          <w:noProof w:val="0"/>
          <w:sz w:val="24"/>
          <w:szCs w:val="24"/>
          <w:lang w:val="en-US"/>
        </w:rPr>
        <w:t>. . .</w:t>
      </w:r>
      <w:r w:rsidRPr="78C0B636" w:rsidR="2550F52C">
        <w:rPr>
          <w:rFonts w:ascii="Times New Roman" w:hAnsi="Times New Roman" w:eastAsia="Times New Roman" w:cs="Times New Roman"/>
          <w:noProof w:val="0"/>
          <w:sz w:val="24"/>
          <w:szCs w:val="24"/>
          <w:lang w:val="en-US"/>
        </w:rPr>
        <w:t xml:space="preserve"> </w:t>
      </w:r>
      <w:r w:rsidRPr="78C0B636" w:rsidR="1650869B">
        <w:rPr>
          <w:rFonts w:ascii="Cambria Math" w:hAnsi="Cambria Math" w:eastAsia="Times New Roman" w:cs="Cambria Math"/>
          <w:color w:val="000000" w:themeColor="text1" w:themeTint="FF" w:themeShade="FF"/>
          <w:sz w:val="28"/>
          <w:szCs w:val="28"/>
          <w:lang w:eastAsia="ja-JP"/>
        </w:rPr>
        <w:t>∨</w:t>
      </w:r>
      <w:r w:rsidRPr="78C0B636" w:rsidR="1650869B">
        <w:rPr>
          <w:rFonts w:ascii="Times New Roman" w:hAnsi="Times New Roman" w:eastAsia="Times New Roman" w:cs="Times New Roman"/>
          <w:noProof w:val="0"/>
          <w:sz w:val="24"/>
          <w:szCs w:val="24"/>
          <w:lang w:val="en-US"/>
        </w:rPr>
        <w:t xml:space="preserve"> </w:t>
      </w:r>
      <w:r w:rsidRPr="78C0B636" w:rsidR="2550F52C">
        <w:rPr>
          <w:rFonts w:ascii="Times New Roman" w:hAnsi="Times New Roman" w:eastAsia="Times New Roman" w:cs="Times New Roman"/>
          <w:noProof w:val="0"/>
          <w:sz w:val="24"/>
          <w:szCs w:val="24"/>
          <w:lang w:val="en-US"/>
        </w:rPr>
        <w:t>Dₓ</w:t>
      </w:r>
      <w:r w:rsidRPr="78C0B636" w:rsidR="421CC171">
        <w:rPr>
          <w:rFonts w:ascii="Times New Roman" w:hAnsi="Times New Roman" w:eastAsia="Times New Roman" w:cs="Times New Roman"/>
          <w:noProof w:val="0"/>
          <w:color w:val="000000" w:themeColor="text1" w:themeTint="FF" w:themeShade="FF"/>
          <w:sz w:val="24"/>
          <w:szCs w:val="24"/>
          <w:lang w:val="en-US"/>
        </w:rPr>
        <w:t xml:space="preserve"> )</w:t>
      </w:r>
    </w:p>
    <w:p w:rsidRPr="00211D6D" w:rsidR="00211D6D" w:rsidP="78C0B636" w:rsidRDefault="00211D6D" w14:paraId="0B4183C3" w14:textId="6A3953A8">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p>
    <w:p w:rsidRPr="00211D6D" w:rsidR="00211D6D" w:rsidP="78C0B636" w:rsidRDefault="00211D6D" w14:paraId="01676FF4" w14:textId="21AB9B06">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r w:rsidRPr="78C0B636" w:rsidR="04504D7F">
        <w:rPr>
          <w:rFonts w:ascii="Times New Roman" w:hAnsi="Times New Roman" w:eastAsia="Times New Roman" w:cs="Times New Roman"/>
          <w:noProof w:val="0"/>
          <w:color w:val="000000" w:themeColor="text1" w:themeTint="FF" w:themeShade="FF"/>
          <w:sz w:val="24"/>
          <w:szCs w:val="24"/>
          <w:lang w:val="en-US"/>
        </w:rPr>
        <w:t>This constraint limits the position where a</w:t>
      </w:r>
      <w:r w:rsidRPr="78C0B636" w:rsidR="08A00792">
        <w:rPr>
          <w:rFonts w:ascii="Times New Roman" w:hAnsi="Times New Roman" w:eastAsia="Times New Roman" w:cs="Times New Roman"/>
          <w:noProof w:val="0"/>
          <w:color w:val="000000" w:themeColor="text1" w:themeTint="FF" w:themeShade="FF"/>
          <w:sz w:val="24"/>
          <w:szCs w:val="24"/>
          <w:lang w:val="en-US"/>
        </w:rPr>
        <w:t xml:space="preserve"> specific</w:t>
      </w:r>
      <w:r w:rsidRPr="78C0B636" w:rsidR="04504D7F">
        <w:rPr>
          <w:rFonts w:ascii="Times New Roman" w:hAnsi="Times New Roman" w:eastAsia="Times New Roman" w:cs="Times New Roman"/>
          <w:noProof w:val="0"/>
          <w:color w:val="000000" w:themeColor="text1" w:themeTint="FF" w:themeShade="FF"/>
          <w:sz w:val="24"/>
          <w:szCs w:val="24"/>
          <w:lang w:val="en-US"/>
        </w:rPr>
        <w:t xml:space="preserve"> color’s column can be and or positioned </w:t>
      </w:r>
      <w:r w:rsidRPr="78C0B636" w:rsidR="1884CDA1">
        <w:rPr>
          <w:rFonts w:ascii="Times New Roman" w:hAnsi="Times New Roman" w:eastAsia="Times New Roman" w:cs="Times New Roman"/>
          <w:noProof w:val="0"/>
          <w:color w:val="000000" w:themeColor="text1" w:themeTint="FF" w:themeShade="FF"/>
          <w:sz w:val="24"/>
          <w:szCs w:val="24"/>
          <w:lang w:val="en-US"/>
        </w:rPr>
        <w:t xml:space="preserve">at on a connect four board </w:t>
      </w:r>
      <w:r w:rsidRPr="78C0B636" w:rsidR="3F1B1B8E">
        <w:rPr>
          <w:rFonts w:ascii="Times New Roman" w:hAnsi="Times New Roman" w:eastAsia="Times New Roman" w:cs="Times New Roman"/>
          <w:noProof w:val="0"/>
          <w:color w:val="000000" w:themeColor="text1" w:themeTint="FF" w:themeShade="FF"/>
          <w:sz w:val="24"/>
          <w:szCs w:val="24"/>
          <w:lang w:val="en-US"/>
        </w:rPr>
        <w:t>in</w:t>
      </w:r>
      <w:r w:rsidRPr="78C0B636" w:rsidR="1884CDA1">
        <w:rPr>
          <w:rFonts w:ascii="Times New Roman" w:hAnsi="Times New Roman" w:eastAsia="Times New Roman" w:cs="Times New Roman"/>
          <w:noProof w:val="0"/>
          <w:color w:val="000000" w:themeColor="text1" w:themeTint="FF" w:themeShade="FF"/>
          <w:sz w:val="24"/>
          <w:szCs w:val="24"/>
          <w:lang w:val="en-US"/>
        </w:rPr>
        <w:t xml:space="preserve"> </w:t>
      </w:r>
      <w:r w:rsidRPr="78C0B636" w:rsidR="1884CDA1">
        <w:rPr>
          <w:rFonts w:ascii="Times New Roman" w:hAnsi="Times New Roman" w:eastAsia="Times New Roman" w:cs="Times New Roman"/>
          <w:noProof w:val="0"/>
          <w:color w:val="000000" w:themeColor="text1" w:themeTint="FF" w:themeShade="FF"/>
          <w:sz w:val="24"/>
          <w:szCs w:val="24"/>
          <w:lang w:val="en-US"/>
        </w:rPr>
        <w:t xml:space="preserve">reference </w:t>
      </w:r>
      <w:r w:rsidRPr="78C0B636" w:rsidR="5C9C7A50">
        <w:rPr>
          <w:rFonts w:ascii="Times New Roman" w:hAnsi="Times New Roman" w:eastAsia="Times New Roman" w:cs="Times New Roman"/>
          <w:noProof w:val="0"/>
          <w:color w:val="000000" w:themeColor="text1" w:themeTint="FF" w:themeShade="FF"/>
          <w:sz w:val="24"/>
          <w:szCs w:val="24"/>
          <w:lang w:val="en-US"/>
        </w:rPr>
        <w:t>to</w:t>
      </w:r>
      <w:r w:rsidRPr="78C0B636" w:rsidR="538DE769">
        <w:rPr>
          <w:rFonts w:ascii="Times New Roman" w:hAnsi="Times New Roman" w:eastAsia="Times New Roman" w:cs="Times New Roman"/>
          <w:noProof w:val="0"/>
          <w:color w:val="000000" w:themeColor="text1" w:themeTint="FF" w:themeShade="FF"/>
          <w:sz w:val="24"/>
          <w:szCs w:val="24"/>
          <w:lang w:val="en-US"/>
        </w:rPr>
        <w:t xml:space="preserve"> the positions of</w:t>
      </w:r>
      <w:r w:rsidRPr="78C0B636" w:rsidR="0EF864DC">
        <w:rPr>
          <w:rFonts w:ascii="Times New Roman" w:hAnsi="Times New Roman" w:eastAsia="Times New Roman" w:cs="Times New Roman"/>
          <w:noProof w:val="0"/>
          <w:color w:val="000000" w:themeColor="text1" w:themeTint="FF" w:themeShade="FF"/>
          <w:sz w:val="24"/>
          <w:szCs w:val="24"/>
          <w:lang w:val="en-US"/>
        </w:rPr>
        <w:t xml:space="preserve"> the other winning</w:t>
      </w:r>
      <w:r w:rsidRPr="78C0B636" w:rsidR="538DE769">
        <w:rPr>
          <w:rFonts w:ascii="Times New Roman" w:hAnsi="Times New Roman" w:eastAsia="Times New Roman" w:cs="Times New Roman"/>
          <w:noProof w:val="0"/>
          <w:color w:val="000000" w:themeColor="text1" w:themeTint="FF" w:themeShade="FF"/>
          <w:sz w:val="24"/>
          <w:szCs w:val="24"/>
          <w:lang w:val="en-US"/>
        </w:rPr>
        <w:t xml:space="preserve"> rows or diagonals of</w:t>
      </w:r>
      <w:r w:rsidRPr="78C0B636" w:rsidR="1884CDA1">
        <w:rPr>
          <w:rFonts w:ascii="Times New Roman" w:hAnsi="Times New Roman" w:eastAsia="Times New Roman" w:cs="Times New Roman"/>
          <w:noProof w:val="0"/>
          <w:color w:val="000000" w:themeColor="text1" w:themeTint="FF" w:themeShade="FF"/>
          <w:sz w:val="24"/>
          <w:szCs w:val="24"/>
          <w:lang w:val="en-US"/>
        </w:rPr>
        <w:t xml:space="preserve"> the same color</w:t>
      </w:r>
      <w:r w:rsidRPr="78C0B636" w:rsidR="6E4AD774">
        <w:rPr>
          <w:rFonts w:ascii="Times New Roman" w:hAnsi="Times New Roman" w:eastAsia="Times New Roman" w:cs="Times New Roman"/>
          <w:noProof w:val="0"/>
          <w:color w:val="000000" w:themeColor="text1" w:themeTint="FF" w:themeShade="FF"/>
          <w:sz w:val="24"/>
          <w:szCs w:val="24"/>
          <w:lang w:val="en-US"/>
        </w:rPr>
        <w:t xml:space="preserve">, since it is possible for a player to win in </w:t>
      </w:r>
      <w:r w:rsidRPr="78C0B636" w:rsidR="5403E071">
        <w:rPr>
          <w:rFonts w:ascii="Times New Roman" w:hAnsi="Times New Roman" w:eastAsia="Times New Roman" w:cs="Times New Roman"/>
          <w:noProof w:val="0"/>
          <w:color w:val="000000" w:themeColor="text1" w:themeTint="FF" w:themeShade="FF"/>
          <w:sz w:val="24"/>
          <w:szCs w:val="24"/>
          <w:lang w:val="en-US"/>
        </w:rPr>
        <w:t>a single</w:t>
      </w:r>
      <w:r w:rsidRPr="78C0B636" w:rsidR="6E4AD774">
        <w:rPr>
          <w:rFonts w:ascii="Times New Roman" w:hAnsi="Times New Roman" w:eastAsia="Times New Roman" w:cs="Times New Roman"/>
          <w:noProof w:val="0"/>
          <w:color w:val="000000" w:themeColor="text1" w:themeTint="FF" w:themeShade="FF"/>
          <w:sz w:val="24"/>
          <w:szCs w:val="24"/>
          <w:lang w:val="en-US"/>
        </w:rPr>
        <w:t xml:space="preserve"> </w:t>
      </w:r>
      <w:r w:rsidRPr="78C0B636" w:rsidR="6E4AD774">
        <w:rPr>
          <w:rFonts w:ascii="Times New Roman" w:hAnsi="Times New Roman" w:eastAsia="Times New Roman" w:cs="Times New Roman"/>
          <w:noProof w:val="0"/>
          <w:color w:val="000000" w:themeColor="text1" w:themeTint="FF" w:themeShade="FF"/>
          <w:sz w:val="24"/>
          <w:szCs w:val="24"/>
          <w:lang w:val="en-US"/>
        </w:rPr>
        <w:t xml:space="preserve">move </w:t>
      </w:r>
      <w:r w:rsidRPr="78C0B636" w:rsidR="3F9F4DB0">
        <w:rPr>
          <w:rFonts w:ascii="Times New Roman" w:hAnsi="Times New Roman" w:eastAsia="Times New Roman" w:cs="Times New Roman"/>
          <w:noProof w:val="0"/>
          <w:color w:val="000000" w:themeColor="text1" w:themeTint="FF" w:themeShade="FF"/>
          <w:sz w:val="24"/>
          <w:szCs w:val="24"/>
          <w:lang w:val="en-US"/>
        </w:rPr>
        <w:t xml:space="preserve">also creating a winning state combing a </w:t>
      </w:r>
      <w:r w:rsidRPr="78C0B636" w:rsidR="48ADE097">
        <w:rPr>
          <w:rFonts w:ascii="Times New Roman" w:hAnsi="Times New Roman" w:eastAsia="Times New Roman" w:cs="Times New Roman"/>
          <w:noProof w:val="0"/>
          <w:color w:val="000000" w:themeColor="text1" w:themeTint="FF" w:themeShade="FF"/>
          <w:sz w:val="24"/>
          <w:szCs w:val="24"/>
          <w:lang w:val="en-US"/>
        </w:rPr>
        <w:t>winning column</w:t>
      </w:r>
      <w:r w:rsidRPr="78C0B636" w:rsidR="3F9F4DB0">
        <w:rPr>
          <w:rFonts w:ascii="Times New Roman" w:hAnsi="Times New Roman" w:eastAsia="Times New Roman" w:cs="Times New Roman"/>
          <w:noProof w:val="0"/>
          <w:color w:val="000000" w:themeColor="text1" w:themeTint="FF" w:themeShade="FF"/>
          <w:sz w:val="24"/>
          <w:szCs w:val="24"/>
          <w:lang w:val="en-US"/>
        </w:rPr>
        <w:t xml:space="preserve"> with a</w:t>
      </w:r>
      <w:r w:rsidRPr="78C0B636" w:rsidR="29285BB8">
        <w:rPr>
          <w:rFonts w:ascii="Times New Roman" w:hAnsi="Times New Roman" w:eastAsia="Times New Roman" w:cs="Times New Roman"/>
          <w:noProof w:val="0"/>
          <w:color w:val="000000" w:themeColor="text1" w:themeTint="FF" w:themeShade="FF"/>
          <w:sz w:val="24"/>
          <w:szCs w:val="24"/>
          <w:lang w:val="en-US"/>
        </w:rPr>
        <w:t xml:space="preserve"> winning</w:t>
      </w:r>
      <w:r w:rsidRPr="78C0B636" w:rsidR="6E4AD774">
        <w:rPr>
          <w:rFonts w:ascii="Times New Roman" w:hAnsi="Times New Roman" w:eastAsia="Times New Roman" w:cs="Times New Roman"/>
          <w:noProof w:val="0"/>
          <w:color w:val="000000" w:themeColor="text1" w:themeTint="FF" w:themeShade="FF"/>
          <w:sz w:val="24"/>
          <w:szCs w:val="24"/>
          <w:lang w:val="en-US"/>
        </w:rPr>
        <w:t xml:space="preserve"> row,</w:t>
      </w:r>
      <w:r w:rsidRPr="78C0B636" w:rsidR="6B94A1D7">
        <w:rPr>
          <w:rFonts w:ascii="Times New Roman" w:hAnsi="Times New Roman" w:eastAsia="Times New Roman" w:cs="Times New Roman"/>
          <w:noProof w:val="0"/>
          <w:color w:val="000000" w:themeColor="text1" w:themeTint="FF" w:themeShade="FF"/>
          <w:sz w:val="24"/>
          <w:szCs w:val="24"/>
          <w:lang w:val="en-US"/>
        </w:rPr>
        <w:t xml:space="preserve"> </w:t>
      </w:r>
      <w:r w:rsidRPr="78C0B636" w:rsidR="6E4AD774">
        <w:rPr>
          <w:rFonts w:ascii="Times New Roman" w:hAnsi="Times New Roman" w:eastAsia="Times New Roman" w:cs="Times New Roman"/>
          <w:noProof w:val="0"/>
          <w:color w:val="000000" w:themeColor="text1" w:themeTint="FF" w:themeShade="FF"/>
          <w:sz w:val="24"/>
          <w:szCs w:val="24"/>
          <w:lang w:val="en-US"/>
        </w:rPr>
        <w:t>diagonals</w:t>
      </w:r>
      <w:r w:rsidRPr="78C0B636" w:rsidR="4E5DAFA7">
        <w:rPr>
          <w:rFonts w:ascii="Times New Roman" w:hAnsi="Times New Roman" w:eastAsia="Times New Roman" w:cs="Times New Roman"/>
          <w:noProof w:val="0"/>
          <w:color w:val="000000" w:themeColor="text1" w:themeTint="FF" w:themeShade="FF"/>
          <w:sz w:val="24"/>
          <w:szCs w:val="24"/>
          <w:lang w:val="en-US"/>
        </w:rPr>
        <w:t>, or both</w:t>
      </w:r>
      <w:r w:rsidRPr="78C0B636" w:rsidR="5DF11F2D">
        <w:rPr>
          <w:rFonts w:ascii="Times New Roman" w:hAnsi="Times New Roman" w:eastAsia="Times New Roman" w:cs="Times New Roman"/>
          <w:noProof w:val="0"/>
          <w:color w:val="000000" w:themeColor="text1" w:themeTint="FF" w:themeShade="FF"/>
          <w:sz w:val="24"/>
          <w:szCs w:val="24"/>
          <w:lang w:val="en-US"/>
        </w:rPr>
        <w:t xml:space="preserve"> at the same time</w:t>
      </w:r>
      <w:r w:rsidRPr="78C0B636" w:rsidR="6E4AD774">
        <w:rPr>
          <w:rFonts w:ascii="Times New Roman" w:hAnsi="Times New Roman" w:eastAsia="Times New Roman" w:cs="Times New Roman"/>
          <w:noProof w:val="0"/>
          <w:color w:val="000000" w:themeColor="text1" w:themeTint="FF" w:themeShade="FF"/>
          <w:sz w:val="24"/>
          <w:szCs w:val="24"/>
          <w:lang w:val="en-US"/>
        </w:rPr>
        <w:t>.</w:t>
      </w:r>
    </w:p>
    <w:p w:rsidRPr="00211D6D" w:rsidR="00211D6D" w:rsidP="78C0B636" w:rsidRDefault="00211D6D" w14:paraId="3BA65262" w14:textId="76440AFA">
      <w:pPr>
        <w:pStyle w:val="Normal"/>
        <w:spacing w:line="360" w:lineRule="auto"/>
        <w:ind/>
        <w:jc w:val="both"/>
        <w:rPr>
          <w:rFonts w:ascii="Times New Roman" w:hAnsi="Times New Roman" w:eastAsia="Times New Roman" w:cs="Times New Roman"/>
          <w:noProof w:val="0"/>
          <w:color w:val="000000" w:themeColor="text1" w:themeTint="FF" w:themeShade="FF"/>
          <w:sz w:val="24"/>
          <w:szCs w:val="24"/>
          <w:lang w:val="en-US"/>
        </w:rPr>
      </w:pPr>
    </w:p>
    <w:p w:rsidRPr="00211D6D" w:rsidR="00211D6D" w:rsidP="78C0B636" w:rsidRDefault="00211D6D" w14:paraId="0FD9B493" w14:textId="68A6507C">
      <w:pPr>
        <w:spacing w:line="360" w:lineRule="auto"/>
        <w:ind/>
        <w:jc w:val="both"/>
      </w:pPr>
      <w:r w:rsidRPr="78C0B636" w:rsidR="02FE21D4">
        <w:rPr>
          <w:rFonts w:ascii="Times New Roman" w:hAnsi="Times New Roman" w:eastAsia="Times New Roman" w:cs="Times New Roman"/>
          <w:b w:val="1"/>
          <w:bCs w:val="1"/>
          <w:noProof w:val="0"/>
          <w:color w:val="000000" w:themeColor="text1" w:themeTint="FF" w:themeShade="FF"/>
          <w:sz w:val="24"/>
          <w:szCs w:val="24"/>
          <w:lang w:val="en-US"/>
        </w:rPr>
        <w:t>Example:</w:t>
      </w:r>
      <w:r w:rsidRPr="78C0B636" w:rsidR="02FE21D4">
        <w:rPr>
          <w:rFonts w:ascii="Times New Roman" w:hAnsi="Times New Roman" w:eastAsia="Times New Roman" w:cs="Times New Roman"/>
          <w:noProof w:val="0"/>
          <w:color w:val="000000" w:themeColor="text1" w:themeTint="FF" w:themeShade="FF"/>
          <w:sz w:val="24"/>
          <w:szCs w:val="24"/>
          <w:lang w:val="en-US"/>
        </w:rPr>
        <w:t xml:space="preserve"> If column (</w:t>
      </w:r>
      <w:proofErr w:type="spellStart"/>
      <w:r w:rsidRPr="78C0B636" w:rsidR="02FE21D4">
        <w:rPr>
          <w:rFonts w:ascii="Times New Roman" w:hAnsi="Times New Roman" w:eastAsia="Times New Roman" w:cs="Times New Roman"/>
          <w:noProof w:val="0"/>
          <w:color w:val="000000" w:themeColor="text1" w:themeTint="FF" w:themeShade="FF"/>
          <w:sz w:val="24"/>
          <w:szCs w:val="24"/>
          <w:lang w:val="en-US"/>
        </w:rPr>
        <w:t>i</w:t>
      </w:r>
      <w:proofErr w:type="spellEnd"/>
      <w:r w:rsidRPr="78C0B636" w:rsidR="02FE21D4">
        <w:rPr>
          <w:rFonts w:ascii="Times New Roman" w:hAnsi="Times New Roman" w:eastAsia="Times New Roman" w:cs="Times New Roman"/>
          <w:noProof w:val="0"/>
          <w:color w:val="000000" w:themeColor="text1" w:themeTint="FF" w:themeShade="FF"/>
          <w:sz w:val="24"/>
          <w:szCs w:val="24"/>
          <w:lang w:val="en-US"/>
        </w:rPr>
        <w:t>, j), then rows or diagonals not around position (</w:t>
      </w:r>
      <w:proofErr w:type="spellStart"/>
      <w:r w:rsidRPr="78C0B636" w:rsidR="25898CAA">
        <w:rPr>
          <w:rFonts w:ascii="Times New Roman" w:hAnsi="Times New Roman" w:eastAsia="Times New Roman" w:cs="Times New Roman"/>
          <w:noProof w:val="0"/>
          <w:color w:val="000000" w:themeColor="text1" w:themeTint="FF" w:themeShade="FF"/>
          <w:sz w:val="24"/>
          <w:szCs w:val="24"/>
          <w:lang w:val="en-US"/>
        </w:rPr>
        <w:t>i</w:t>
      </w:r>
      <w:proofErr w:type="spellEnd"/>
      <w:r w:rsidRPr="78C0B636" w:rsidR="02FE21D4">
        <w:rPr>
          <w:rFonts w:ascii="Times New Roman" w:hAnsi="Times New Roman" w:eastAsia="Times New Roman" w:cs="Times New Roman"/>
          <w:noProof w:val="0"/>
          <w:color w:val="000000" w:themeColor="text1" w:themeTint="FF" w:themeShade="FF"/>
          <w:sz w:val="24"/>
          <w:szCs w:val="24"/>
          <w:lang w:val="en-US"/>
        </w:rPr>
        <w:t xml:space="preserve">, j) </w:t>
      </w:r>
      <w:r w:rsidRPr="78C0B636" w:rsidR="1855AF61">
        <w:rPr>
          <w:rFonts w:ascii="Times New Roman" w:hAnsi="Times New Roman" w:eastAsia="Times New Roman" w:cs="Times New Roman"/>
          <w:noProof w:val="0"/>
          <w:color w:val="000000" w:themeColor="text1" w:themeTint="FF" w:themeShade="FF"/>
          <w:sz w:val="24"/>
          <w:szCs w:val="24"/>
          <w:lang w:val="en-US"/>
        </w:rPr>
        <w:t>c</w:t>
      </w:r>
      <w:r w:rsidRPr="78C0B636" w:rsidR="02FE21D4">
        <w:rPr>
          <w:rFonts w:ascii="Times New Roman" w:hAnsi="Times New Roman" w:eastAsia="Times New Roman" w:cs="Times New Roman"/>
          <w:noProof w:val="0"/>
          <w:color w:val="000000" w:themeColor="text1" w:themeTint="FF" w:themeShade="FF"/>
          <w:sz w:val="24"/>
          <w:szCs w:val="24"/>
          <w:lang w:val="en-US"/>
        </w:rPr>
        <w:t xml:space="preserve">annot be true. </w:t>
      </w:r>
    </w:p>
    <w:p w:rsidRPr="00211D6D" w:rsidR="00211D6D" w:rsidP="78C0B636" w:rsidRDefault="00211D6D" w14:paraId="3726F06F" w14:textId="61B2A150">
      <w:pPr>
        <w:spacing w:line="360" w:lineRule="auto"/>
        <w:ind/>
        <w:jc w:val="both"/>
      </w:pPr>
      <w:r w:rsidRPr="78C0B636" w:rsidR="02FE21D4">
        <w:rPr>
          <w:rFonts w:ascii="Times New Roman" w:hAnsi="Times New Roman" w:eastAsia="Times New Roman" w:cs="Times New Roman"/>
          <w:noProof w:val="0"/>
          <w:color w:val="000000" w:themeColor="text1" w:themeTint="FF" w:themeShade="FF"/>
          <w:sz w:val="24"/>
          <w:szCs w:val="24"/>
          <w:lang w:val="en-US"/>
        </w:rPr>
        <w:t xml:space="preserve"> </w:t>
      </w:r>
    </w:p>
    <w:p w:rsidRPr="00211D6D" w:rsidR="00211D6D" w:rsidP="78C0B636" w:rsidRDefault="00211D6D" w14:paraId="140F002D" w14:textId="52752603">
      <w:pPr>
        <w:pStyle w:val="Normal"/>
        <w:spacing w:line="360" w:lineRule="auto"/>
        <w:ind/>
        <w:jc w:val="both"/>
      </w:pPr>
      <w:r w:rsidRPr="78C0B636" w:rsidR="02FE21D4">
        <w:rPr>
          <w:rFonts w:ascii="Times New Roman" w:hAnsi="Times New Roman" w:eastAsia="Times New Roman" w:cs="Times New Roman"/>
          <w:noProof w:val="0"/>
          <w:color w:val="000000" w:themeColor="text1" w:themeTint="FF" w:themeShade="FF"/>
          <w:sz w:val="24"/>
          <w:szCs w:val="24"/>
          <w:lang w:val="en-US"/>
        </w:rPr>
        <w:t>C</w:t>
      </w:r>
      <w:r w:rsidRPr="78C0B636" w:rsidR="02FE21D4">
        <w:rPr>
          <w:rFonts w:ascii="Times New Roman" w:hAnsi="Times New Roman" w:eastAsia="Times New Roman" w:cs="Times New Roman"/>
          <w:noProof w:val="0"/>
          <w:color w:val="000000" w:themeColor="text1" w:themeTint="FF" w:themeShade="FF"/>
          <w:sz w:val="24"/>
          <w:szCs w:val="24"/>
          <w:vertAlign w:val="subscript"/>
          <w:lang w:val="en-US"/>
        </w:rPr>
        <w:t>(</w:t>
      </w:r>
      <w:proofErr w:type="spellStart"/>
      <w:r w:rsidRPr="78C0B636" w:rsidR="02FE21D4">
        <w:rPr>
          <w:rFonts w:ascii="Times New Roman" w:hAnsi="Times New Roman" w:eastAsia="Times New Roman" w:cs="Times New Roman"/>
          <w:noProof w:val="0"/>
          <w:color w:val="000000" w:themeColor="text1" w:themeTint="FF" w:themeShade="FF"/>
          <w:sz w:val="24"/>
          <w:szCs w:val="24"/>
          <w:vertAlign w:val="subscript"/>
          <w:lang w:val="en-US"/>
        </w:rPr>
        <w:t>i</w:t>
      </w:r>
      <w:proofErr w:type="spellEnd"/>
      <w:r w:rsidRPr="78C0B636" w:rsidR="02FE21D4">
        <w:rPr>
          <w:rFonts w:ascii="Times New Roman" w:hAnsi="Times New Roman" w:eastAsia="Times New Roman" w:cs="Times New Roman"/>
          <w:noProof w:val="0"/>
          <w:color w:val="000000" w:themeColor="text1" w:themeTint="FF" w:themeShade="FF"/>
          <w:sz w:val="24"/>
          <w:szCs w:val="24"/>
          <w:vertAlign w:val="subscript"/>
          <w:lang w:val="en-US"/>
        </w:rPr>
        <w:t>, j)</w:t>
      </w:r>
      <w:r w:rsidRPr="78C0B636" w:rsidR="02FE21D4">
        <w:rPr>
          <w:rFonts w:ascii="Times New Roman" w:hAnsi="Times New Roman" w:eastAsia="Times New Roman" w:cs="Times New Roman"/>
          <w:noProof w:val="0"/>
          <w:color w:val="000000" w:themeColor="text1" w:themeTint="FF" w:themeShade="FF"/>
          <w:sz w:val="24"/>
          <w:szCs w:val="24"/>
          <w:lang w:val="en-US"/>
        </w:rPr>
        <w:t xml:space="preserve"> </w:t>
      </w:r>
      <w:r w:rsidRPr="78C0B636" w:rsidR="02FE21D4">
        <w:rPr>
          <w:rFonts w:ascii="Times New Roman" w:hAnsi="Times New Roman" w:eastAsia="Times New Roman" w:cs="Times New Roman"/>
          <w:noProof w:val="0"/>
          <w:color w:val="000000" w:themeColor="text1" w:themeTint="FF" w:themeShade="FF"/>
          <w:sz w:val="28"/>
          <w:szCs w:val="28"/>
          <w:lang w:val="en-US"/>
        </w:rPr>
        <w:t xml:space="preserve">→ </w:t>
      </w:r>
      <w:r w:rsidRPr="78C0B636" w:rsidR="02FE21D4">
        <w:rPr>
          <w:rFonts w:ascii="Times New Roman" w:hAnsi="Times New Roman" w:eastAsia="Times New Roman" w:cs="Times New Roman"/>
          <w:noProof w:val="0"/>
          <w:color w:val="202124"/>
          <w:sz w:val="24"/>
          <w:szCs w:val="24"/>
          <w:lang w:val="en-US"/>
        </w:rPr>
        <w:t>¬</w:t>
      </w:r>
      <w:r w:rsidRPr="78C0B636" w:rsidR="02FE21D4">
        <w:rPr>
          <w:rFonts w:ascii="Times New Roman" w:hAnsi="Times New Roman" w:eastAsia="Times New Roman" w:cs="Times New Roman"/>
          <w:noProof w:val="0"/>
          <w:color w:val="000000" w:themeColor="text1" w:themeTint="FF" w:themeShade="FF"/>
          <w:sz w:val="28"/>
          <w:szCs w:val="28"/>
          <w:lang w:val="en-US"/>
        </w:rPr>
        <w:t xml:space="preserve"> (H</w:t>
      </w:r>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w:t>
      </w:r>
      <w:proofErr w:type="spellStart"/>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i</w:t>
      </w:r>
      <w:proofErr w:type="spellEnd"/>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 j)</w:t>
      </w:r>
      <w:r w:rsidRPr="78C0B636" w:rsidR="02FE21D4">
        <w:rPr>
          <w:rFonts w:ascii="Times New Roman" w:hAnsi="Times New Roman" w:eastAsia="Times New Roman" w:cs="Times New Roman"/>
          <w:noProof w:val="0"/>
          <w:color w:val="000000" w:themeColor="text1" w:themeTint="FF" w:themeShade="FF"/>
          <w:sz w:val="28"/>
          <w:szCs w:val="28"/>
          <w:lang w:val="en-US"/>
        </w:rPr>
        <w:t xml:space="preserve"> </w:t>
      </w:r>
      <w:r w:rsidRPr="78C0B636" w:rsidR="58F55F35">
        <w:rPr>
          <w:rFonts w:ascii="Cambria Math" w:hAnsi="Cambria Math" w:eastAsia="Times New Roman" w:cs="Cambria Math"/>
          <w:color w:val="000000" w:themeColor="text1" w:themeTint="FF" w:themeShade="FF"/>
          <w:sz w:val="28"/>
          <w:szCs w:val="28"/>
          <w:lang w:eastAsia="ja-JP"/>
        </w:rPr>
        <w:t>∨</w:t>
      </w:r>
      <w:r w:rsidRPr="78C0B636" w:rsidR="02FE21D4">
        <w:rPr>
          <w:rFonts w:ascii="Times New Roman" w:hAnsi="Times New Roman" w:eastAsia="Times New Roman" w:cs="Times New Roman"/>
          <w:noProof w:val="0"/>
          <w:color w:val="000000" w:themeColor="text1" w:themeTint="FF" w:themeShade="FF"/>
          <w:sz w:val="28"/>
          <w:szCs w:val="28"/>
          <w:lang w:val="en-US"/>
        </w:rPr>
        <w:t xml:space="preserve"> D</w:t>
      </w:r>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 xml:space="preserve"> (</w:t>
      </w:r>
      <w:proofErr w:type="spellStart"/>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i</w:t>
      </w:r>
      <w:proofErr w:type="spellEnd"/>
      <w:r w:rsidRPr="78C0B636" w:rsidR="02FE21D4">
        <w:rPr>
          <w:rFonts w:ascii="Times New Roman" w:hAnsi="Times New Roman" w:eastAsia="Times New Roman" w:cs="Times New Roman"/>
          <w:noProof w:val="0"/>
          <w:color w:val="000000" w:themeColor="text1" w:themeTint="FF" w:themeShade="FF"/>
          <w:sz w:val="28"/>
          <w:szCs w:val="28"/>
          <w:vertAlign w:val="subscript"/>
          <w:lang w:val="en-US"/>
        </w:rPr>
        <w:t>, j)</w:t>
      </w:r>
      <w:r w:rsidRPr="78C0B636" w:rsidR="02FE21D4">
        <w:rPr>
          <w:rFonts w:ascii="Times New Roman" w:hAnsi="Times New Roman" w:eastAsia="Times New Roman" w:cs="Times New Roman"/>
          <w:noProof w:val="0"/>
          <w:color w:val="000000" w:themeColor="text1" w:themeTint="FF" w:themeShade="FF"/>
          <w:sz w:val="28"/>
          <w:szCs w:val="28"/>
          <w:lang w:val="en-US"/>
        </w:rPr>
        <w:t>)</w:t>
      </w:r>
    </w:p>
    <w:p w:rsidRPr="00211D6D" w:rsidR="00211D6D" w:rsidP="78C0B636" w:rsidRDefault="00211D6D" w14:paraId="70F26C64" w14:textId="573C0B1D">
      <w:pPr>
        <w:pStyle w:val="Normal"/>
        <w:spacing w:line="360" w:lineRule="auto"/>
        <w:ind/>
        <w:jc w:val="both"/>
        <w:rPr>
          <w:rFonts w:ascii="Times New Roman" w:hAnsi="Times New Roman" w:eastAsia="Times New Roman" w:cs="Times New Roman"/>
          <w:noProof w:val="0"/>
          <w:color w:val="000000" w:themeColor="text1" w:themeTint="FF" w:themeShade="FF"/>
          <w:sz w:val="28"/>
          <w:szCs w:val="28"/>
          <w:vertAlign w:val="subscript"/>
          <w:lang w:val="en-US"/>
        </w:rPr>
      </w:pPr>
    </w:p>
    <w:p w:rsidRPr="00211D6D" w:rsidR="00211D6D" w:rsidP="78C0B636" w:rsidRDefault="00211D6D" w14:paraId="3E607291" w14:textId="6534839C">
      <w:pPr>
        <w:pStyle w:val="Normal"/>
        <w:spacing w:line="360" w:lineRule="auto"/>
        <w:ind/>
        <w:jc w:val="both"/>
        <w:rPr>
          <w:rFonts w:ascii="Times New Roman" w:hAnsi="Times New Roman" w:eastAsia="Times New Roman" w:cs="Times New Roman"/>
          <w:noProof w:val="0"/>
          <w:color w:val="000000" w:themeColor="text1" w:themeTint="FF" w:themeShade="FF"/>
          <w:sz w:val="28"/>
          <w:szCs w:val="28"/>
          <w:vertAlign w:val="subscript"/>
          <w:lang w:val="en-US"/>
        </w:rPr>
      </w:pPr>
      <w:r w:rsidRPr="78C0B636" w:rsidR="374622E8">
        <w:rPr>
          <w:rFonts w:ascii="Times New Roman" w:hAnsi="Times New Roman" w:eastAsia="Times New Roman" w:cs="Times New Roman"/>
          <w:noProof w:val="0"/>
          <w:color w:val="000000" w:themeColor="text1" w:themeTint="FF" w:themeShade="FF"/>
          <w:sz w:val="28"/>
          <w:szCs w:val="28"/>
          <w:vertAlign w:val="subscript"/>
          <w:lang w:val="en-US"/>
        </w:rPr>
        <w:t xml:space="preserve">These last couple constraints </w:t>
      </w:r>
      <w:r w:rsidRPr="78C0B636" w:rsidR="61024336">
        <w:rPr>
          <w:rFonts w:ascii="Times New Roman" w:hAnsi="Times New Roman" w:eastAsia="Times New Roman" w:cs="Times New Roman"/>
          <w:noProof w:val="0"/>
          <w:color w:val="000000" w:themeColor="text1" w:themeTint="FF" w:themeShade="FF"/>
          <w:sz w:val="28"/>
          <w:szCs w:val="28"/>
          <w:vertAlign w:val="subscript"/>
          <w:lang w:val="en-US"/>
        </w:rPr>
        <w:t>are for counting the number of piece that each color have for a game of Connect Four</w:t>
      </w:r>
      <w:r w:rsidRPr="78C0B636" w:rsidR="1D4EF6EF">
        <w:rPr>
          <w:rFonts w:ascii="Times New Roman" w:hAnsi="Times New Roman" w:eastAsia="Times New Roman" w:cs="Times New Roman"/>
          <w:noProof w:val="0"/>
          <w:color w:val="000000" w:themeColor="text1" w:themeTint="FF" w:themeShade="FF"/>
          <w:sz w:val="28"/>
          <w:szCs w:val="28"/>
          <w:vertAlign w:val="subscript"/>
          <w:lang w:val="en-US"/>
        </w:rPr>
        <w:t>, making sure by the end that they are equal in pieces indicating whoever won played first move of the game.</w:t>
      </w:r>
    </w:p>
    <w:p w:rsidRPr="00211D6D" w:rsidR="00211D6D" w:rsidP="78C0B636" w:rsidRDefault="00211D6D" w14:paraId="0E4DABC1" w14:textId="1D4C5BEB">
      <w:pPr>
        <w:pStyle w:val="Normal"/>
        <w:spacing w:line="360" w:lineRule="auto"/>
        <w:ind/>
        <w:jc w:val="both"/>
        <w:rPr>
          <w:rFonts w:ascii="Times New Roman" w:hAnsi="Times New Roman" w:eastAsia="Times New Roman" w:cs="Times New Roman"/>
          <w:noProof w:val="0"/>
          <w:color w:val="auto"/>
          <w:sz w:val="28"/>
          <w:szCs w:val="28"/>
          <w:vertAlign w:val="subscript"/>
          <w:lang w:val="en-US"/>
        </w:rPr>
      </w:pPr>
      <w:r w:rsidRPr="78C0B636" w:rsidR="1D4EF6EF">
        <w:rPr>
          <w:rFonts w:ascii="Times New Roman" w:hAnsi="Times New Roman" w:eastAsia="Times New Roman" w:cs="Times New Roman"/>
          <w:noProof w:val="0"/>
          <w:color w:val="auto"/>
          <w:sz w:val="28"/>
          <w:szCs w:val="28"/>
          <w:vertAlign w:val="subscript"/>
          <w:lang w:val="en-US"/>
        </w:rPr>
        <w:t>Checks</w:t>
      </w:r>
      <w:r w:rsidRPr="78C0B636" w:rsidR="5255A506">
        <w:rPr>
          <w:rFonts w:ascii="Times New Roman" w:hAnsi="Times New Roman" w:eastAsia="Times New Roman" w:cs="Times New Roman"/>
          <w:noProof w:val="0"/>
          <w:color w:val="auto"/>
          <w:sz w:val="28"/>
          <w:szCs w:val="28"/>
          <w:vertAlign w:val="subscript"/>
          <w:lang w:val="en-US"/>
        </w:rPr>
        <w:t xml:space="preserve"> t</w:t>
      </w:r>
      <w:r w:rsidRPr="78C0B636" w:rsidR="1D4EF6EF">
        <w:rPr>
          <w:rFonts w:ascii="Times New Roman" w:hAnsi="Times New Roman" w:eastAsia="Times New Roman" w:cs="Times New Roman"/>
          <w:noProof w:val="0"/>
          <w:color w:val="auto"/>
          <w:sz w:val="28"/>
          <w:szCs w:val="28"/>
          <w:vertAlign w:val="subscript"/>
          <w:lang w:val="en-US"/>
        </w:rPr>
        <w:t>hat</w:t>
      </w:r>
      <w:r w:rsidRPr="78C0B636" w:rsidR="305AAE34">
        <w:rPr>
          <w:rFonts w:ascii="Times New Roman" w:hAnsi="Times New Roman" w:eastAsia="Times New Roman" w:cs="Times New Roman"/>
          <w:noProof w:val="0"/>
          <w:color w:val="auto"/>
          <w:sz w:val="28"/>
          <w:szCs w:val="28"/>
          <w:vertAlign w:val="subscript"/>
          <w:lang w:val="en-US"/>
        </w:rPr>
        <w:t xml:space="preserve"> total count is true if and only if partial count</w:t>
      </w:r>
      <w:r w:rsidRPr="78C0B636" w:rsidR="3B33AC4A">
        <w:rPr>
          <w:rFonts w:ascii="Times New Roman" w:hAnsi="Times New Roman" w:eastAsia="Times New Roman" w:cs="Times New Roman"/>
          <w:noProof w:val="0"/>
          <w:color w:val="auto"/>
          <w:sz w:val="28"/>
          <w:szCs w:val="28"/>
          <w:vertAlign w:val="subscript"/>
          <w:lang w:val="en-US"/>
        </w:rPr>
        <w:t>s are equal to the full count</w:t>
      </w:r>
      <w:r w:rsidRPr="78C0B636" w:rsidR="0C59E1C6">
        <w:rPr>
          <w:rFonts w:ascii="Times New Roman" w:hAnsi="Times New Roman" w:eastAsia="Times New Roman" w:cs="Times New Roman"/>
          <w:noProof w:val="0"/>
          <w:color w:val="auto"/>
          <w:sz w:val="28"/>
          <w:szCs w:val="28"/>
          <w:vertAlign w:val="subscript"/>
          <w:lang w:val="en-US"/>
        </w:rPr>
        <w:t>:</w:t>
      </w:r>
    </w:p>
    <w:p w:rsidRPr="00211D6D" w:rsidR="00211D6D" w:rsidP="78C0B636" w:rsidRDefault="00211D6D" w14:paraId="6C32CAB8" w14:textId="2E9E093A">
      <w:pPr>
        <w:pStyle w:val="ListParagraph"/>
        <w:numPr>
          <w:ilvl w:val="0"/>
          <w:numId w:val="32"/>
        </w:numPr>
        <w:spacing w:line="360" w:lineRule="auto"/>
        <w:ind/>
        <w:jc w:val="both"/>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E.add_constraint</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w:t>
      </w: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iff</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w:t>
      </w: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totalCount</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[c],</w:t>
      </w:r>
      <w:r w:rsidRPr="78C0B636" w:rsidR="374622E8">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w:t>
      </w: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rowNum</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- 1][</w:t>
      </w:r>
      <w:proofErr w:type="spellStart"/>
      <w:r w:rsidRPr="78C0B636" w:rsidR="374622E8">
        <w:rPr>
          <w:rFonts w:ascii="Times New Roman" w:hAnsi="Times New Roman" w:eastAsia="Times New Roman" w:cs="Times New Roman"/>
          <w:b w:val="0"/>
          <w:bCs w:val="0"/>
          <w:i w:val="0"/>
          <w:iCs w:val="0"/>
          <w:noProof w:val="0"/>
          <w:color w:val="auto"/>
          <w:sz w:val="24"/>
          <w:szCs w:val="24"/>
          <w:lang w:val="en-US"/>
        </w:rPr>
        <w:t>columnNum</w:t>
      </w:r>
      <w:proofErr w:type="spellEnd"/>
      <w:r w:rsidRPr="78C0B636" w:rsidR="374622E8">
        <w:rPr>
          <w:rFonts w:ascii="Times New Roman" w:hAnsi="Times New Roman" w:eastAsia="Times New Roman" w:cs="Times New Roman"/>
          <w:b w:val="0"/>
          <w:bCs w:val="0"/>
          <w:i w:val="0"/>
          <w:iCs w:val="0"/>
          <w:noProof w:val="0"/>
          <w:color w:val="auto"/>
          <w:sz w:val="24"/>
          <w:szCs w:val="24"/>
          <w:lang w:val="en-US"/>
        </w:rPr>
        <w:t xml:space="preserve"> - </w:t>
      </w:r>
      <w:proofErr w:type="gramStart"/>
      <w:r w:rsidRPr="78C0B636" w:rsidR="374622E8">
        <w:rPr>
          <w:rFonts w:ascii="Times New Roman" w:hAnsi="Times New Roman" w:eastAsia="Times New Roman" w:cs="Times New Roman"/>
          <w:b w:val="0"/>
          <w:bCs w:val="0"/>
          <w:i w:val="0"/>
          <w:iCs w:val="0"/>
          <w:noProof w:val="0"/>
          <w:color w:val="auto"/>
          <w:sz w:val="24"/>
          <w:szCs w:val="24"/>
          <w:lang w:val="en-US"/>
        </w:rPr>
        <w:t>1][</w:t>
      </w:r>
      <w:proofErr w:type="gramEnd"/>
      <w:r w:rsidRPr="78C0B636" w:rsidR="374622E8">
        <w:rPr>
          <w:rFonts w:ascii="Times New Roman" w:hAnsi="Times New Roman" w:eastAsia="Times New Roman" w:cs="Times New Roman"/>
          <w:b w:val="0"/>
          <w:bCs w:val="0"/>
          <w:i w:val="0"/>
          <w:iCs w:val="0"/>
          <w:noProof w:val="0"/>
          <w:color w:val="auto"/>
          <w:sz w:val="24"/>
          <w:szCs w:val="24"/>
          <w:lang w:val="en-US"/>
        </w:rPr>
        <w:t>c]))</w:t>
      </w:r>
      <w:r w:rsidRPr="78C0B636" w:rsidR="02FE21D4">
        <w:rPr>
          <w:rFonts w:ascii="Times New Roman" w:hAnsi="Times New Roman" w:eastAsia="Times New Roman" w:cs="Times New Roman"/>
          <w:noProof w:val="0"/>
          <w:color w:val="auto"/>
          <w:sz w:val="24"/>
          <w:szCs w:val="24"/>
          <w:vertAlign w:val="subscript"/>
          <w:lang w:val="en-US"/>
        </w:rPr>
        <w:t xml:space="preserve"> </w:t>
      </w:r>
    </w:p>
    <w:p w:rsidRPr="00211D6D" w:rsidR="00211D6D" w:rsidP="78C0B636" w:rsidRDefault="00211D6D" w14:paraId="4E1A88AF" w14:textId="306A48A5">
      <w:pPr>
        <w:pStyle w:val="Normal"/>
        <w:spacing w:line="360" w:lineRule="auto"/>
        <w:ind w:left="0"/>
        <w:jc w:val="both"/>
        <w:rPr>
          <w:rFonts w:ascii="Times New Roman" w:hAnsi="Times New Roman" w:eastAsia="Times New Roman" w:cs="Times New Roman"/>
          <w:noProof w:val="0"/>
          <w:color w:val="auto"/>
          <w:sz w:val="24"/>
          <w:szCs w:val="24"/>
          <w:vertAlign w:val="subscript"/>
          <w:lang w:val="en-US"/>
        </w:rPr>
      </w:pPr>
    </w:p>
    <w:p w:rsidRPr="00211D6D" w:rsidR="00211D6D" w:rsidP="78C0B636" w:rsidRDefault="00211D6D" w14:paraId="1EBFEDFA" w14:textId="4BCA02DF">
      <w:pPr>
        <w:pStyle w:val="Normal"/>
        <w:spacing w:line="360" w:lineRule="auto"/>
        <w:ind/>
        <w:jc w:val="both"/>
        <w:rPr>
          <w:rFonts w:ascii="Times New Roman" w:hAnsi="Times New Roman" w:eastAsia="Times New Roman" w:cs="Times New Roman"/>
          <w:noProof w:val="0"/>
          <w:color w:val="auto"/>
          <w:sz w:val="32"/>
          <w:szCs w:val="32"/>
          <w:vertAlign w:val="subscript"/>
          <w:lang w:val="en-US"/>
        </w:rPr>
      </w:pPr>
      <w:r w:rsidRPr="78C0B636" w:rsidR="462CC894">
        <w:rPr>
          <w:rFonts w:ascii="Times New Roman" w:hAnsi="Times New Roman" w:eastAsia="Times New Roman" w:cs="Times New Roman"/>
          <w:noProof w:val="0"/>
          <w:color w:val="auto"/>
          <w:sz w:val="28"/>
          <w:szCs w:val="28"/>
          <w:vertAlign w:val="subscript"/>
          <w:lang w:val="en-US"/>
        </w:rPr>
        <w:t xml:space="preserve">Checks that the number of pieces you have </w:t>
      </w:r>
      <w:r w:rsidRPr="78C0B636" w:rsidR="10197486">
        <w:rPr>
          <w:rFonts w:ascii="Times New Roman" w:hAnsi="Times New Roman" w:eastAsia="Times New Roman" w:cs="Times New Roman"/>
          <w:noProof w:val="0"/>
          <w:color w:val="auto"/>
          <w:sz w:val="28"/>
          <w:szCs w:val="28"/>
          <w:vertAlign w:val="subscript"/>
          <w:lang w:val="en-US"/>
        </w:rPr>
        <w:t>can't</w:t>
      </w:r>
      <w:r w:rsidRPr="78C0B636" w:rsidR="462CC894">
        <w:rPr>
          <w:rFonts w:ascii="Times New Roman" w:hAnsi="Times New Roman" w:eastAsia="Times New Roman" w:cs="Times New Roman"/>
          <w:noProof w:val="0"/>
          <w:color w:val="auto"/>
          <w:sz w:val="28"/>
          <w:szCs w:val="28"/>
          <w:vertAlign w:val="subscript"/>
          <w:lang w:val="en-US"/>
        </w:rPr>
        <w:t xml:space="preserve"> be greater than the number of pieces that you’ve already seen via the index/position of the board</w:t>
      </w:r>
      <w:r w:rsidRPr="78C0B636" w:rsidR="42755F11">
        <w:rPr>
          <w:rFonts w:ascii="Times New Roman" w:hAnsi="Times New Roman" w:eastAsia="Times New Roman" w:cs="Times New Roman"/>
          <w:noProof w:val="0"/>
          <w:color w:val="auto"/>
          <w:sz w:val="28"/>
          <w:szCs w:val="28"/>
          <w:vertAlign w:val="subscript"/>
          <w:lang w:val="en-US"/>
        </w:rPr>
        <w:t>:</w:t>
      </w:r>
    </w:p>
    <w:p w:rsidRPr="00211D6D" w:rsidR="00211D6D" w:rsidP="78C0B636" w:rsidRDefault="00211D6D" w14:paraId="2F2AC810" w14:textId="40929D84">
      <w:pPr>
        <w:pStyle w:val="ListParagraph"/>
        <w:numPr>
          <w:ilvl w:val="0"/>
          <w:numId w:val="33"/>
        </w:numPr>
        <w:spacing w:line="360" w:lineRule="auto"/>
        <w:ind/>
        <w:jc w:val="both"/>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E</w:t>
      </w:r>
      <w:r w:rsidRPr="78C0B636" w:rsidR="50F361E4">
        <w:rPr>
          <w:rFonts w:ascii="Times New Roman" w:hAnsi="Times New Roman" w:eastAsia="Times New Roman" w:cs="Times New Roman"/>
          <w:b w:val="0"/>
          <w:bCs w:val="0"/>
          <w:i w:val="0"/>
          <w:iCs w:val="0"/>
          <w:noProof w:val="0"/>
          <w:color w:val="auto"/>
          <w:sz w:val="24"/>
          <w:szCs w:val="24"/>
          <w:lang w:val="en-US"/>
        </w:rPr>
        <w:t>.add_constraint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i</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][j][c])</w:t>
      </w:r>
    </w:p>
    <w:p w:rsidRPr="00211D6D" w:rsidR="00211D6D" w:rsidP="78C0B636" w:rsidRDefault="00211D6D" w14:paraId="0EAAEAD1" w14:textId="40A75185">
      <w:pPr>
        <w:pStyle w:val="Normal"/>
        <w:spacing w:line="360" w:lineRule="auto"/>
        <w:ind/>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5594329C" w14:textId="485F7E8F">
      <w:pPr>
        <w:pStyle w:val="Normal"/>
        <w:spacing w:line="360" w:lineRule="auto"/>
        <w:ind/>
        <w:jc w:val="both"/>
        <w:rPr>
          <w:rFonts w:ascii="Times New Roman" w:hAnsi="Times New Roman" w:eastAsia="Times New Roman" w:cs="Times New Roman"/>
          <w:b w:val="0"/>
          <w:bCs w:val="0"/>
          <w:i w:val="0"/>
          <w:iCs w:val="0"/>
          <w:noProof w:val="0"/>
          <w:color w:val="auto"/>
          <w:sz w:val="24"/>
          <w:szCs w:val="24"/>
          <w:lang w:val="en-US"/>
        </w:rPr>
      </w:pPr>
      <w:r w:rsidRPr="78C0B636" w:rsidR="6C3FB879">
        <w:rPr>
          <w:rFonts w:ascii="Times New Roman" w:hAnsi="Times New Roman" w:eastAsia="Times New Roman" w:cs="Times New Roman"/>
          <w:b w:val="0"/>
          <w:bCs w:val="0"/>
          <w:i w:val="0"/>
          <w:iCs w:val="0"/>
          <w:noProof w:val="0"/>
          <w:color w:val="auto"/>
          <w:sz w:val="24"/>
          <w:szCs w:val="24"/>
          <w:lang w:val="en-US"/>
        </w:rPr>
        <w:t>These two checks that only</w:t>
      </w:r>
      <w:r w:rsidRPr="78C0B636" w:rsidR="07FDDC6B">
        <w:rPr>
          <w:rFonts w:ascii="Times New Roman" w:hAnsi="Times New Roman" w:eastAsia="Times New Roman" w:cs="Times New Roman"/>
          <w:b w:val="0"/>
          <w:bCs w:val="0"/>
          <w:i w:val="0"/>
          <w:iCs w:val="0"/>
          <w:noProof w:val="0"/>
          <w:color w:val="auto"/>
          <w:sz w:val="24"/>
          <w:szCs w:val="24"/>
          <w:lang w:val="en-US"/>
        </w:rPr>
        <w:t xml:space="preserve"> a piece</w:t>
      </w:r>
      <w:r w:rsidRPr="78C0B636" w:rsidR="7FF43C9C">
        <w:rPr>
          <w:rFonts w:ascii="Times New Roman" w:hAnsi="Times New Roman" w:eastAsia="Times New Roman" w:cs="Times New Roman"/>
          <w:b w:val="0"/>
          <w:bCs w:val="0"/>
          <w:i w:val="0"/>
          <w:iCs w:val="0"/>
          <w:noProof w:val="0"/>
          <w:color w:val="auto"/>
          <w:sz w:val="24"/>
          <w:szCs w:val="24"/>
          <w:lang w:val="en-US"/>
        </w:rPr>
        <w:t>/count</w:t>
      </w:r>
      <w:r w:rsidRPr="78C0B636" w:rsidR="07FDDC6B">
        <w:rPr>
          <w:rFonts w:ascii="Times New Roman" w:hAnsi="Times New Roman" w:eastAsia="Times New Roman" w:cs="Times New Roman"/>
          <w:b w:val="0"/>
          <w:bCs w:val="0"/>
          <w:i w:val="0"/>
          <w:iCs w:val="0"/>
          <w:noProof w:val="0"/>
          <w:color w:val="auto"/>
          <w:sz w:val="24"/>
          <w:szCs w:val="24"/>
          <w:lang w:val="en-US"/>
        </w:rPr>
        <w:t xml:space="preserve"> can only be </w:t>
      </w:r>
      <w:r w:rsidRPr="78C0B636" w:rsidR="6C3FB879">
        <w:rPr>
          <w:rFonts w:ascii="Times New Roman" w:hAnsi="Times New Roman" w:eastAsia="Times New Roman" w:cs="Times New Roman"/>
          <w:b w:val="0"/>
          <w:bCs w:val="0"/>
          <w:i w:val="0"/>
          <w:iCs w:val="0"/>
          <w:noProof w:val="0"/>
          <w:color w:val="auto"/>
          <w:sz w:val="24"/>
          <w:szCs w:val="24"/>
          <w:lang w:val="en-US"/>
        </w:rPr>
        <w:t>a black piece</w:t>
      </w:r>
      <w:r w:rsidRPr="78C0B636" w:rsidR="3E3222C9">
        <w:rPr>
          <w:rFonts w:ascii="Times New Roman" w:hAnsi="Times New Roman" w:eastAsia="Times New Roman" w:cs="Times New Roman"/>
          <w:b w:val="0"/>
          <w:bCs w:val="0"/>
          <w:i w:val="0"/>
          <w:iCs w:val="0"/>
          <w:noProof w:val="0"/>
          <w:color w:val="auto"/>
          <w:sz w:val="24"/>
          <w:szCs w:val="24"/>
          <w:lang w:val="en-US"/>
        </w:rPr>
        <w:t xml:space="preserve"> or red </w:t>
      </w:r>
      <w:r w:rsidRPr="78C0B636" w:rsidR="3E3222C9">
        <w:rPr>
          <w:rFonts w:ascii="Times New Roman" w:hAnsi="Times New Roman" w:eastAsia="Times New Roman" w:cs="Times New Roman"/>
          <w:b w:val="0"/>
          <w:bCs w:val="0"/>
          <w:i w:val="0"/>
          <w:iCs w:val="0"/>
          <w:noProof w:val="0"/>
          <w:color w:val="auto"/>
          <w:sz w:val="24"/>
          <w:szCs w:val="24"/>
          <w:lang w:val="en-US"/>
        </w:rPr>
        <w:t>p</w:t>
      </w:r>
      <w:r w:rsidRPr="78C0B636" w:rsidR="0CC14651">
        <w:rPr>
          <w:rFonts w:ascii="Times New Roman" w:hAnsi="Times New Roman" w:eastAsia="Times New Roman" w:cs="Times New Roman"/>
          <w:b w:val="0"/>
          <w:bCs w:val="0"/>
          <w:i w:val="0"/>
          <w:iCs w:val="0"/>
          <w:noProof w:val="0"/>
          <w:color w:val="auto"/>
          <w:sz w:val="24"/>
          <w:szCs w:val="24"/>
          <w:lang w:val="en-US"/>
        </w:rPr>
        <w:t>ie</w:t>
      </w:r>
      <w:r w:rsidRPr="78C0B636" w:rsidR="3E3222C9">
        <w:rPr>
          <w:rFonts w:ascii="Times New Roman" w:hAnsi="Times New Roman" w:eastAsia="Times New Roman" w:cs="Times New Roman"/>
          <w:b w:val="0"/>
          <w:bCs w:val="0"/>
          <w:i w:val="0"/>
          <w:iCs w:val="0"/>
          <w:noProof w:val="0"/>
          <w:color w:val="auto"/>
          <w:sz w:val="24"/>
          <w:szCs w:val="24"/>
          <w:lang w:val="en-US"/>
        </w:rPr>
        <w:t>ce</w:t>
      </w:r>
      <w:r w:rsidRPr="78C0B636" w:rsidR="6C3FB879">
        <w:rPr>
          <w:rFonts w:ascii="Times New Roman" w:hAnsi="Times New Roman" w:eastAsia="Times New Roman" w:cs="Times New Roman"/>
          <w:b w:val="0"/>
          <w:bCs w:val="0"/>
          <w:i w:val="0"/>
          <w:iCs w:val="0"/>
          <w:noProof w:val="0"/>
          <w:color w:val="auto"/>
          <w:sz w:val="24"/>
          <w:szCs w:val="24"/>
          <w:lang w:val="en-US"/>
        </w:rPr>
        <w:t xml:space="preserve"> </w:t>
      </w:r>
      <w:r w:rsidRPr="78C0B636" w:rsidR="4C4E7090">
        <w:rPr>
          <w:rFonts w:ascii="Times New Roman" w:hAnsi="Times New Roman" w:eastAsia="Times New Roman" w:cs="Times New Roman"/>
          <w:b w:val="0"/>
          <w:bCs w:val="0"/>
          <w:i w:val="0"/>
          <w:iCs w:val="0"/>
          <w:noProof w:val="0"/>
          <w:color w:val="auto"/>
          <w:sz w:val="24"/>
          <w:szCs w:val="24"/>
          <w:lang w:val="en-US"/>
        </w:rPr>
        <w:t>:</w:t>
      </w:r>
    </w:p>
    <w:p w:rsidRPr="00211D6D" w:rsidR="00211D6D" w:rsidP="78C0B636" w:rsidRDefault="00211D6D" w14:paraId="6C14688E" w14:textId="61BBB3CC">
      <w:pPr>
        <w:pStyle w:val="Normal"/>
        <w:spacing w:line="360" w:lineRule="auto"/>
        <w:ind/>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491C13EA" w14:textId="0074D267">
      <w:pPr>
        <w:pStyle w:val="ListParagraph"/>
        <w:numPr>
          <w:ilvl w:val="0"/>
          <w:numId w:val="34"/>
        </w:numPr>
        <w:spacing w:line="360" w:lineRule="auto"/>
        <w:ind/>
        <w:jc w:val="both"/>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E</w:t>
      </w:r>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add_constraint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iff</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0</w:t>
      </w:r>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0</w:t>
      </w:r>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0</w:t>
      </w:r>
      <w:r w:rsidRPr="78C0B636" w:rsidR="50F361E4">
        <w:rPr>
          <w:rFonts w:ascii="Times New Roman" w:hAnsi="Times New Roman" w:eastAsia="Times New Roman" w:cs="Times New Roman"/>
          <w:b w:val="0"/>
          <w:bCs w:val="0"/>
          <w:i w:val="0"/>
          <w:iCs w:val="0"/>
          <w:noProof w:val="0"/>
          <w:color w:val="auto"/>
          <w:sz w:val="24"/>
          <w:szCs w:val="24"/>
          <w:lang w:val="en-US"/>
        </w:rPr>
        <w:t xml:space="preserve">], </w:t>
      </w:r>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boardColor</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0</w:t>
      </w:r>
      <w:r w:rsidRPr="78C0B636" w:rsidR="50F361E4">
        <w:rPr>
          <w:rFonts w:ascii="Times New Roman" w:hAnsi="Times New Roman" w:eastAsia="Times New Roman" w:cs="Times New Roman"/>
          <w:b w:val="0"/>
          <w:bCs w:val="0"/>
          <w:i w:val="0"/>
          <w:iCs w:val="0"/>
          <w:noProof w:val="0"/>
          <w:color w:val="auto"/>
          <w:sz w:val="24"/>
          <w:szCs w:val="24"/>
          <w:lang w:val="en-US"/>
        </w:rPr>
        <w:t>][</w:t>
      </w:r>
      <w:r w:rsidRPr="78C0B636" w:rsidR="50F361E4">
        <w:rPr>
          <w:rFonts w:ascii="Times New Roman" w:hAnsi="Times New Roman" w:eastAsia="Times New Roman" w:cs="Times New Roman"/>
          <w:b w:val="0"/>
          <w:bCs w:val="0"/>
          <w:i w:val="0"/>
          <w:iCs w:val="0"/>
          <w:noProof w:val="0"/>
          <w:color w:val="auto"/>
          <w:sz w:val="24"/>
          <w:szCs w:val="24"/>
          <w:lang w:val="en-US"/>
        </w:rPr>
        <w:t>0</w:t>
      </w:r>
      <w:r w:rsidRPr="78C0B636" w:rsidR="50F361E4">
        <w:rPr>
          <w:rFonts w:ascii="Times New Roman" w:hAnsi="Times New Roman" w:eastAsia="Times New Roman" w:cs="Times New Roman"/>
          <w:b w:val="0"/>
          <w:bCs w:val="0"/>
          <w:i w:val="0"/>
          <w:iCs w:val="0"/>
          <w:noProof w:val="0"/>
          <w:color w:val="auto"/>
          <w:sz w:val="24"/>
          <w:szCs w:val="24"/>
          <w:lang w:val="en-US"/>
        </w:rPr>
        <w:t>]))</w:t>
      </w:r>
    </w:p>
    <w:p w:rsidRPr="00211D6D" w:rsidR="00211D6D" w:rsidP="78C0B636" w:rsidRDefault="00211D6D" w14:paraId="29D737F9" w14:textId="1B9B956E">
      <w:pPr>
        <w:pStyle w:val="ListParagraph"/>
        <w:numPr>
          <w:ilvl w:val="0"/>
          <w:numId w:val="34"/>
        </w:numPr>
        <w:spacing w:line="360" w:lineRule="auto"/>
        <w:ind/>
        <w:jc w:val="both"/>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E.add_constraint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iff</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 xml:space="preserve">[0][0][0], </w:t>
      </w:r>
      <w:proofErr w:type="spellStart"/>
      <w:r w:rsidRPr="78C0B636" w:rsidR="50F361E4">
        <w:rPr>
          <w:rFonts w:ascii="Times New Roman" w:hAnsi="Times New Roman" w:eastAsia="Times New Roman" w:cs="Times New Roman"/>
          <w:b w:val="0"/>
          <w:bCs w:val="0"/>
          <w:i w:val="0"/>
          <w:iCs w:val="0"/>
          <w:noProof w:val="0"/>
          <w:color w:val="auto"/>
          <w:sz w:val="24"/>
          <w:szCs w:val="24"/>
          <w:lang w:val="en-US"/>
        </w:rPr>
        <w:t>boardColor</w:t>
      </w:r>
      <w:proofErr w:type="spellEnd"/>
      <w:r w:rsidRPr="78C0B636" w:rsidR="50F361E4">
        <w:rPr>
          <w:rFonts w:ascii="Times New Roman" w:hAnsi="Times New Roman" w:eastAsia="Times New Roman" w:cs="Times New Roman"/>
          <w:b w:val="0"/>
          <w:bCs w:val="0"/>
          <w:i w:val="0"/>
          <w:iCs w:val="0"/>
          <w:noProof w:val="0"/>
          <w:color w:val="auto"/>
          <w:sz w:val="24"/>
          <w:szCs w:val="24"/>
          <w:lang w:val="en-US"/>
        </w:rPr>
        <w:t>[0][0]))</w:t>
      </w:r>
    </w:p>
    <w:p w:rsidRPr="00211D6D" w:rsidR="00211D6D" w:rsidP="78C0B636" w:rsidRDefault="00211D6D" w14:paraId="1829C263" w14:textId="5631417D">
      <w:pPr>
        <w:pStyle w:val="Normal"/>
        <w:spacing w:line="360" w:lineRule="auto"/>
        <w:ind w:left="0"/>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5B801BAB" w14:textId="584FA072">
      <w:pPr>
        <w:pStyle w:val="Normal"/>
        <w:spacing w:line="360" w:lineRule="auto"/>
        <w:ind/>
        <w:jc w:val="both"/>
        <w:rPr>
          <w:rFonts w:ascii="Times New Roman" w:hAnsi="Times New Roman" w:eastAsia="Times New Roman" w:cs="Times New Roman"/>
          <w:b w:val="0"/>
          <w:bCs w:val="0"/>
          <w:i w:val="0"/>
          <w:iCs w:val="0"/>
          <w:noProof w:val="0"/>
          <w:color w:val="auto"/>
          <w:sz w:val="24"/>
          <w:szCs w:val="24"/>
          <w:lang w:val="en-US"/>
        </w:rPr>
      </w:pPr>
      <w:r w:rsidRPr="78C0B636" w:rsidR="78FEAC27">
        <w:rPr>
          <w:rFonts w:ascii="Times New Roman" w:hAnsi="Times New Roman" w:eastAsia="Times New Roman" w:cs="Times New Roman"/>
          <w:b w:val="0"/>
          <w:bCs w:val="0"/>
          <w:i w:val="0"/>
          <w:iCs w:val="0"/>
          <w:noProof w:val="0"/>
          <w:color w:val="auto"/>
          <w:sz w:val="24"/>
          <w:szCs w:val="24"/>
          <w:lang w:val="en-US"/>
        </w:rPr>
        <w:t>This last constraint checks</w:t>
      </w:r>
      <w:r w:rsidRPr="78C0B636" w:rsidR="72A80EF0">
        <w:rPr>
          <w:rFonts w:ascii="Times New Roman" w:hAnsi="Times New Roman" w:eastAsia="Times New Roman" w:cs="Times New Roman"/>
          <w:b w:val="0"/>
          <w:bCs w:val="0"/>
          <w:i w:val="0"/>
          <w:iCs w:val="0"/>
          <w:noProof w:val="0"/>
          <w:color w:val="auto"/>
          <w:sz w:val="24"/>
          <w:szCs w:val="24"/>
          <w:lang w:val="en-US"/>
        </w:rPr>
        <w:t xml:space="preserve"> and l</w:t>
      </w:r>
      <w:r w:rsidRPr="78C0B636" w:rsidR="78FEAC27">
        <w:rPr>
          <w:rFonts w:ascii="Times New Roman" w:hAnsi="Times New Roman" w:eastAsia="Times New Roman" w:cs="Times New Roman"/>
          <w:b w:val="0"/>
          <w:bCs w:val="0"/>
          <w:i w:val="0"/>
          <w:iCs w:val="0"/>
          <w:noProof w:val="0"/>
          <w:color w:val="auto"/>
          <w:sz w:val="24"/>
          <w:szCs w:val="24"/>
          <w:lang w:val="en-US"/>
        </w:rPr>
        <w:t>ooks at the other color pieces counts to decide the current color piece to be placed using these below:</w:t>
      </w:r>
    </w:p>
    <w:p w:rsidRPr="00211D6D" w:rsidR="00211D6D" w:rsidP="78C0B636" w:rsidRDefault="00211D6D" w14:paraId="45884B32" w14:textId="6DD9007A">
      <w:pPr>
        <w:pStyle w:val="Normal"/>
        <w:spacing w:line="360" w:lineRule="auto"/>
        <w:ind/>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6B030320" w14:textId="77BD0507">
      <w:pPr>
        <w:pStyle w:val="ListParagraph"/>
        <w:numPr>
          <w:ilvl w:val="0"/>
          <w:numId w:val="35"/>
        </w:numPr>
        <w:spacing w:line="360" w:lineRule="auto"/>
        <w:ind/>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E</w:t>
      </w:r>
      <w:r w:rsidRPr="78C0B636" w:rsidR="78FEAC27">
        <w:rPr>
          <w:rFonts w:ascii="Times New Roman" w:hAnsi="Times New Roman" w:eastAsia="Times New Roman" w:cs="Times New Roman"/>
          <w:b w:val="0"/>
          <w:bCs w:val="0"/>
          <w:i w:val="0"/>
          <w:iCs w:val="0"/>
          <w:noProof w:val="0"/>
          <w:color w:val="auto"/>
          <w:sz w:val="24"/>
          <w:szCs w:val="24"/>
          <w:lang w:val="en-US"/>
        </w:rPr>
        <w:t>.</w:t>
      </w:r>
      <w:r w:rsidRPr="78C0B636" w:rsidR="78FEAC27">
        <w:rPr>
          <w:rFonts w:ascii="Times New Roman" w:hAnsi="Times New Roman" w:eastAsia="Times New Roman" w:cs="Times New Roman"/>
          <w:b w:val="0"/>
          <w:bCs w:val="0"/>
          <w:i w:val="0"/>
          <w:iCs w:val="0"/>
          <w:noProof w:val="0"/>
          <w:color w:val="auto"/>
          <w:sz w:val="24"/>
          <w:szCs w:val="24"/>
          <w:lang w:val="en-US"/>
        </w:rPr>
        <w:t>add_constraint</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iff</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][j][</w:t>
      </w:r>
      <w:r w:rsidRPr="78C0B636" w:rsidR="78FEAC27">
        <w:rPr>
          <w:rFonts w:ascii="Times New Roman" w:hAnsi="Times New Roman" w:eastAsia="Times New Roman" w:cs="Times New Roman"/>
          <w:b w:val="0"/>
          <w:bCs w:val="0"/>
          <w:i w:val="0"/>
          <w:iCs w:val="0"/>
          <w:noProof w:val="0"/>
          <w:color w:val="auto"/>
          <w:sz w:val="24"/>
          <w:szCs w:val="24"/>
          <w:lang w:val="en-US"/>
        </w:rPr>
        <w:t>0</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[(i</w:t>
      </w:r>
      <w:r w:rsidRPr="78C0B636" w:rsidR="78FEAC27">
        <w:rPr>
          <w:rFonts w:ascii="Times New Roman" w:hAnsi="Times New Roman" w:eastAsia="Times New Roman" w:cs="Times New Roman"/>
          <w:b w:val="0"/>
          <w:bCs w:val="0"/>
          <w:i w:val="0"/>
          <w:iCs w:val="0"/>
          <w:noProof w:val="0"/>
          <w:color w:val="auto"/>
          <w:sz w:val="24"/>
          <w:szCs w:val="24"/>
          <w:lang w:val="en-US"/>
        </w:rPr>
        <w:t>-1</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if</w:t>
      </w:r>
      <w:r w:rsidRPr="78C0B636" w:rsidR="78FEAC27">
        <w:rPr>
          <w:rFonts w:ascii="Times New Roman" w:hAnsi="Times New Roman" w:eastAsia="Times New Roman" w:cs="Times New Roman"/>
          <w:b w:val="0"/>
          <w:bCs w:val="0"/>
          <w:i w:val="0"/>
          <w:iCs w:val="0"/>
          <w:noProof w:val="0"/>
          <w:color w:val="auto"/>
          <w:sz w:val="24"/>
          <w:szCs w:val="24"/>
          <w:lang w:val="en-US"/>
        </w:rPr>
        <w:t xml:space="preserve"> (j</w:t>
      </w:r>
      <w:r w:rsidRPr="78C0B636" w:rsidR="78FEAC27">
        <w:rPr>
          <w:rFonts w:ascii="Times New Roman" w:hAnsi="Times New Roman" w:eastAsia="Times New Roman" w:cs="Times New Roman"/>
          <w:b w:val="0"/>
          <w:bCs w:val="0"/>
          <w:i w:val="0"/>
          <w:iCs w:val="0"/>
          <w:noProof w:val="0"/>
          <w:color w:val="auto"/>
          <w:sz w:val="24"/>
          <w:szCs w:val="24"/>
          <w:lang w:val="en-US"/>
        </w:rPr>
        <w:t>==0</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else</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][(columnNum</w:t>
      </w:r>
      <w:r w:rsidRPr="78C0B636" w:rsidR="78FEAC27">
        <w:rPr>
          <w:rFonts w:ascii="Times New Roman" w:hAnsi="Times New Roman" w:eastAsia="Times New Roman" w:cs="Times New Roman"/>
          <w:b w:val="0"/>
          <w:bCs w:val="0"/>
          <w:i w:val="0"/>
          <w:iCs w:val="0"/>
          <w:noProof w:val="0"/>
          <w:color w:val="auto"/>
          <w:sz w:val="24"/>
          <w:szCs w:val="24"/>
          <w:lang w:val="en-US"/>
        </w:rPr>
        <w:t>-1</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if</w:t>
      </w:r>
      <w:r w:rsidRPr="78C0B636" w:rsidR="78FEAC27">
        <w:rPr>
          <w:rFonts w:ascii="Times New Roman" w:hAnsi="Times New Roman" w:eastAsia="Times New Roman" w:cs="Times New Roman"/>
          <w:b w:val="0"/>
          <w:bCs w:val="0"/>
          <w:i w:val="0"/>
          <w:iCs w:val="0"/>
          <w:noProof w:val="0"/>
          <w:color w:val="auto"/>
          <w:sz w:val="24"/>
          <w:szCs w:val="24"/>
          <w:lang w:val="en-US"/>
        </w:rPr>
        <w:t xml:space="preserve"> (j</w:t>
      </w:r>
      <w:r w:rsidRPr="78C0B636" w:rsidR="78FEAC27">
        <w:rPr>
          <w:rFonts w:ascii="Times New Roman" w:hAnsi="Times New Roman" w:eastAsia="Times New Roman" w:cs="Times New Roman"/>
          <w:b w:val="0"/>
          <w:bCs w:val="0"/>
          <w:i w:val="0"/>
          <w:iCs w:val="0"/>
          <w:noProof w:val="0"/>
          <w:color w:val="auto"/>
          <w:sz w:val="24"/>
          <w:szCs w:val="24"/>
          <w:lang w:val="en-US"/>
        </w:rPr>
        <w:t>==0</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else</w:t>
      </w:r>
      <w:r w:rsidRPr="78C0B636" w:rsidR="78FEAC27">
        <w:rPr>
          <w:rFonts w:ascii="Times New Roman" w:hAnsi="Times New Roman" w:eastAsia="Times New Roman" w:cs="Times New Roman"/>
          <w:b w:val="0"/>
          <w:bCs w:val="0"/>
          <w:i w:val="0"/>
          <w:iCs w:val="0"/>
          <w:noProof w:val="0"/>
          <w:color w:val="auto"/>
          <w:sz w:val="24"/>
          <w:szCs w:val="24"/>
          <w:lang w:val="en-US"/>
        </w:rPr>
        <w:t xml:space="preserve"> (j</w:t>
      </w:r>
      <w:r w:rsidRPr="78C0B636" w:rsidR="78FEAC27">
        <w:rPr>
          <w:rFonts w:ascii="Times New Roman" w:hAnsi="Times New Roman" w:eastAsia="Times New Roman" w:cs="Times New Roman"/>
          <w:b w:val="0"/>
          <w:bCs w:val="0"/>
          <w:i w:val="0"/>
          <w:iCs w:val="0"/>
          <w:noProof w:val="0"/>
          <w:color w:val="auto"/>
          <w:sz w:val="24"/>
          <w:szCs w:val="24"/>
          <w:lang w:val="en-US"/>
        </w:rPr>
        <w:t>-1</w:t>
      </w:r>
      <w:r w:rsidRPr="78C0B636" w:rsidR="78FEAC27">
        <w:rPr>
          <w:rFonts w:ascii="Times New Roman" w:hAnsi="Times New Roman" w:eastAsia="Times New Roman" w:cs="Times New Roman"/>
          <w:b w:val="0"/>
          <w:bCs w:val="0"/>
          <w:i w:val="0"/>
          <w:iCs w:val="0"/>
          <w:noProof w:val="0"/>
          <w:color w:val="auto"/>
          <w:sz w:val="24"/>
          <w:szCs w:val="24"/>
          <w:lang w:val="en-US"/>
        </w:rPr>
        <w:t>)][</w:t>
      </w:r>
      <w:r w:rsidRPr="78C0B636" w:rsidR="78FEAC27">
        <w:rPr>
          <w:rFonts w:ascii="Times New Roman" w:hAnsi="Times New Roman" w:eastAsia="Times New Roman" w:cs="Times New Roman"/>
          <w:b w:val="0"/>
          <w:bCs w:val="0"/>
          <w:i w:val="0"/>
          <w:iCs w:val="0"/>
          <w:noProof w:val="0"/>
          <w:color w:val="auto"/>
          <w:sz w:val="24"/>
          <w:szCs w:val="24"/>
          <w:lang w:val="en-US"/>
        </w:rPr>
        <w:t>0</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&amp;</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boardColor</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][j]))</w:t>
      </w:r>
    </w:p>
    <w:p w:rsidRPr="00211D6D" w:rsidR="00211D6D" w:rsidP="78C0B636" w:rsidRDefault="00211D6D" w14:paraId="342D7211" w14:textId="57F823E6">
      <w:pPr>
        <w:pStyle w:val="Normal"/>
        <w:spacing w:line="360" w:lineRule="auto"/>
        <w:ind w:left="0"/>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10627CAD" w14:textId="7001CE23">
      <w:pPr>
        <w:pStyle w:val="ListParagraph"/>
        <w:numPr>
          <w:ilvl w:val="0"/>
          <w:numId w:val="35"/>
        </w:numPr>
        <w:spacing w:line="360" w:lineRule="auto"/>
        <w:ind/>
        <w:jc w:val="both"/>
        <w:rPr>
          <w:rFonts w:ascii="Times New Roman" w:hAnsi="Times New Roman" w:eastAsia="Times New Roman" w:cs="Times New Roman"/>
          <w:b w:val="0"/>
          <w:bCs w:val="0"/>
          <w:i w:val="0"/>
          <w:iCs w:val="0"/>
          <w:color w:val="000000" w:themeColor="text1" w:themeTint="FF" w:themeShade="FF"/>
          <w:sz w:val="24"/>
          <w:szCs w:val="24"/>
        </w:rPr>
      </w:pP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E</w:t>
      </w:r>
      <w:r w:rsidRPr="78C0B636" w:rsidR="78FEAC27">
        <w:rPr>
          <w:rFonts w:ascii="Times New Roman" w:hAnsi="Times New Roman" w:eastAsia="Times New Roman" w:cs="Times New Roman"/>
          <w:b w:val="0"/>
          <w:bCs w:val="0"/>
          <w:i w:val="0"/>
          <w:iCs w:val="0"/>
          <w:noProof w:val="0"/>
          <w:color w:val="auto"/>
          <w:sz w:val="24"/>
          <w:szCs w:val="24"/>
          <w:lang w:val="en-US"/>
        </w:rPr>
        <w:t>.</w:t>
      </w:r>
      <w:r w:rsidRPr="78C0B636" w:rsidR="78FEAC27">
        <w:rPr>
          <w:rFonts w:ascii="Times New Roman" w:hAnsi="Times New Roman" w:eastAsia="Times New Roman" w:cs="Times New Roman"/>
          <w:b w:val="0"/>
          <w:bCs w:val="0"/>
          <w:i w:val="0"/>
          <w:iCs w:val="0"/>
          <w:noProof w:val="0"/>
          <w:color w:val="auto"/>
          <w:sz w:val="24"/>
          <w:szCs w:val="24"/>
          <w:lang w:val="en-US"/>
        </w:rPr>
        <w:t>add_constraint</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iff</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partialCount</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i</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 xml:space="preserve">][j][c], increased </w:t>
      </w:r>
      <w:r w:rsidRPr="78C0B636" w:rsidR="78FEAC27">
        <w:rPr>
          <w:rFonts w:ascii="Times New Roman" w:hAnsi="Times New Roman" w:eastAsia="Times New Roman" w:cs="Times New Roman"/>
          <w:b w:val="0"/>
          <w:bCs w:val="0"/>
          <w:i w:val="0"/>
          <w:iCs w:val="0"/>
          <w:noProof w:val="0"/>
          <w:color w:val="auto"/>
          <w:sz w:val="24"/>
          <w:szCs w:val="24"/>
          <w:lang w:val="en-US"/>
        </w:rPr>
        <w:t>|</w:t>
      </w:r>
      <w:r w:rsidRPr="78C0B636" w:rsidR="78FEAC27">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78C0B636" w:rsidR="78FEAC27">
        <w:rPr>
          <w:rFonts w:ascii="Times New Roman" w:hAnsi="Times New Roman" w:eastAsia="Times New Roman" w:cs="Times New Roman"/>
          <w:b w:val="0"/>
          <w:bCs w:val="0"/>
          <w:i w:val="0"/>
          <w:iCs w:val="0"/>
          <w:noProof w:val="0"/>
          <w:color w:val="auto"/>
          <w:sz w:val="24"/>
          <w:szCs w:val="24"/>
          <w:lang w:val="en-US"/>
        </w:rPr>
        <w:t>stay_same</w:t>
      </w:r>
      <w:proofErr w:type="spellEnd"/>
      <w:r w:rsidRPr="78C0B636" w:rsidR="78FEAC27">
        <w:rPr>
          <w:rFonts w:ascii="Times New Roman" w:hAnsi="Times New Roman" w:eastAsia="Times New Roman" w:cs="Times New Roman"/>
          <w:b w:val="0"/>
          <w:bCs w:val="0"/>
          <w:i w:val="0"/>
          <w:iCs w:val="0"/>
          <w:noProof w:val="0"/>
          <w:color w:val="auto"/>
          <w:sz w:val="24"/>
          <w:szCs w:val="24"/>
          <w:lang w:val="en-US"/>
        </w:rPr>
        <w:t>))</w:t>
      </w:r>
    </w:p>
    <w:p w:rsidR="78C0B636" w:rsidP="78C0B636" w:rsidRDefault="78C0B636" w14:paraId="2C9BB69C" w14:textId="0C7EB036">
      <w:pPr>
        <w:pStyle w:val="Normal"/>
        <w:spacing w:line="360" w:lineRule="auto"/>
        <w:jc w:val="both"/>
        <w:rPr>
          <w:rFonts w:ascii="Times New Roman" w:hAnsi="Times New Roman" w:eastAsia="Times New Roman" w:cs="Times New Roman"/>
          <w:b w:val="0"/>
          <w:bCs w:val="0"/>
          <w:i w:val="0"/>
          <w:iCs w:val="0"/>
          <w:noProof w:val="0"/>
          <w:color w:val="auto"/>
          <w:sz w:val="24"/>
          <w:szCs w:val="24"/>
          <w:lang w:val="en-US"/>
        </w:rPr>
      </w:pPr>
    </w:p>
    <w:p w:rsidRPr="00211D6D" w:rsidR="00211D6D" w:rsidP="78C0B636" w:rsidRDefault="00211D6D" w14:paraId="4BFD1D0D" w14:textId="046F15EA">
      <w:pPr>
        <w:spacing w:line="360" w:lineRule="auto"/>
        <w:ind w:left="720" w:right="1080"/>
        <w:jc w:val="center"/>
        <w:rPr>
          <w:rFonts w:ascii="Times New Roman" w:hAnsi="Times New Roman" w:eastAsia="Times New Roman" w:cs="Times New Roman"/>
          <w:b w:val="1"/>
          <w:bCs w:val="1"/>
          <w:sz w:val="36"/>
          <w:szCs w:val="36"/>
          <w:lang w:eastAsia="ja-JP"/>
        </w:rPr>
      </w:pPr>
      <w:r w:rsidRPr="78C0B636" w:rsidR="00211D6D">
        <w:rPr>
          <w:rFonts w:ascii="Times New Roman" w:hAnsi="Times New Roman" w:eastAsia="Times New Roman" w:cs="Times New Roman"/>
          <w:b w:val="1"/>
          <w:bCs w:val="1"/>
          <w:color w:val="000000" w:themeColor="text1" w:themeTint="FF" w:themeShade="FF"/>
          <w:sz w:val="36"/>
          <w:szCs w:val="36"/>
          <w:u w:val="single"/>
          <w:lang w:eastAsia="ja-JP"/>
        </w:rPr>
        <w:t>Model Exploration</w:t>
      </w:r>
    </w:p>
    <w:p w:rsidRPr="00211D6D" w:rsidR="00211D6D" w:rsidP="78C0B636" w:rsidRDefault="00211D6D" w14:paraId="44A1D811" w14:textId="217F65CE">
      <w:pPr>
        <w:pStyle w:val="Normal"/>
        <w:spacing w:line="360" w:lineRule="auto"/>
        <w:ind w:left="720" w:right="1080"/>
        <w:jc w:val="center"/>
        <w:rPr>
          <w:rFonts w:ascii="Times New Roman" w:hAnsi="Times New Roman" w:eastAsia="Times New Roman" w:cs="Times New Roman"/>
          <w:b w:val="1"/>
          <w:bCs w:val="1"/>
          <w:color w:val="auto"/>
          <w:sz w:val="24"/>
          <w:szCs w:val="24"/>
          <w:u w:val="single"/>
          <w:lang w:eastAsia="ja-JP"/>
        </w:rPr>
      </w:pPr>
      <w:r w:rsidRPr="78C0B636" w:rsidR="62F7F168">
        <w:rPr>
          <w:rFonts w:ascii="Times New Roman" w:hAnsi="Times New Roman" w:eastAsia="Times New Roman" w:cs="Times New Roman"/>
          <w:b w:val="1"/>
          <w:bCs w:val="1"/>
          <w:color w:val="auto"/>
          <w:sz w:val="24"/>
          <w:szCs w:val="24"/>
          <w:u w:val="single"/>
          <w:lang w:eastAsia="ja-JP"/>
        </w:rPr>
        <w:t xml:space="preserve">Steps/Thought </w:t>
      </w:r>
      <w:r w:rsidRPr="78C0B636" w:rsidR="62F7F168">
        <w:rPr>
          <w:rFonts w:ascii="Times New Roman" w:hAnsi="Times New Roman" w:eastAsia="Times New Roman" w:cs="Times New Roman"/>
          <w:b w:val="1"/>
          <w:bCs w:val="1"/>
          <w:color w:val="auto"/>
          <w:sz w:val="24"/>
          <w:szCs w:val="24"/>
          <w:u w:val="single"/>
          <w:lang w:eastAsia="ja-JP"/>
        </w:rPr>
        <w:t>Process</w:t>
      </w:r>
      <w:r w:rsidRPr="78C0B636" w:rsidR="62F7F168">
        <w:rPr>
          <w:rFonts w:ascii="Times New Roman" w:hAnsi="Times New Roman" w:eastAsia="Times New Roman" w:cs="Times New Roman"/>
          <w:b w:val="1"/>
          <w:bCs w:val="1"/>
          <w:color w:val="auto"/>
          <w:sz w:val="24"/>
          <w:szCs w:val="24"/>
          <w:u w:val="single"/>
          <w:lang w:eastAsia="ja-JP"/>
        </w:rPr>
        <w:t xml:space="preserve"> of Adding Constraints</w:t>
      </w:r>
      <w:r w:rsidRPr="78C0B636" w:rsidR="62F7F168">
        <w:rPr>
          <w:rFonts w:ascii="Times New Roman" w:hAnsi="Times New Roman" w:eastAsia="Times New Roman" w:cs="Times New Roman"/>
          <w:b w:val="1"/>
          <w:bCs w:val="1"/>
          <w:color w:val="auto"/>
          <w:sz w:val="24"/>
          <w:szCs w:val="24"/>
          <w:u w:val="single"/>
          <w:lang w:eastAsia="ja-JP"/>
        </w:rPr>
        <w:t xml:space="preserve"> for Model:</w:t>
      </w:r>
    </w:p>
    <w:p w:rsidRPr="00211D6D" w:rsidR="00211D6D" w:rsidP="78C0B636" w:rsidRDefault="00211D6D" w14:paraId="5194B04A" w14:textId="42612DA3">
      <w:pPr>
        <w:pStyle w:val="ListParagraph"/>
        <w:numPr>
          <w:ilvl w:val="0"/>
          <w:numId w:val="36"/>
        </w:numPr>
        <w:spacing w:line="360" w:lineRule="auto"/>
        <w:ind w:right="1080"/>
        <w:jc w:val="left"/>
        <w:rPr>
          <w:rFonts w:ascii="Times New Roman" w:hAnsi="Times New Roman" w:eastAsia="Times New Roman" w:cs="Times New Roman"/>
          <w:b w:val="0"/>
          <w:bCs w:val="0"/>
          <w:color w:val="auto"/>
          <w:sz w:val="22"/>
          <w:szCs w:val="22"/>
          <w:u w:val="none"/>
          <w:lang w:eastAsia="ja-JP"/>
        </w:rPr>
      </w:pPr>
      <w:r w:rsidRPr="78C0B636" w:rsidR="726D1AB3">
        <w:rPr>
          <w:rFonts w:ascii="Times New Roman" w:hAnsi="Times New Roman" w:eastAsia="Times New Roman" w:cs="Times New Roman"/>
          <w:b w:val="0"/>
          <w:bCs w:val="0"/>
          <w:color w:val="auto"/>
          <w:sz w:val="22"/>
          <w:szCs w:val="22"/>
          <w:u w:val="none"/>
          <w:lang w:eastAsia="ja-JP"/>
        </w:rPr>
        <w:t xml:space="preserve">Add/create variables and </w:t>
      </w:r>
      <w:r w:rsidRPr="78C0B636" w:rsidR="726D1AB3">
        <w:rPr>
          <w:rFonts w:ascii="Times New Roman" w:hAnsi="Times New Roman" w:eastAsia="Times New Roman" w:cs="Times New Roman"/>
          <w:b w:val="0"/>
          <w:bCs w:val="0"/>
          <w:color w:val="auto"/>
          <w:sz w:val="22"/>
          <w:szCs w:val="22"/>
          <w:u w:val="none"/>
          <w:lang w:eastAsia="ja-JP"/>
        </w:rPr>
        <w:t xml:space="preserve">variable boards </w:t>
      </w:r>
      <w:r w:rsidRPr="78C0B636" w:rsidR="726D1AB3">
        <w:rPr>
          <w:rFonts w:ascii="Times New Roman" w:hAnsi="Times New Roman" w:eastAsia="Times New Roman" w:cs="Times New Roman"/>
          <w:b w:val="0"/>
          <w:bCs w:val="0"/>
          <w:color w:val="auto"/>
          <w:sz w:val="22"/>
          <w:szCs w:val="22"/>
          <w:u w:val="none"/>
          <w:lang w:eastAsia="ja-JP"/>
        </w:rPr>
        <w:t xml:space="preserve">for a single </w:t>
      </w:r>
      <w:r w:rsidRPr="78C0B636" w:rsidR="27866B3A">
        <w:rPr>
          <w:rFonts w:ascii="Times New Roman" w:hAnsi="Times New Roman" w:eastAsia="Times New Roman" w:cs="Times New Roman"/>
          <w:b w:val="0"/>
          <w:bCs w:val="0"/>
          <w:color w:val="auto"/>
          <w:sz w:val="22"/>
          <w:szCs w:val="22"/>
          <w:u w:val="none"/>
          <w:lang w:eastAsia="ja-JP"/>
        </w:rPr>
        <w:t>black, red</w:t>
      </w:r>
      <w:r w:rsidRPr="78C0B636" w:rsidR="726D1AB3">
        <w:rPr>
          <w:rFonts w:ascii="Times New Roman" w:hAnsi="Times New Roman" w:eastAsia="Times New Roman" w:cs="Times New Roman"/>
          <w:b w:val="0"/>
          <w:bCs w:val="0"/>
          <w:color w:val="auto"/>
          <w:sz w:val="22"/>
          <w:szCs w:val="22"/>
          <w:u w:val="none"/>
          <w:lang w:eastAsia="ja-JP"/>
        </w:rPr>
        <w:t xml:space="preserve">, </w:t>
      </w:r>
      <w:r w:rsidRPr="78C0B636" w:rsidR="0D3F7437">
        <w:rPr>
          <w:rFonts w:ascii="Times New Roman" w:hAnsi="Times New Roman" w:eastAsia="Times New Roman" w:cs="Times New Roman"/>
          <w:b w:val="0"/>
          <w:bCs w:val="0"/>
          <w:color w:val="auto"/>
          <w:sz w:val="22"/>
          <w:szCs w:val="22"/>
          <w:u w:val="none"/>
          <w:lang w:eastAsia="ja-JP"/>
        </w:rPr>
        <w:t xml:space="preserve">or </w:t>
      </w:r>
      <w:r w:rsidRPr="78C0B636" w:rsidR="66A8522F">
        <w:rPr>
          <w:rFonts w:ascii="Times New Roman" w:hAnsi="Times New Roman" w:eastAsia="Times New Roman" w:cs="Times New Roman"/>
          <w:b w:val="0"/>
          <w:bCs w:val="0"/>
          <w:color w:val="auto"/>
          <w:sz w:val="22"/>
          <w:szCs w:val="22"/>
          <w:u w:val="none"/>
          <w:lang w:eastAsia="ja-JP"/>
        </w:rPr>
        <w:t>empty</w:t>
      </w:r>
      <w:r w:rsidRPr="78C0B636" w:rsidR="726D1AB3">
        <w:rPr>
          <w:rFonts w:ascii="Times New Roman" w:hAnsi="Times New Roman" w:eastAsia="Times New Roman" w:cs="Times New Roman"/>
          <w:b w:val="0"/>
          <w:bCs w:val="0"/>
          <w:color w:val="auto"/>
          <w:sz w:val="22"/>
          <w:szCs w:val="22"/>
          <w:u w:val="none"/>
          <w:lang w:eastAsia="ja-JP"/>
        </w:rPr>
        <w:t xml:space="preserve"> </w:t>
      </w:r>
      <w:r w:rsidRPr="78C0B636" w:rsidR="20C17A2A">
        <w:rPr>
          <w:rFonts w:ascii="Times New Roman" w:hAnsi="Times New Roman" w:eastAsia="Times New Roman" w:cs="Times New Roman"/>
          <w:b w:val="0"/>
          <w:bCs w:val="0"/>
          <w:color w:val="auto"/>
          <w:sz w:val="22"/>
          <w:szCs w:val="22"/>
          <w:u w:val="none"/>
          <w:lang w:eastAsia="ja-JP"/>
        </w:rPr>
        <w:t>piece</w:t>
      </w:r>
      <w:r w:rsidRPr="78C0B636" w:rsidR="5B047BAF">
        <w:rPr>
          <w:rFonts w:ascii="Times New Roman" w:hAnsi="Times New Roman" w:eastAsia="Times New Roman" w:cs="Times New Roman"/>
          <w:b w:val="0"/>
          <w:bCs w:val="0"/>
          <w:color w:val="auto"/>
          <w:sz w:val="22"/>
          <w:szCs w:val="22"/>
          <w:u w:val="none"/>
          <w:lang w:eastAsia="ja-JP"/>
        </w:rPr>
        <w:t xml:space="preserve"> represented in the picture below</w:t>
      </w:r>
      <w:r w:rsidRPr="78C0B636" w:rsidR="371C8689">
        <w:rPr>
          <w:rFonts w:ascii="Times New Roman" w:hAnsi="Times New Roman" w:eastAsia="Times New Roman" w:cs="Times New Roman"/>
          <w:b w:val="0"/>
          <w:bCs w:val="0"/>
          <w:color w:val="auto"/>
          <w:sz w:val="22"/>
          <w:szCs w:val="22"/>
          <w:u w:val="none"/>
          <w:lang w:eastAsia="ja-JP"/>
        </w:rPr>
        <w:t xml:space="preserve"> of black </w:t>
      </w:r>
      <w:proofErr w:type="spellStart"/>
      <w:r w:rsidRPr="78C0B636" w:rsidR="371C8689">
        <w:rPr>
          <w:rFonts w:ascii="Times New Roman" w:hAnsi="Times New Roman" w:eastAsia="Times New Roman" w:cs="Times New Roman"/>
          <w:b w:val="0"/>
          <w:bCs w:val="0"/>
          <w:color w:val="auto"/>
          <w:sz w:val="22"/>
          <w:szCs w:val="22"/>
          <w:u w:val="none"/>
          <w:lang w:eastAsia="ja-JP"/>
        </w:rPr>
        <w:t>peices</w:t>
      </w:r>
      <w:proofErr w:type="spellEnd"/>
      <w:r w:rsidRPr="78C0B636" w:rsidR="5B047BAF">
        <w:rPr>
          <w:rFonts w:ascii="Times New Roman" w:hAnsi="Times New Roman" w:eastAsia="Times New Roman" w:cs="Times New Roman"/>
          <w:b w:val="0"/>
          <w:bCs w:val="0"/>
          <w:color w:val="auto"/>
          <w:sz w:val="22"/>
          <w:szCs w:val="22"/>
          <w:u w:val="none"/>
          <w:lang w:eastAsia="ja-JP"/>
        </w:rPr>
        <w:t>:</w:t>
      </w:r>
    </w:p>
    <w:p w:rsidRPr="00211D6D" w:rsidR="00211D6D" w:rsidP="78C0B636" w:rsidRDefault="00211D6D" w14:paraId="5FAA74F9" w14:textId="2B0A5CEC">
      <w:pPr>
        <w:pStyle w:val="Normal"/>
        <w:spacing w:line="360" w:lineRule="auto"/>
        <w:ind w:left="0" w:right="1080" w:firstLine="720"/>
        <w:jc w:val="center"/>
      </w:pPr>
      <w:r w:rsidR="5B047BAF">
        <w:drawing>
          <wp:inline wp14:editId="5F672D41" wp14:anchorId="6C84EA3D">
            <wp:extent cx="4572000" cy="723900"/>
            <wp:effectExtent l="0" t="0" r="0" b="0"/>
            <wp:docPr id="773261224" name="" title=""/>
            <wp:cNvGraphicFramePr>
              <a:graphicFrameLocks noChangeAspect="1"/>
            </wp:cNvGraphicFramePr>
            <a:graphic>
              <a:graphicData uri="http://schemas.openxmlformats.org/drawingml/2006/picture">
                <pic:pic>
                  <pic:nvPicPr>
                    <pic:cNvPr id="0" name=""/>
                    <pic:cNvPicPr/>
                  </pic:nvPicPr>
                  <pic:blipFill>
                    <a:blip r:embed="R1c16d89d08e14408">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Pr="00211D6D" w:rsidR="00211D6D" w:rsidP="78C0B636" w:rsidRDefault="00211D6D" w14:paraId="2C031694" w14:textId="5191AADC">
      <w:pPr>
        <w:pStyle w:val="ListParagraph"/>
        <w:numPr>
          <w:ilvl w:val="0"/>
          <w:numId w:val="36"/>
        </w:numPr>
        <w:spacing w:line="360" w:lineRule="auto"/>
        <w:ind w:right="1080"/>
        <w:jc w:val="left"/>
        <w:rPr>
          <w:b w:val="0"/>
          <w:bCs w:val="0"/>
          <w:color w:val="auto"/>
          <w:sz w:val="22"/>
          <w:szCs w:val="22"/>
          <w:u w:val="none"/>
          <w:lang w:eastAsia="ja-JP"/>
        </w:rPr>
      </w:pPr>
      <w:r w:rsidRPr="78C0B636" w:rsidR="560DE1DB">
        <w:rPr>
          <w:rFonts w:ascii="Times New Roman" w:hAnsi="Times New Roman" w:eastAsia="Times New Roman" w:cs="Times New Roman"/>
          <w:b w:val="0"/>
          <w:bCs w:val="0"/>
          <w:color w:val="auto"/>
          <w:sz w:val="22"/>
          <w:szCs w:val="22"/>
          <w:u w:val="none"/>
          <w:lang w:eastAsia="ja-JP"/>
        </w:rPr>
        <w:t>Add/created variables and variable boards for all the possible row arrangements for a row</w:t>
      </w:r>
      <w:r w:rsidRPr="78C0B636" w:rsidR="469FE8EE">
        <w:rPr>
          <w:rFonts w:ascii="Times New Roman" w:hAnsi="Times New Roman" w:eastAsia="Times New Roman" w:cs="Times New Roman"/>
          <w:b w:val="0"/>
          <w:bCs w:val="0"/>
          <w:color w:val="auto"/>
          <w:sz w:val="22"/>
          <w:szCs w:val="22"/>
          <w:u w:val="none"/>
          <w:lang w:eastAsia="ja-JP"/>
        </w:rPr>
        <w:t xml:space="preserve"> </w:t>
      </w:r>
      <w:r w:rsidRPr="78C0B636" w:rsidR="560DE1DB">
        <w:rPr>
          <w:rFonts w:ascii="Times New Roman" w:hAnsi="Times New Roman" w:eastAsia="Times New Roman" w:cs="Times New Roman"/>
          <w:b w:val="0"/>
          <w:bCs w:val="0"/>
          <w:color w:val="auto"/>
          <w:sz w:val="22"/>
          <w:szCs w:val="22"/>
          <w:u w:val="none"/>
          <w:lang w:eastAsia="ja-JP"/>
        </w:rPr>
        <w:t>represented in the picture below</w:t>
      </w:r>
      <w:r w:rsidRPr="78C0B636" w:rsidR="526BE1D0">
        <w:rPr>
          <w:rFonts w:ascii="Times New Roman" w:hAnsi="Times New Roman" w:eastAsia="Times New Roman" w:cs="Times New Roman"/>
          <w:b w:val="0"/>
          <w:bCs w:val="0"/>
          <w:color w:val="auto"/>
          <w:sz w:val="22"/>
          <w:szCs w:val="22"/>
          <w:u w:val="none"/>
          <w:lang w:eastAsia="ja-JP"/>
        </w:rPr>
        <w:t>:</w:t>
      </w:r>
    </w:p>
    <w:p w:rsidRPr="00211D6D" w:rsidR="00211D6D" w:rsidP="78C0B636" w:rsidRDefault="00211D6D" w14:paraId="0139FC4A" w14:textId="17F6B831">
      <w:pPr>
        <w:pStyle w:val="Normal"/>
        <w:spacing w:line="360" w:lineRule="auto"/>
        <w:ind w:left="720"/>
      </w:pPr>
      <w:r w:rsidR="0D7F70F4">
        <w:drawing>
          <wp:inline wp14:editId="5EADFED4" wp14:anchorId="389F862F">
            <wp:extent cx="4572000" cy="742950"/>
            <wp:effectExtent l="0" t="0" r="0" b="0"/>
            <wp:docPr id="1212391408" name="" title=""/>
            <wp:cNvGraphicFramePr>
              <a:graphicFrameLocks noChangeAspect="1"/>
            </wp:cNvGraphicFramePr>
            <a:graphic>
              <a:graphicData uri="http://schemas.openxmlformats.org/drawingml/2006/picture">
                <pic:pic>
                  <pic:nvPicPr>
                    <pic:cNvPr id="0" name=""/>
                    <pic:cNvPicPr/>
                  </pic:nvPicPr>
                  <pic:blipFill>
                    <a:blip r:embed="R2817554b97bc49e2">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Pr="00211D6D" w:rsidR="00211D6D" w:rsidP="78C0B636" w:rsidRDefault="00211D6D" w14:paraId="05F0B4FC" w14:textId="0441A653">
      <w:pPr>
        <w:pStyle w:val="Normal"/>
        <w:spacing w:line="360" w:lineRule="auto"/>
        <w:ind w:left="720"/>
        <w:textAlignment w:val="baseline"/>
        <w:rPr>
          <w:rFonts w:ascii="Times New Roman" w:hAnsi="Times New Roman" w:eastAsia="Times New Roman" w:cs="Times New Roman"/>
          <w:b w:val="0"/>
          <w:bCs w:val="0"/>
          <w:color w:val="auto"/>
          <w:sz w:val="22"/>
          <w:szCs w:val="22"/>
          <w:u w:val="none"/>
          <w:lang w:eastAsia="ja-JP"/>
        </w:rPr>
      </w:pPr>
      <w:r w:rsidRPr="78C0B636" w:rsidR="2E7CBC4C">
        <w:rPr>
          <w:rFonts w:ascii="Times New Roman" w:hAnsi="Times New Roman" w:eastAsia="Times New Roman" w:cs="Times New Roman"/>
          <w:b w:val="0"/>
          <w:bCs w:val="0"/>
          <w:color w:val="auto"/>
          <w:sz w:val="22"/>
          <w:szCs w:val="22"/>
          <w:u w:val="none"/>
          <w:lang w:eastAsia="ja-JP"/>
        </w:rPr>
        <w:t xml:space="preserve">Similar boards had to be then </w:t>
      </w:r>
      <w:r w:rsidRPr="78C0B636" w:rsidR="776A87FB">
        <w:rPr>
          <w:rFonts w:ascii="Times New Roman" w:hAnsi="Times New Roman" w:eastAsia="Times New Roman" w:cs="Times New Roman"/>
          <w:b w:val="0"/>
          <w:bCs w:val="0"/>
          <w:color w:val="auto"/>
          <w:sz w:val="22"/>
          <w:szCs w:val="22"/>
          <w:u w:val="none"/>
          <w:lang w:eastAsia="ja-JP"/>
        </w:rPr>
        <w:t xml:space="preserve">had to be </w:t>
      </w:r>
      <w:r w:rsidRPr="78C0B636" w:rsidR="2E7CBC4C">
        <w:rPr>
          <w:rFonts w:ascii="Times New Roman" w:hAnsi="Times New Roman" w:eastAsia="Times New Roman" w:cs="Times New Roman"/>
          <w:b w:val="0"/>
          <w:bCs w:val="0"/>
          <w:color w:val="auto"/>
          <w:sz w:val="22"/>
          <w:szCs w:val="22"/>
          <w:u w:val="none"/>
          <w:lang w:eastAsia="ja-JP"/>
        </w:rPr>
        <w:t xml:space="preserve">created for columns, left diagonals, and right diagonals but in different dimensions since there are different number of possible </w:t>
      </w:r>
      <w:r w:rsidRPr="78C0B636" w:rsidR="2E7CBC4C">
        <w:rPr>
          <w:rFonts w:ascii="Times New Roman" w:hAnsi="Times New Roman" w:eastAsia="Times New Roman" w:cs="Times New Roman"/>
          <w:b w:val="0"/>
          <w:bCs w:val="0"/>
          <w:color w:val="auto"/>
          <w:sz w:val="22"/>
          <w:szCs w:val="22"/>
          <w:u w:val="none"/>
          <w:lang w:eastAsia="ja-JP"/>
        </w:rPr>
        <w:t>arrangements for each type of line in a finite playing area</w:t>
      </w:r>
      <w:r w:rsidRPr="78C0B636" w:rsidR="08A7A785">
        <w:rPr>
          <w:rFonts w:ascii="Times New Roman" w:hAnsi="Times New Roman" w:eastAsia="Times New Roman" w:cs="Times New Roman"/>
          <w:b w:val="0"/>
          <w:bCs w:val="0"/>
          <w:color w:val="auto"/>
          <w:sz w:val="22"/>
          <w:szCs w:val="22"/>
          <w:u w:val="none"/>
          <w:lang w:eastAsia="ja-JP"/>
        </w:rPr>
        <w:t xml:space="preserve"> shown below:</w:t>
      </w:r>
    </w:p>
    <w:p w:rsidRPr="00211D6D" w:rsidR="00211D6D" w:rsidP="78C0B636" w:rsidRDefault="00211D6D" w14:paraId="5E80D05A" w14:textId="1039A542">
      <w:pPr>
        <w:pStyle w:val="Normal"/>
        <w:spacing w:line="360" w:lineRule="auto"/>
        <w:ind w:left="0"/>
        <w:textAlignment w:val="baseline"/>
      </w:pPr>
      <w:r w:rsidR="2C8F9CAB">
        <w:drawing>
          <wp:inline wp14:editId="7D004671" wp14:anchorId="4C1E8566">
            <wp:extent cx="6544760" cy="379793"/>
            <wp:effectExtent l="0" t="0" r="0" b="0"/>
            <wp:docPr id="280981909" name="" title=""/>
            <wp:cNvGraphicFramePr>
              <a:graphicFrameLocks noChangeAspect="1"/>
            </wp:cNvGraphicFramePr>
            <a:graphic>
              <a:graphicData uri="http://schemas.openxmlformats.org/drawingml/2006/picture">
                <pic:pic>
                  <pic:nvPicPr>
                    <pic:cNvPr id="0" name=""/>
                    <pic:cNvPicPr/>
                  </pic:nvPicPr>
                  <pic:blipFill>
                    <a:blip r:embed="R120cc2ed3cea4412">
                      <a:extLst>
                        <a:ext xmlns:a="http://schemas.openxmlformats.org/drawingml/2006/main" uri="{28A0092B-C50C-407E-A947-70E740481C1C}">
                          <a14:useLocalDpi val="0"/>
                        </a:ext>
                      </a:extLst>
                    </a:blip>
                    <a:stretch>
                      <a:fillRect/>
                    </a:stretch>
                  </pic:blipFill>
                  <pic:spPr>
                    <a:xfrm>
                      <a:off x="0" y="0"/>
                      <a:ext cx="6544760" cy="379793"/>
                    </a:xfrm>
                    <a:prstGeom prst="rect">
                      <a:avLst/>
                    </a:prstGeom>
                  </pic:spPr>
                </pic:pic>
              </a:graphicData>
            </a:graphic>
          </wp:inline>
        </w:drawing>
      </w:r>
      <w:r w:rsidR="105476F6">
        <w:drawing>
          <wp:inline wp14:editId="7A6CEA49" wp14:anchorId="792F0077">
            <wp:extent cx="6486525" cy="418921"/>
            <wp:effectExtent l="0" t="0" r="0" b="0"/>
            <wp:docPr id="1025469500" name="" title=""/>
            <wp:cNvGraphicFramePr>
              <a:graphicFrameLocks noChangeAspect="1"/>
            </wp:cNvGraphicFramePr>
            <a:graphic>
              <a:graphicData uri="http://schemas.openxmlformats.org/drawingml/2006/picture">
                <pic:pic>
                  <pic:nvPicPr>
                    <pic:cNvPr id="0" name=""/>
                    <pic:cNvPicPr/>
                  </pic:nvPicPr>
                  <pic:blipFill>
                    <a:blip r:embed="R5d8d557ea9f0479e">
                      <a:extLst>
                        <a:ext xmlns:a="http://schemas.openxmlformats.org/drawingml/2006/main" uri="{28A0092B-C50C-407E-A947-70E740481C1C}">
                          <a14:useLocalDpi val="0"/>
                        </a:ext>
                      </a:extLst>
                    </a:blip>
                    <a:stretch>
                      <a:fillRect/>
                    </a:stretch>
                  </pic:blipFill>
                  <pic:spPr>
                    <a:xfrm>
                      <a:off x="0" y="0"/>
                      <a:ext cx="6486525" cy="418921"/>
                    </a:xfrm>
                    <a:prstGeom prst="rect">
                      <a:avLst/>
                    </a:prstGeom>
                  </pic:spPr>
                </pic:pic>
              </a:graphicData>
            </a:graphic>
          </wp:inline>
        </w:drawing>
      </w:r>
    </w:p>
    <w:p w:rsidRPr="00211D6D" w:rsidR="00211D6D" w:rsidP="78C0B636" w:rsidRDefault="00211D6D" w14:paraId="0AF17032" w14:textId="63CF43C6">
      <w:pPr>
        <w:pStyle w:val="Normal"/>
        <w:spacing w:line="360" w:lineRule="auto"/>
        <w:ind w:left="0"/>
        <w:textAlignment w:val="baseline"/>
      </w:pPr>
    </w:p>
    <w:p w:rsidRPr="00211D6D" w:rsidR="00211D6D" w:rsidP="78C0B636" w:rsidRDefault="00211D6D" w14:paraId="5F84B8C7" w14:textId="38DF149A">
      <w:pPr>
        <w:pStyle w:val="ListParagraph"/>
        <w:numPr>
          <w:ilvl w:val="0"/>
          <w:numId w:val="36"/>
        </w:numPr>
        <w:spacing w:line="360" w:lineRule="auto"/>
        <w:ind/>
        <w:textAlignment w:val="baseline"/>
        <w:rPr>
          <w:rFonts w:ascii="Times New Roman" w:hAnsi="Times New Roman" w:eastAsia="Times New Roman" w:cs="Times New Roman"/>
          <w:b w:val="0"/>
          <w:bCs w:val="0"/>
          <w:color w:val="auto"/>
          <w:sz w:val="22"/>
          <w:szCs w:val="22"/>
        </w:rPr>
      </w:pPr>
      <w:r w:rsidRPr="78C0B636" w:rsidR="3E6B0E15">
        <w:rPr>
          <w:rFonts w:ascii="Times New Roman" w:hAnsi="Times New Roman" w:eastAsia="Times New Roman" w:cs="Times New Roman"/>
          <w:sz w:val="22"/>
          <w:szCs w:val="22"/>
        </w:rPr>
        <w:t xml:space="preserve">Noticed that </w:t>
      </w:r>
      <w:r w:rsidRPr="78C0B636" w:rsidR="57AC7102">
        <w:rPr>
          <w:rFonts w:ascii="Times New Roman" w:hAnsi="Times New Roman" w:eastAsia="Times New Roman" w:cs="Times New Roman"/>
          <w:sz w:val="22"/>
          <w:szCs w:val="22"/>
        </w:rPr>
        <w:t>for</w:t>
      </w:r>
      <w:r w:rsidRPr="78C0B636" w:rsidR="3E6B0E15">
        <w:rPr>
          <w:rFonts w:ascii="Times New Roman" w:hAnsi="Times New Roman" w:eastAsia="Times New Roman" w:cs="Times New Roman"/>
          <w:sz w:val="22"/>
          <w:szCs w:val="22"/>
        </w:rPr>
        <w:t xml:space="preserve"> a board to be valid t</w:t>
      </w:r>
      <w:r w:rsidRPr="78C0B636" w:rsidR="01228541">
        <w:rPr>
          <w:rFonts w:ascii="Times New Roman" w:hAnsi="Times New Roman" w:eastAsia="Times New Roman" w:cs="Times New Roman"/>
          <w:sz w:val="22"/>
          <w:szCs w:val="22"/>
        </w:rPr>
        <w:t xml:space="preserve">o the rules of </w:t>
      </w:r>
      <w:r w:rsidRPr="78C0B636" w:rsidR="4728A4D5">
        <w:rPr>
          <w:rFonts w:ascii="Times New Roman" w:hAnsi="Times New Roman" w:eastAsia="Times New Roman" w:cs="Times New Roman"/>
          <w:sz w:val="22"/>
          <w:szCs w:val="22"/>
        </w:rPr>
        <w:t>the game, C</w:t>
      </w:r>
      <w:r w:rsidRPr="78C0B636" w:rsidR="01228541">
        <w:rPr>
          <w:rFonts w:ascii="Times New Roman" w:hAnsi="Times New Roman" w:eastAsia="Times New Roman" w:cs="Times New Roman"/>
          <w:sz w:val="22"/>
          <w:szCs w:val="22"/>
        </w:rPr>
        <w:t xml:space="preserve">onnect </w:t>
      </w:r>
      <w:r w:rsidRPr="78C0B636" w:rsidR="07605F0B">
        <w:rPr>
          <w:rFonts w:ascii="Times New Roman" w:hAnsi="Times New Roman" w:eastAsia="Times New Roman" w:cs="Times New Roman"/>
          <w:sz w:val="22"/>
          <w:szCs w:val="22"/>
        </w:rPr>
        <w:t>F</w:t>
      </w:r>
      <w:r w:rsidRPr="78C0B636" w:rsidR="01228541">
        <w:rPr>
          <w:rFonts w:ascii="Times New Roman" w:hAnsi="Times New Roman" w:eastAsia="Times New Roman" w:cs="Times New Roman"/>
          <w:sz w:val="22"/>
          <w:szCs w:val="22"/>
        </w:rPr>
        <w:t>our</w:t>
      </w:r>
      <w:r w:rsidRPr="78C0B636" w:rsidR="7C4F9322">
        <w:rPr>
          <w:rFonts w:ascii="Times New Roman" w:hAnsi="Times New Roman" w:eastAsia="Times New Roman" w:cs="Times New Roman"/>
          <w:sz w:val="22"/>
          <w:szCs w:val="22"/>
        </w:rPr>
        <w:t xml:space="preserve">, then </w:t>
      </w:r>
      <w:r w:rsidRPr="78C0B636" w:rsidR="01228541">
        <w:rPr>
          <w:rFonts w:ascii="Times New Roman" w:hAnsi="Times New Roman" w:eastAsia="Times New Roman" w:cs="Times New Roman"/>
          <w:sz w:val="22"/>
          <w:szCs w:val="22"/>
        </w:rPr>
        <w:t>we must</w:t>
      </w:r>
      <w:r w:rsidRPr="78C0B636" w:rsidR="16BECF5A">
        <w:rPr>
          <w:rFonts w:ascii="Times New Roman" w:hAnsi="Times New Roman" w:eastAsia="Times New Roman" w:cs="Times New Roman"/>
          <w:sz w:val="22"/>
          <w:szCs w:val="22"/>
        </w:rPr>
        <w:t xml:space="preserve"> have a viable “route” or “column” for </w:t>
      </w:r>
      <w:r w:rsidRPr="78C0B636" w:rsidR="4BCC7424">
        <w:rPr>
          <w:rFonts w:ascii="Times New Roman" w:hAnsi="Times New Roman" w:eastAsia="Times New Roman" w:cs="Times New Roman"/>
          <w:sz w:val="22"/>
          <w:szCs w:val="22"/>
        </w:rPr>
        <w:t>which that last piece must have been placed to comp</w:t>
      </w:r>
      <w:r w:rsidRPr="78C0B636" w:rsidR="59F726AE">
        <w:rPr>
          <w:rFonts w:ascii="Times New Roman" w:hAnsi="Times New Roman" w:eastAsia="Times New Roman" w:cs="Times New Roman"/>
          <w:sz w:val="22"/>
          <w:szCs w:val="22"/>
        </w:rPr>
        <w:t>l</w:t>
      </w:r>
      <w:r w:rsidRPr="78C0B636" w:rsidR="4BCC7424">
        <w:rPr>
          <w:rFonts w:ascii="Times New Roman" w:hAnsi="Times New Roman" w:eastAsia="Times New Roman" w:cs="Times New Roman"/>
          <w:sz w:val="22"/>
          <w:szCs w:val="22"/>
        </w:rPr>
        <w:t xml:space="preserve">ete a winning row, column, or diagonal shown below in our screenshots of the </w:t>
      </w:r>
      <w:r w:rsidRPr="78C0B636" w:rsidR="6D49ADFD">
        <w:rPr>
          <w:rFonts w:ascii="Times New Roman" w:hAnsi="Times New Roman" w:eastAsia="Times New Roman" w:cs="Times New Roman"/>
          <w:sz w:val="22"/>
          <w:szCs w:val="22"/>
        </w:rPr>
        <w:t>before (</w:t>
      </w:r>
      <w:r w:rsidRPr="78C0B636" w:rsidR="3AF560C9">
        <w:rPr>
          <w:rFonts w:ascii="Times New Roman" w:hAnsi="Times New Roman" w:eastAsia="Times New Roman" w:cs="Times New Roman"/>
          <w:sz w:val="22"/>
          <w:szCs w:val="22"/>
        </w:rPr>
        <w:t xml:space="preserve">left) </w:t>
      </w:r>
      <w:r w:rsidRPr="78C0B636" w:rsidR="4BCC7424">
        <w:rPr>
          <w:rFonts w:ascii="Times New Roman" w:hAnsi="Times New Roman" w:eastAsia="Times New Roman" w:cs="Times New Roman"/>
          <w:sz w:val="22"/>
          <w:szCs w:val="22"/>
        </w:rPr>
        <w:t>and after</w:t>
      </w:r>
      <w:r w:rsidRPr="78C0B636" w:rsidR="3E912E62">
        <w:rPr>
          <w:rFonts w:ascii="Times New Roman" w:hAnsi="Times New Roman" w:eastAsia="Times New Roman" w:cs="Times New Roman"/>
          <w:sz w:val="22"/>
          <w:szCs w:val="22"/>
        </w:rPr>
        <w:t xml:space="preserve"> (right)</w:t>
      </w:r>
      <w:r w:rsidRPr="78C0B636" w:rsidR="4BCC7424">
        <w:rPr>
          <w:rFonts w:ascii="Times New Roman" w:hAnsi="Times New Roman" w:eastAsia="Times New Roman" w:cs="Times New Roman"/>
          <w:sz w:val="22"/>
          <w:szCs w:val="22"/>
        </w:rPr>
        <w:t xml:space="preserve"> pictures:</w:t>
      </w:r>
      <w:r w:rsidRPr="78C0B636" w:rsidR="16BECF5A">
        <w:rPr>
          <w:rFonts w:ascii="Times New Roman" w:hAnsi="Times New Roman" w:eastAsia="Times New Roman" w:cs="Times New Roman"/>
          <w:sz w:val="22"/>
          <w:szCs w:val="22"/>
        </w:rPr>
        <w:t xml:space="preserve"> </w:t>
      </w:r>
      <w:r w:rsidRPr="78C0B636" w:rsidR="01228541">
        <w:rPr>
          <w:rFonts w:ascii="Times New Roman" w:hAnsi="Times New Roman" w:eastAsia="Times New Roman" w:cs="Times New Roman"/>
          <w:sz w:val="22"/>
          <w:szCs w:val="22"/>
        </w:rPr>
        <w:t xml:space="preserve"> </w:t>
      </w:r>
    </w:p>
    <w:p w:rsidRPr="00211D6D" w:rsidR="00211D6D" w:rsidP="78C0B636" w:rsidRDefault="00211D6D" w14:paraId="1AC3A567" w14:textId="67E7CE8B">
      <w:pPr>
        <w:pStyle w:val="Normal"/>
        <w:spacing w:line="360" w:lineRule="auto"/>
        <w:ind w:left="0" w:firstLine="720"/>
        <w:textAlignment w:val="baseline"/>
      </w:pPr>
      <w:r w:rsidR="4F08BF20">
        <w:drawing>
          <wp:inline wp14:editId="262BEF60" wp14:anchorId="3BD51032">
            <wp:extent cx="2367791" cy="1009092"/>
            <wp:effectExtent l="0" t="0" r="0" b="0"/>
            <wp:docPr id="216574991" name="" title=""/>
            <wp:cNvGraphicFramePr>
              <a:graphicFrameLocks noChangeAspect="1"/>
            </wp:cNvGraphicFramePr>
            <a:graphic>
              <a:graphicData uri="http://schemas.openxmlformats.org/drawingml/2006/picture">
                <pic:pic>
                  <pic:nvPicPr>
                    <pic:cNvPr id="0" name=""/>
                    <pic:cNvPicPr/>
                  </pic:nvPicPr>
                  <pic:blipFill>
                    <a:blip r:embed="R4458e4e513b441b1">
                      <a:extLst>
                        <a:ext xmlns:a="http://schemas.openxmlformats.org/drawingml/2006/main" uri="{28A0092B-C50C-407E-A947-70E740481C1C}">
                          <a14:useLocalDpi val="0"/>
                        </a:ext>
                      </a:extLst>
                    </a:blip>
                    <a:stretch>
                      <a:fillRect/>
                    </a:stretch>
                  </pic:blipFill>
                  <pic:spPr>
                    <a:xfrm>
                      <a:off x="0" y="0"/>
                      <a:ext cx="2367791" cy="1009092"/>
                    </a:xfrm>
                    <a:prstGeom prst="rect">
                      <a:avLst/>
                    </a:prstGeom>
                  </pic:spPr>
                </pic:pic>
              </a:graphicData>
            </a:graphic>
          </wp:inline>
        </w:drawing>
      </w:r>
      <w:r w:rsidR="4F08BF20">
        <w:drawing>
          <wp:inline wp14:editId="0614EF48" wp14:anchorId="41EEE35B">
            <wp:extent cx="2143130" cy="1036814"/>
            <wp:effectExtent l="0" t="0" r="0" b="0"/>
            <wp:docPr id="1172441738" name="" title=""/>
            <wp:cNvGraphicFramePr>
              <a:graphicFrameLocks noChangeAspect="1"/>
            </wp:cNvGraphicFramePr>
            <a:graphic>
              <a:graphicData uri="http://schemas.openxmlformats.org/drawingml/2006/picture">
                <pic:pic>
                  <pic:nvPicPr>
                    <pic:cNvPr id="0" name=""/>
                    <pic:cNvPicPr/>
                  </pic:nvPicPr>
                  <pic:blipFill>
                    <a:blip r:embed="Rdcab77a810b2401c">
                      <a:extLst>
                        <a:ext xmlns:a="http://schemas.openxmlformats.org/drawingml/2006/main" uri="{28A0092B-C50C-407E-A947-70E740481C1C}">
                          <a14:useLocalDpi val="0"/>
                        </a:ext>
                      </a:extLst>
                    </a:blip>
                    <a:srcRect l="0" t="0" r="20652" b="0"/>
                    <a:stretch>
                      <a:fillRect/>
                    </a:stretch>
                  </pic:blipFill>
                  <pic:spPr>
                    <a:xfrm>
                      <a:off x="0" y="0"/>
                      <a:ext cx="2143130" cy="1036814"/>
                    </a:xfrm>
                    <a:prstGeom prst="rect">
                      <a:avLst/>
                    </a:prstGeom>
                  </pic:spPr>
                </pic:pic>
              </a:graphicData>
            </a:graphic>
          </wp:inline>
        </w:drawing>
      </w:r>
    </w:p>
    <w:p w:rsidRPr="00211D6D" w:rsidR="00211D6D" w:rsidP="78C0B636" w:rsidRDefault="00211D6D" w14:paraId="05A5ECD9" w14:textId="26A15A69">
      <w:pPr>
        <w:pStyle w:val="Normal"/>
        <w:spacing w:line="360" w:lineRule="auto"/>
        <w:ind w:left="0" w:firstLine="0"/>
        <w:textAlignment w:val="baseline"/>
        <w:rPr>
          <w:rFonts w:ascii="Times New Roman" w:hAnsi="Times New Roman" w:eastAsia="Times New Roman" w:cs="Times New Roman"/>
          <w:sz w:val="22"/>
          <w:szCs w:val="22"/>
          <w:lang w:eastAsia="ja-JP"/>
        </w:rPr>
      </w:pPr>
      <w:r w:rsidRPr="78C0B636" w:rsidR="45C4A2AE">
        <w:rPr>
          <w:rFonts w:ascii="Times New Roman" w:hAnsi="Times New Roman" w:eastAsia="Times New Roman" w:cs="Times New Roman"/>
          <w:sz w:val="22"/>
          <w:szCs w:val="22"/>
        </w:rPr>
        <w:t>T</w:t>
      </w:r>
      <w:r w:rsidRPr="78C0B636" w:rsidR="1E7E7022">
        <w:rPr>
          <w:rFonts w:ascii="Times New Roman" w:hAnsi="Times New Roman" w:eastAsia="Times New Roman" w:cs="Times New Roman"/>
          <w:sz w:val="22"/>
          <w:szCs w:val="22"/>
        </w:rPr>
        <w:t xml:space="preserve">his </w:t>
      </w:r>
      <w:r w:rsidRPr="78C0B636" w:rsidR="1E7E7022">
        <w:rPr>
          <w:rFonts w:ascii="Times New Roman" w:hAnsi="Times New Roman" w:eastAsia="Times New Roman" w:cs="Times New Roman"/>
          <w:sz w:val="22"/>
          <w:szCs w:val="22"/>
        </w:rPr>
        <w:t>constraint</w:t>
      </w:r>
      <w:r w:rsidRPr="78C0B636" w:rsidR="1E7E7022">
        <w:rPr>
          <w:rFonts w:ascii="Times New Roman" w:hAnsi="Times New Roman" w:eastAsia="Times New Roman" w:cs="Times New Roman"/>
          <w:sz w:val="22"/>
          <w:szCs w:val="22"/>
        </w:rPr>
        <w:t xml:space="preserve"> was also then extended and used for columns and diagonals</w:t>
      </w:r>
      <w:r w:rsidRPr="78C0B636" w:rsidR="7FD975D6">
        <w:rPr>
          <w:rFonts w:ascii="Times New Roman" w:hAnsi="Times New Roman" w:eastAsia="Times New Roman" w:cs="Times New Roman"/>
          <w:sz w:val="22"/>
          <w:szCs w:val="22"/>
        </w:rPr>
        <w:t xml:space="preserve"> in </w:t>
      </w:r>
      <w:r w:rsidRPr="78C0B636" w:rsidR="037DF8E4">
        <w:rPr>
          <w:rFonts w:ascii="Times New Roman" w:hAnsi="Times New Roman" w:eastAsia="Times New Roman" w:cs="Times New Roman"/>
          <w:sz w:val="22"/>
          <w:szCs w:val="22"/>
        </w:rPr>
        <w:t>their</w:t>
      </w:r>
      <w:r w:rsidRPr="78C0B636" w:rsidR="7FD975D6">
        <w:rPr>
          <w:rFonts w:ascii="Times New Roman" w:hAnsi="Times New Roman" w:eastAsia="Times New Roman" w:cs="Times New Roman"/>
          <w:sz w:val="22"/>
          <w:szCs w:val="22"/>
        </w:rPr>
        <w:t xml:space="preserve"> </w:t>
      </w:r>
      <w:r w:rsidRPr="78C0B636" w:rsidR="3EC39151">
        <w:rPr>
          <w:rFonts w:ascii="Times New Roman" w:hAnsi="Times New Roman" w:eastAsia="Times New Roman" w:cs="Times New Roman"/>
          <w:sz w:val="22"/>
          <w:szCs w:val="22"/>
        </w:rPr>
        <w:t>respective</w:t>
      </w:r>
      <w:r w:rsidRPr="78C0B636" w:rsidR="7FD975D6">
        <w:rPr>
          <w:rFonts w:ascii="Times New Roman" w:hAnsi="Times New Roman" w:eastAsia="Times New Roman" w:cs="Times New Roman"/>
          <w:sz w:val="22"/>
          <w:szCs w:val="22"/>
        </w:rPr>
        <w:t xml:space="preserve"> boards</w:t>
      </w:r>
      <w:r w:rsidRPr="78C0B636" w:rsidR="0103AE2B">
        <w:rPr>
          <w:rFonts w:ascii="Times New Roman" w:hAnsi="Times New Roman" w:eastAsia="Times New Roman" w:cs="Times New Roman"/>
          <w:sz w:val="22"/>
          <w:szCs w:val="22"/>
        </w:rPr>
        <w:t xml:space="preserve"> and lead to the gravity </w:t>
      </w:r>
      <w:r w:rsidRPr="78C0B636" w:rsidR="3708C91F">
        <w:rPr>
          <w:rFonts w:ascii="Times New Roman" w:hAnsi="Times New Roman" w:eastAsia="Times New Roman" w:cs="Times New Roman"/>
          <w:sz w:val="22"/>
          <w:szCs w:val="22"/>
        </w:rPr>
        <w:t>constraint</w:t>
      </w:r>
      <w:r w:rsidRPr="78C0B636" w:rsidR="0103AE2B">
        <w:rPr>
          <w:rFonts w:ascii="Times New Roman" w:hAnsi="Times New Roman" w:eastAsia="Times New Roman" w:cs="Times New Roman"/>
          <w:sz w:val="22"/>
          <w:szCs w:val="22"/>
        </w:rPr>
        <w:t xml:space="preserve"> implying that an occupied slot </w:t>
      </w:r>
      <w:r w:rsidRPr="78C0B636" w:rsidR="60C4E96D">
        <w:rPr>
          <w:rFonts w:ascii="Times New Roman" w:hAnsi="Times New Roman" w:eastAsia="Times New Roman" w:cs="Times New Roman"/>
          <w:sz w:val="22"/>
          <w:szCs w:val="22"/>
        </w:rPr>
        <w:t>has</w:t>
      </w:r>
      <w:r w:rsidRPr="78C0B636" w:rsidR="0103AE2B">
        <w:rPr>
          <w:rFonts w:ascii="Times New Roman" w:hAnsi="Times New Roman" w:eastAsia="Times New Roman" w:cs="Times New Roman"/>
          <w:sz w:val="22"/>
          <w:szCs w:val="22"/>
        </w:rPr>
        <w:t xml:space="preserve"> occupied slots below it to the floor, which creates this </w:t>
      </w:r>
      <w:r w:rsidRPr="78C0B636" w:rsidR="47540475">
        <w:rPr>
          <w:rFonts w:ascii="Times New Roman" w:hAnsi="Times New Roman" w:eastAsia="Times New Roman" w:cs="Times New Roman"/>
          <w:sz w:val="22"/>
          <w:szCs w:val="22"/>
        </w:rPr>
        <w:t>“empty” column/route</w:t>
      </w:r>
      <w:r w:rsidRPr="78C0B636" w:rsidR="7FD975D6">
        <w:rPr>
          <w:rFonts w:ascii="Times New Roman" w:hAnsi="Times New Roman" w:eastAsia="Times New Roman" w:cs="Times New Roman"/>
          <w:sz w:val="22"/>
          <w:szCs w:val="22"/>
        </w:rPr>
        <w:t>.</w:t>
      </w:r>
    </w:p>
    <w:p w:rsidRPr="00211D6D" w:rsidR="00211D6D" w:rsidP="78C0B636" w:rsidRDefault="00211D6D" w14:paraId="33934691" w14:textId="7355FFB8">
      <w:pPr>
        <w:pStyle w:val="Normal"/>
        <w:spacing w:line="360" w:lineRule="auto"/>
        <w:ind w:left="0" w:firstLine="720"/>
        <w:textAlignment w:val="baseline"/>
      </w:pPr>
    </w:p>
    <w:p w:rsidRPr="00211D6D" w:rsidR="00211D6D" w:rsidP="78C0B636" w:rsidRDefault="00211D6D" w14:paraId="6312BE7A" w14:textId="427E8780">
      <w:pPr>
        <w:pStyle w:val="ListParagraph"/>
        <w:numPr>
          <w:ilvl w:val="0"/>
          <w:numId w:val="36"/>
        </w:numPr>
        <w:spacing w:line="360" w:lineRule="auto"/>
        <w:ind/>
        <w:textAlignment w:val="baseline"/>
        <w:rPr>
          <w:rFonts w:ascii="Times New Roman" w:hAnsi="Times New Roman" w:eastAsia="Times New Roman" w:cs="Times New Roman"/>
          <w:b w:val="0"/>
          <w:bCs w:val="0"/>
          <w:color w:val="auto"/>
          <w:sz w:val="22"/>
          <w:szCs w:val="22"/>
          <w:u w:val="none"/>
          <w:lang w:eastAsia="ja-JP"/>
        </w:rPr>
      </w:pPr>
      <w:r w:rsidRPr="78C0B636" w:rsidR="32E99FAE">
        <w:rPr>
          <w:rFonts w:ascii="Times New Roman" w:hAnsi="Times New Roman" w:eastAsia="Times New Roman" w:cs="Times New Roman"/>
          <w:b w:val="0"/>
          <w:bCs w:val="0"/>
          <w:color w:val="auto"/>
          <w:sz w:val="22"/>
          <w:szCs w:val="22"/>
          <w:u w:val="none"/>
          <w:lang w:eastAsia="ja-JP"/>
        </w:rPr>
        <w:t xml:space="preserve">Realized that there could be </w:t>
      </w:r>
      <w:r w:rsidRPr="78C0B636" w:rsidR="50CB8E00">
        <w:rPr>
          <w:rFonts w:ascii="Times New Roman" w:hAnsi="Times New Roman" w:eastAsia="Times New Roman" w:cs="Times New Roman"/>
          <w:b w:val="0"/>
          <w:bCs w:val="0"/>
          <w:color w:val="auto"/>
          <w:sz w:val="22"/>
          <w:szCs w:val="22"/>
          <w:u w:val="none"/>
          <w:lang w:eastAsia="ja-JP"/>
        </w:rPr>
        <w:t>combinations</w:t>
      </w:r>
      <w:r w:rsidRPr="78C0B636" w:rsidR="32E99FAE">
        <w:rPr>
          <w:rFonts w:ascii="Times New Roman" w:hAnsi="Times New Roman" w:eastAsia="Times New Roman" w:cs="Times New Roman"/>
          <w:b w:val="0"/>
          <w:bCs w:val="0"/>
          <w:color w:val="auto"/>
          <w:sz w:val="22"/>
          <w:szCs w:val="22"/>
          <w:u w:val="none"/>
          <w:lang w:eastAsia="ja-JP"/>
        </w:rPr>
        <w:t xml:space="preserve"> of win</w:t>
      </w:r>
      <w:r w:rsidRPr="78C0B636" w:rsidR="5973243F">
        <w:rPr>
          <w:rFonts w:ascii="Times New Roman" w:hAnsi="Times New Roman" w:eastAsia="Times New Roman" w:cs="Times New Roman"/>
          <w:b w:val="0"/>
          <w:bCs w:val="0"/>
          <w:color w:val="auto"/>
          <w:sz w:val="22"/>
          <w:szCs w:val="22"/>
          <w:u w:val="none"/>
          <w:lang w:eastAsia="ja-JP"/>
        </w:rPr>
        <w:t>ing rows, diagonals, or columns so i</w:t>
      </w:r>
      <w:r w:rsidRPr="78C0B636" w:rsidR="08839FCD">
        <w:rPr>
          <w:rFonts w:ascii="Times New Roman" w:hAnsi="Times New Roman" w:eastAsia="Times New Roman" w:cs="Times New Roman"/>
          <w:b w:val="0"/>
          <w:bCs w:val="0"/>
          <w:color w:val="auto"/>
          <w:sz w:val="22"/>
          <w:szCs w:val="22"/>
          <w:u w:val="none"/>
          <w:lang w:eastAsia="ja-JP"/>
        </w:rPr>
        <w:t xml:space="preserve">n </w:t>
      </w:r>
      <w:r w:rsidRPr="78C0B636" w:rsidR="323FC01B">
        <w:rPr>
          <w:rFonts w:ascii="Times New Roman" w:hAnsi="Times New Roman" w:eastAsia="Times New Roman" w:cs="Times New Roman"/>
          <w:b w:val="0"/>
          <w:bCs w:val="0"/>
          <w:color w:val="auto"/>
          <w:sz w:val="22"/>
          <w:szCs w:val="22"/>
          <w:u w:val="none"/>
          <w:lang w:eastAsia="ja-JP"/>
        </w:rPr>
        <w:t>addition to the previous constraint,</w:t>
      </w:r>
      <w:r w:rsidRPr="78C0B636" w:rsidR="08839FCD">
        <w:rPr>
          <w:rFonts w:ascii="Times New Roman" w:hAnsi="Times New Roman" w:eastAsia="Times New Roman" w:cs="Times New Roman"/>
          <w:b w:val="0"/>
          <w:bCs w:val="0"/>
          <w:color w:val="auto"/>
          <w:sz w:val="22"/>
          <w:szCs w:val="22"/>
          <w:u w:val="none"/>
          <w:lang w:eastAsia="ja-JP"/>
        </w:rPr>
        <w:t xml:space="preserve"> we </w:t>
      </w:r>
      <w:r w:rsidRPr="78C0B636" w:rsidR="7FEC2B3C">
        <w:rPr>
          <w:rFonts w:ascii="Times New Roman" w:hAnsi="Times New Roman" w:eastAsia="Times New Roman" w:cs="Times New Roman"/>
          <w:b w:val="0"/>
          <w:bCs w:val="0"/>
          <w:color w:val="auto"/>
          <w:sz w:val="22"/>
          <w:szCs w:val="22"/>
          <w:u w:val="none"/>
          <w:lang w:eastAsia="ja-JP"/>
        </w:rPr>
        <w:t xml:space="preserve">had to explore more constraints to limit the winning states of </w:t>
      </w:r>
      <w:r w:rsidRPr="78C0B636" w:rsidR="7FA85D02">
        <w:rPr>
          <w:rFonts w:ascii="Times New Roman" w:hAnsi="Times New Roman" w:eastAsia="Times New Roman" w:cs="Times New Roman"/>
          <w:b w:val="0"/>
          <w:bCs w:val="0"/>
          <w:color w:val="auto"/>
          <w:sz w:val="22"/>
          <w:szCs w:val="22"/>
          <w:u w:val="none"/>
          <w:lang w:eastAsia="ja-JP"/>
        </w:rPr>
        <w:t xml:space="preserve">a </w:t>
      </w:r>
      <w:r w:rsidRPr="78C0B636" w:rsidR="7FEC2B3C">
        <w:rPr>
          <w:rFonts w:ascii="Times New Roman" w:hAnsi="Times New Roman" w:eastAsia="Times New Roman" w:cs="Times New Roman"/>
          <w:b w:val="0"/>
          <w:bCs w:val="0"/>
          <w:color w:val="auto"/>
          <w:sz w:val="22"/>
          <w:szCs w:val="22"/>
          <w:u w:val="none"/>
          <w:lang w:eastAsia="ja-JP"/>
        </w:rPr>
        <w:t>column</w:t>
      </w:r>
      <w:r w:rsidRPr="78C0B636" w:rsidR="5DE71F9A">
        <w:rPr>
          <w:rFonts w:ascii="Times New Roman" w:hAnsi="Times New Roman" w:eastAsia="Times New Roman" w:cs="Times New Roman"/>
          <w:b w:val="0"/>
          <w:bCs w:val="0"/>
          <w:color w:val="auto"/>
          <w:sz w:val="22"/>
          <w:szCs w:val="22"/>
          <w:u w:val="none"/>
          <w:lang w:eastAsia="ja-JP"/>
        </w:rPr>
        <w:t xml:space="preserve"> in correlation to </w:t>
      </w:r>
      <w:r w:rsidRPr="78C0B636" w:rsidR="76C7098E">
        <w:rPr>
          <w:rFonts w:ascii="Times New Roman" w:hAnsi="Times New Roman" w:eastAsia="Times New Roman" w:cs="Times New Roman"/>
          <w:b w:val="0"/>
          <w:bCs w:val="0"/>
          <w:color w:val="auto"/>
          <w:sz w:val="22"/>
          <w:szCs w:val="22"/>
          <w:u w:val="none"/>
          <w:lang w:eastAsia="ja-JP"/>
        </w:rPr>
        <w:t xml:space="preserve">winning rows and diagonals, since in order to have a winning column combined with either a winning row or diagonal, the </w:t>
      </w:r>
      <w:r w:rsidRPr="78C0B636" w:rsidR="7735D238">
        <w:rPr>
          <w:rFonts w:ascii="Times New Roman" w:hAnsi="Times New Roman" w:eastAsia="Times New Roman" w:cs="Times New Roman"/>
          <w:b w:val="0"/>
          <w:bCs w:val="0"/>
          <w:color w:val="auto"/>
          <w:sz w:val="22"/>
          <w:szCs w:val="22"/>
          <w:u w:val="none"/>
          <w:lang w:eastAsia="ja-JP"/>
        </w:rPr>
        <w:t>last single piece must be placed correctly so that it completes the winning column as well as the winning row and or diagonal.</w:t>
      </w:r>
    </w:p>
    <w:p w:rsidRPr="00211D6D" w:rsidR="00211D6D" w:rsidP="78C0B636" w:rsidRDefault="00211D6D" w14:paraId="7794D9B3" w14:textId="20663A32">
      <w:pPr>
        <w:pStyle w:val="Normal"/>
        <w:spacing w:line="360" w:lineRule="auto"/>
        <w:ind w:left="0"/>
        <w:textAlignment w:val="baseline"/>
      </w:pPr>
      <w:r w:rsidR="77330730">
        <w:drawing>
          <wp:inline wp14:editId="0102361E" wp14:anchorId="77486302">
            <wp:extent cx="2590444" cy="923925"/>
            <wp:effectExtent l="0" t="0" r="0" b="0"/>
            <wp:docPr id="1447767648" name="" title=""/>
            <wp:cNvGraphicFramePr>
              <a:graphicFrameLocks noChangeAspect="1"/>
            </wp:cNvGraphicFramePr>
            <a:graphic>
              <a:graphicData uri="http://schemas.openxmlformats.org/drawingml/2006/picture">
                <pic:pic>
                  <pic:nvPicPr>
                    <pic:cNvPr id="0" name=""/>
                    <pic:cNvPicPr/>
                  </pic:nvPicPr>
                  <pic:blipFill>
                    <a:blip r:embed="R3503956cbb4f4a09">
                      <a:extLst>
                        <a:ext xmlns:a="http://schemas.openxmlformats.org/drawingml/2006/main" uri="{28A0092B-C50C-407E-A947-70E740481C1C}">
                          <a14:useLocalDpi val="0"/>
                        </a:ext>
                      </a:extLst>
                    </a:blip>
                    <a:stretch>
                      <a:fillRect/>
                    </a:stretch>
                  </pic:blipFill>
                  <pic:spPr>
                    <a:xfrm>
                      <a:off x="0" y="0"/>
                      <a:ext cx="2590444" cy="923925"/>
                    </a:xfrm>
                    <a:prstGeom prst="rect">
                      <a:avLst/>
                    </a:prstGeom>
                  </pic:spPr>
                </pic:pic>
              </a:graphicData>
            </a:graphic>
          </wp:inline>
        </w:drawing>
      </w:r>
      <w:r w:rsidR="1B24F7BD">
        <w:drawing>
          <wp:inline wp14:editId="70A9823A" wp14:anchorId="48D28D6C">
            <wp:extent cx="2463424" cy="1054353"/>
            <wp:effectExtent l="0" t="0" r="0" b="0"/>
            <wp:docPr id="309632041" name="" title=""/>
            <wp:cNvGraphicFramePr>
              <a:graphicFrameLocks noChangeAspect="1"/>
            </wp:cNvGraphicFramePr>
            <a:graphic>
              <a:graphicData uri="http://schemas.openxmlformats.org/drawingml/2006/picture">
                <pic:pic>
                  <pic:nvPicPr>
                    <pic:cNvPr id="0" name=""/>
                    <pic:cNvPicPr/>
                  </pic:nvPicPr>
                  <pic:blipFill>
                    <a:blip r:embed="R225aec0852c24e9e">
                      <a:extLst>
                        <a:ext xmlns:a="http://schemas.openxmlformats.org/drawingml/2006/main" uri="{28A0092B-C50C-407E-A947-70E740481C1C}">
                          <a14:useLocalDpi val="0"/>
                        </a:ext>
                      </a:extLst>
                    </a:blip>
                    <a:srcRect l="0" t="7547" r="18302" b="10062"/>
                    <a:stretch>
                      <a:fillRect/>
                    </a:stretch>
                  </pic:blipFill>
                  <pic:spPr>
                    <a:xfrm>
                      <a:off x="0" y="0"/>
                      <a:ext cx="2463424" cy="1054353"/>
                    </a:xfrm>
                    <a:prstGeom prst="rect">
                      <a:avLst/>
                    </a:prstGeom>
                  </pic:spPr>
                </pic:pic>
              </a:graphicData>
            </a:graphic>
          </wp:inline>
        </w:drawing>
      </w:r>
    </w:p>
    <w:p w:rsidRPr="00211D6D" w:rsidR="00211D6D" w:rsidP="78C0B636" w:rsidRDefault="00211D6D" w14:paraId="43D0112C" w14:textId="55CA996E">
      <w:pPr>
        <w:pStyle w:val="Normal"/>
        <w:spacing w:line="360" w:lineRule="auto"/>
        <w:ind w:left="0"/>
        <w:textAlignment w:val="baseline"/>
        <w:rPr>
          <w:rFonts w:ascii="Times New Roman" w:hAnsi="Times New Roman" w:eastAsia="Times New Roman" w:cs="Times New Roman"/>
          <w:b w:val="0"/>
          <w:bCs w:val="0"/>
          <w:color w:val="auto"/>
          <w:sz w:val="22"/>
          <w:szCs w:val="22"/>
          <w:u w:val="none"/>
          <w:lang w:eastAsia="ja-JP"/>
        </w:rPr>
      </w:pPr>
    </w:p>
    <w:p w:rsidRPr="00211D6D" w:rsidR="00211D6D" w:rsidP="78C0B636" w:rsidRDefault="00211D6D" w14:paraId="17D6EC16" w14:textId="1BE81E81">
      <w:pPr>
        <w:pStyle w:val="ListParagraph"/>
        <w:numPr>
          <w:ilvl w:val="0"/>
          <w:numId w:val="36"/>
        </w:numPr>
        <w:spacing w:line="360" w:lineRule="auto"/>
        <w:ind/>
        <w:textAlignment w:val="baseline"/>
        <w:rPr>
          <w:b w:val="0"/>
          <w:bCs w:val="0"/>
          <w:color w:val="auto"/>
          <w:sz w:val="22"/>
          <w:szCs w:val="22"/>
          <w:u w:val="none"/>
          <w:lang w:eastAsia="ja-JP"/>
        </w:rPr>
      </w:pPr>
      <w:r w:rsidRPr="78C0B636" w:rsidR="300EE1EF">
        <w:rPr>
          <w:rFonts w:ascii="Times New Roman" w:hAnsi="Times New Roman" w:eastAsia="Times New Roman" w:cs="Times New Roman"/>
          <w:b w:val="0"/>
          <w:bCs w:val="0"/>
          <w:color w:val="auto"/>
          <w:sz w:val="22"/>
          <w:szCs w:val="22"/>
          <w:u w:val="none"/>
          <w:lang w:eastAsia="ja-JP"/>
        </w:rPr>
        <w:t xml:space="preserve">We realized that </w:t>
      </w:r>
      <w:r w:rsidRPr="78C0B636" w:rsidR="69FFEA46">
        <w:rPr>
          <w:rFonts w:ascii="Times New Roman" w:hAnsi="Times New Roman" w:eastAsia="Times New Roman" w:cs="Times New Roman"/>
          <w:b w:val="0"/>
          <w:bCs w:val="0"/>
          <w:color w:val="auto"/>
          <w:sz w:val="22"/>
          <w:szCs w:val="22"/>
          <w:u w:val="none"/>
          <w:lang w:eastAsia="ja-JP"/>
        </w:rPr>
        <w:t>toward the end of modelling our Connect four model,</w:t>
      </w:r>
      <w:r w:rsidRPr="78C0B636" w:rsidR="300EE1EF">
        <w:rPr>
          <w:rFonts w:ascii="Times New Roman" w:hAnsi="Times New Roman" w:eastAsia="Times New Roman" w:cs="Times New Roman"/>
          <w:b w:val="0"/>
          <w:bCs w:val="0"/>
          <w:color w:val="auto"/>
          <w:sz w:val="22"/>
          <w:szCs w:val="22"/>
          <w:u w:val="none"/>
          <w:lang w:eastAsia="ja-JP"/>
        </w:rPr>
        <w:t xml:space="preserve"> order to</w:t>
      </w:r>
      <w:r w:rsidRPr="78C0B636" w:rsidR="300EE1EF">
        <w:rPr>
          <w:rFonts w:ascii="Times New Roman" w:hAnsi="Times New Roman" w:eastAsia="Times New Roman" w:cs="Times New Roman"/>
          <w:b w:val="0"/>
          <w:bCs w:val="0"/>
          <w:color w:val="auto"/>
          <w:sz w:val="22"/>
          <w:szCs w:val="22"/>
          <w:u w:val="none"/>
          <w:lang w:eastAsia="ja-JP"/>
        </w:rPr>
        <w:t xml:space="preserve"> get a valid connect 4 board abiding to the rule of turns, we n</w:t>
      </w:r>
      <w:r w:rsidRPr="78C0B636" w:rsidR="300EE1EF">
        <w:rPr>
          <w:rFonts w:ascii="Times New Roman" w:hAnsi="Times New Roman" w:eastAsia="Times New Roman" w:cs="Times New Roman"/>
          <w:b w:val="0"/>
          <w:bCs w:val="0"/>
          <w:color w:val="auto"/>
          <w:sz w:val="22"/>
          <w:szCs w:val="22"/>
          <w:u w:val="none"/>
          <w:lang w:eastAsia="ja-JP"/>
        </w:rPr>
        <w:t xml:space="preserve">eeded to </w:t>
      </w:r>
      <w:r w:rsidRPr="78C0B636" w:rsidR="300EE1EF">
        <w:rPr>
          <w:rFonts w:ascii="Times New Roman" w:hAnsi="Times New Roman" w:eastAsia="Times New Roman" w:cs="Times New Roman"/>
          <w:b w:val="0"/>
          <w:bCs w:val="0"/>
          <w:color w:val="auto"/>
          <w:sz w:val="22"/>
          <w:szCs w:val="22"/>
          <w:u w:val="none"/>
          <w:lang w:eastAsia="ja-JP"/>
        </w:rPr>
        <w:t>count</w:t>
      </w:r>
      <w:r w:rsidRPr="78C0B636" w:rsidR="300EE1EF">
        <w:rPr>
          <w:rFonts w:ascii="Times New Roman" w:hAnsi="Times New Roman" w:eastAsia="Times New Roman" w:cs="Times New Roman"/>
          <w:b w:val="0"/>
          <w:bCs w:val="0"/>
          <w:color w:val="auto"/>
          <w:sz w:val="22"/>
          <w:szCs w:val="22"/>
          <w:u w:val="none"/>
          <w:lang w:eastAsia="ja-JP"/>
        </w:rPr>
        <w:t xml:space="preserve"> </w:t>
      </w:r>
      <w:r w:rsidRPr="78C0B636" w:rsidR="6941CC86">
        <w:rPr>
          <w:rFonts w:ascii="Times New Roman" w:hAnsi="Times New Roman" w:eastAsia="Times New Roman" w:cs="Times New Roman"/>
          <w:b w:val="0"/>
          <w:bCs w:val="0"/>
          <w:color w:val="auto"/>
          <w:sz w:val="22"/>
          <w:szCs w:val="22"/>
          <w:u w:val="none"/>
          <w:lang w:eastAsia="ja-JP"/>
        </w:rPr>
        <w:t>each</w:t>
      </w:r>
      <w:r w:rsidRPr="78C0B636" w:rsidR="300EE1EF">
        <w:rPr>
          <w:rFonts w:ascii="Times New Roman" w:hAnsi="Times New Roman" w:eastAsia="Times New Roman" w:cs="Times New Roman"/>
          <w:b w:val="0"/>
          <w:bCs w:val="0"/>
          <w:color w:val="auto"/>
          <w:sz w:val="22"/>
          <w:szCs w:val="22"/>
          <w:u w:val="none"/>
          <w:lang w:eastAsia="ja-JP"/>
        </w:rPr>
        <w:t xml:space="preserve"> individual piece of the b</w:t>
      </w:r>
      <w:r w:rsidRPr="78C0B636" w:rsidR="300EE1EF">
        <w:rPr>
          <w:rFonts w:ascii="Times New Roman" w:hAnsi="Times New Roman" w:eastAsia="Times New Roman" w:cs="Times New Roman"/>
          <w:b w:val="0"/>
          <w:bCs w:val="0"/>
          <w:color w:val="auto"/>
          <w:sz w:val="22"/>
          <w:szCs w:val="22"/>
          <w:u w:val="none"/>
          <w:lang w:eastAsia="ja-JP"/>
        </w:rPr>
        <w:t>oard/stat</w:t>
      </w:r>
      <w:r w:rsidRPr="78C0B636" w:rsidR="300EE1EF">
        <w:rPr>
          <w:rFonts w:ascii="Times New Roman" w:hAnsi="Times New Roman" w:eastAsia="Times New Roman" w:cs="Times New Roman"/>
          <w:b w:val="0"/>
          <w:bCs w:val="0"/>
          <w:color w:val="auto"/>
          <w:sz w:val="22"/>
          <w:szCs w:val="22"/>
          <w:u w:val="none"/>
          <w:lang w:eastAsia="ja-JP"/>
        </w:rPr>
        <w:t>e</w:t>
      </w:r>
      <w:r w:rsidRPr="78C0B636" w:rsidR="300EE1EF">
        <w:rPr>
          <w:rFonts w:ascii="Times New Roman" w:hAnsi="Times New Roman" w:eastAsia="Times New Roman" w:cs="Times New Roman"/>
          <w:b w:val="0"/>
          <w:bCs w:val="0"/>
          <w:color w:val="auto"/>
          <w:sz w:val="22"/>
          <w:szCs w:val="22"/>
          <w:u w:val="none"/>
          <w:lang w:eastAsia="ja-JP"/>
        </w:rPr>
        <w:t xml:space="preserve"> and </w:t>
      </w:r>
      <w:r w:rsidRPr="78C0B636" w:rsidR="300EE1EF">
        <w:rPr>
          <w:rFonts w:ascii="Times New Roman" w:hAnsi="Times New Roman" w:eastAsia="Times New Roman" w:cs="Times New Roman"/>
          <w:b w:val="0"/>
          <w:bCs w:val="0"/>
          <w:color w:val="auto"/>
          <w:sz w:val="22"/>
          <w:szCs w:val="22"/>
          <w:u w:val="none"/>
          <w:lang w:eastAsia="ja-JP"/>
        </w:rPr>
        <w:t>det</w:t>
      </w:r>
      <w:r w:rsidRPr="78C0B636" w:rsidR="300EE1EF">
        <w:rPr>
          <w:rFonts w:ascii="Times New Roman" w:hAnsi="Times New Roman" w:eastAsia="Times New Roman" w:cs="Times New Roman"/>
          <w:b w:val="0"/>
          <w:bCs w:val="0"/>
          <w:color w:val="auto"/>
          <w:sz w:val="22"/>
          <w:szCs w:val="22"/>
          <w:u w:val="none"/>
          <w:lang w:eastAsia="ja-JP"/>
        </w:rPr>
        <w:t>e</w:t>
      </w:r>
      <w:r w:rsidRPr="78C0B636" w:rsidR="300EE1EF">
        <w:rPr>
          <w:rFonts w:ascii="Times New Roman" w:hAnsi="Times New Roman" w:eastAsia="Times New Roman" w:cs="Times New Roman"/>
          <w:b w:val="0"/>
          <w:bCs w:val="0"/>
          <w:color w:val="auto"/>
          <w:sz w:val="22"/>
          <w:szCs w:val="22"/>
          <w:u w:val="none"/>
          <w:lang w:eastAsia="ja-JP"/>
        </w:rPr>
        <w:t>rmine</w:t>
      </w:r>
      <w:r w:rsidRPr="78C0B636" w:rsidR="300EE1EF">
        <w:rPr>
          <w:rFonts w:ascii="Times New Roman" w:hAnsi="Times New Roman" w:eastAsia="Times New Roman" w:cs="Times New Roman"/>
          <w:b w:val="0"/>
          <w:bCs w:val="0"/>
          <w:color w:val="auto"/>
          <w:sz w:val="22"/>
          <w:szCs w:val="22"/>
          <w:u w:val="none"/>
          <w:lang w:eastAsia="ja-JP"/>
        </w:rPr>
        <w:t xml:space="preserve"> </w:t>
      </w:r>
      <w:r w:rsidRPr="78C0B636" w:rsidR="380FEED7">
        <w:rPr>
          <w:rFonts w:ascii="Times New Roman" w:hAnsi="Times New Roman" w:eastAsia="Times New Roman" w:cs="Times New Roman"/>
          <w:b w:val="0"/>
          <w:bCs w:val="0"/>
          <w:color w:val="auto"/>
          <w:sz w:val="22"/>
          <w:szCs w:val="22"/>
          <w:u w:val="none"/>
          <w:lang w:eastAsia="ja-JP"/>
        </w:rPr>
        <w:t>whether</w:t>
      </w:r>
      <w:r w:rsidRPr="78C0B636" w:rsidR="300EE1EF">
        <w:rPr>
          <w:rFonts w:ascii="Times New Roman" w:hAnsi="Times New Roman" w:eastAsia="Times New Roman" w:cs="Times New Roman"/>
          <w:b w:val="0"/>
          <w:bCs w:val="0"/>
          <w:color w:val="auto"/>
          <w:sz w:val="22"/>
          <w:szCs w:val="22"/>
          <w:u w:val="none"/>
          <w:lang w:eastAsia="ja-JP"/>
        </w:rPr>
        <w:t xml:space="preserve"> black or red should have placed </w:t>
      </w:r>
      <w:r w:rsidRPr="78C0B636" w:rsidR="69C9DA25">
        <w:rPr>
          <w:rFonts w:ascii="Times New Roman" w:hAnsi="Times New Roman" w:eastAsia="Times New Roman" w:cs="Times New Roman"/>
          <w:b w:val="0"/>
          <w:bCs w:val="0"/>
          <w:color w:val="auto"/>
          <w:sz w:val="22"/>
          <w:szCs w:val="22"/>
          <w:u w:val="none"/>
          <w:lang w:eastAsia="ja-JP"/>
        </w:rPr>
        <w:t>the next</w:t>
      </w:r>
      <w:r w:rsidRPr="78C0B636" w:rsidR="300EE1EF">
        <w:rPr>
          <w:rFonts w:ascii="Times New Roman" w:hAnsi="Times New Roman" w:eastAsia="Times New Roman" w:cs="Times New Roman"/>
          <w:b w:val="0"/>
          <w:bCs w:val="0"/>
          <w:color w:val="auto"/>
          <w:sz w:val="22"/>
          <w:szCs w:val="22"/>
          <w:u w:val="none"/>
          <w:lang w:eastAsia="ja-JP"/>
        </w:rPr>
        <w:t xml:space="preserve"> piece</w:t>
      </w:r>
      <w:r w:rsidRPr="78C0B636" w:rsidR="0BB8241F">
        <w:rPr>
          <w:rFonts w:ascii="Times New Roman" w:hAnsi="Times New Roman" w:eastAsia="Times New Roman" w:cs="Times New Roman"/>
          <w:b w:val="0"/>
          <w:bCs w:val="0"/>
          <w:color w:val="auto"/>
          <w:sz w:val="22"/>
          <w:szCs w:val="22"/>
          <w:u w:val="none"/>
          <w:lang w:eastAsia="ja-JP"/>
        </w:rPr>
        <w:t>.</w:t>
      </w:r>
      <w:r w:rsidRPr="78C0B636" w:rsidR="0F77909E">
        <w:rPr>
          <w:rFonts w:ascii="Times New Roman" w:hAnsi="Times New Roman" w:eastAsia="Times New Roman" w:cs="Times New Roman"/>
          <w:b w:val="0"/>
          <w:bCs w:val="0"/>
          <w:color w:val="auto"/>
          <w:sz w:val="22"/>
          <w:szCs w:val="22"/>
          <w:u w:val="none"/>
          <w:lang w:eastAsia="ja-JP"/>
        </w:rPr>
        <w:t xml:space="preserve"> This means that the</w:t>
      </w:r>
      <w:r w:rsidRPr="78C0B636" w:rsidR="0BB8241F">
        <w:rPr>
          <w:rFonts w:ascii="Times New Roman" w:hAnsi="Times New Roman" w:eastAsia="Times New Roman" w:cs="Times New Roman"/>
          <w:b w:val="0"/>
          <w:bCs w:val="0"/>
          <w:color w:val="auto"/>
          <w:sz w:val="22"/>
          <w:szCs w:val="22"/>
          <w:u w:val="none"/>
          <w:lang w:eastAsia="ja-JP"/>
        </w:rPr>
        <w:t xml:space="preserve"> </w:t>
      </w:r>
      <w:r w:rsidRPr="78C0B636" w:rsidR="2485E185">
        <w:rPr>
          <w:rFonts w:ascii="Times New Roman" w:hAnsi="Times New Roman" w:eastAsia="Times New Roman" w:cs="Times New Roman"/>
          <w:b w:val="0"/>
          <w:bCs w:val="0"/>
          <w:color w:val="auto"/>
          <w:sz w:val="22"/>
          <w:szCs w:val="22"/>
          <w:u w:val="none"/>
          <w:lang w:eastAsia="ja-JP"/>
        </w:rPr>
        <w:t>t</w:t>
      </w:r>
      <w:r w:rsidRPr="78C0B636" w:rsidR="19785CF7">
        <w:rPr>
          <w:rFonts w:ascii="Times New Roman" w:hAnsi="Times New Roman" w:eastAsia="Times New Roman" w:cs="Times New Roman"/>
          <w:b w:val="0"/>
          <w:bCs w:val="0"/>
          <w:color w:val="auto"/>
          <w:sz w:val="22"/>
          <w:szCs w:val="22"/>
          <w:u w:val="none"/>
          <w:lang w:eastAsia="ja-JP"/>
        </w:rPr>
        <w:t>otal</w:t>
      </w:r>
      <w:r w:rsidRPr="78C0B636" w:rsidR="0BB8241F">
        <w:rPr>
          <w:rFonts w:ascii="Times New Roman" w:hAnsi="Times New Roman" w:eastAsia="Times New Roman" w:cs="Times New Roman"/>
          <w:b w:val="0"/>
          <w:bCs w:val="0"/>
          <w:color w:val="auto"/>
          <w:sz w:val="22"/>
          <w:szCs w:val="22"/>
          <w:u w:val="none"/>
          <w:lang w:eastAsia="ja-JP"/>
        </w:rPr>
        <w:t xml:space="preserve"> # of black pieces</w:t>
      </w:r>
      <w:r w:rsidRPr="78C0B636" w:rsidR="261C72E6">
        <w:rPr>
          <w:rFonts w:ascii="Times New Roman" w:hAnsi="Times New Roman" w:eastAsia="Times New Roman" w:cs="Times New Roman"/>
          <w:b w:val="0"/>
          <w:bCs w:val="0"/>
          <w:color w:val="auto"/>
          <w:sz w:val="22"/>
          <w:szCs w:val="22"/>
          <w:u w:val="none"/>
          <w:lang w:eastAsia="ja-JP"/>
        </w:rPr>
        <w:t xml:space="preserve"> should</w:t>
      </w:r>
      <w:r w:rsidRPr="78C0B636" w:rsidR="0BB8241F">
        <w:rPr>
          <w:rFonts w:ascii="Times New Roman" w:hAnsi="Times New Roman" w:eastAsia="Times New Roman" w:cs="Times New Roman"/>
          <w:b w:val="0"/>
          <w:bCs w:val="0"/>
          <w:color w:val="auto"/>
          <w:sz w:val="22"/>
          <w:szCs w:val="22"/>
          <w:u w:val="none"/>
          <w:lang w:eastAsia="ja-JP"/>
        </w:rPr>
        <w:t xml:space="preserve"> be equal to the red pieces</w:t>
      </w:r>
      <w:r w:rsidRPr="78C0B636" w:rsidR="6FCA022C">
        <w:rPr>
          <w:rFonts w:ascii="Times New Roman" w:hAnsi="Times New Roman" w:eastAsia="Times New Roman" w:cs="Times New Roman"/>
          <w:b w:val="0"/>
          <w:bCs w:val="0"/>
          <w:color w:val="auto"/>
          <w:sz w:val="22"/>
          <w:szCs w:val="22"/>
          <w:u w:val="none"/>
          <w:lang w:eastAsia="ja-JP"/>
        </w:rPr>
        <w:t xml:space="preserve"> when black wins and vice versa when red wins</w:t>
      </w:r>
      <w:r w:rsidRPr="78C0B636" w:rsidR="0BB8241F">
        <w:rPr>
          <w:rFonts w:ascii="Times New Roman" w:hAnsi="Times New Roman" w:eastAsia="Times New Roman" w:cs="Times New Roman"/>
          <w:b w:val="0"/>
          <w:bCs w:val="0"/>
          <w:color w:val="auto"/>
          <w:sz w:val="22"/>
          <w:szCs w:val="22"/>
          <w:u w:val="none"/>
          <w:lang w:eastAsia="ja-JP"/>
        </w:rPr>
        <w:t xml:space="preserve">. This was needed </w:t>
      </w:r>
      <w:r w:rsidRPr="78C0B636" w:rsidR="59E85A01">
        <w:rPr>
          <w:rFonts w:ascii="Times New Roman" w:hAnsi="Times New Roman" w:eastAsia="Times New Roman" w:cs="Times New Roman"/>
          <w:b w:val="0"/>
          <w:bCs w:val="0"/>
          <w:color w:val="auto"/>
          <w:sz w:val="22"/>
          <w:szCs w:val="22"/>
          <w:u w:val="none"/>
          <w:lang w:eastAsia="ja-JP"/>
        </w:rPr>
        <w:t>because</w:t>
      </w:r>
      <w:r w:rsidRPr="78C0B636" w:rsidR="0BB8241F">
        <w:rPr>
          <w:rFonts w:ascii="Times New Roman" w:hAnsi="Times New Roman" w:eastAsia="Times New Roman" w:cs="Times New Roman"/>
          <w:b w:val="0"/>
          <w:bCs w:val="0"/>
          <w:color w:val="auto"/>
          <w:sz w:val="22"/>
          <w:szCs w:val="22"/>
          <w:u w:val="none"/>
          <w:lang w:eastAsia="ja-JP"/>
        </w:rPr>
        <w:t xml:space="preserve"> if the</w:t>
      </w:r>
      <w:r w:rsidRPr="78C0B636" w:rsidR="0BB8241F">
        <w:rPr>
          <w:rFonts w:ascii="Times New Roman" w:hAnsi="Times New Roman" w:eastAsia="Times New Roman" w:cs="Times New Roman"/>
          <w:b w:val="0"/>
          <w:bCs w:val="0"/>
          <w:color w:val="auto"/>
          <w:sz w:val="22"/>
          <w:szCs w:val="22"/>
          <w:u w:val="none"/>
          <w:lang w:eastAsia="ja-JP"/>
        </w:rPr>
        <w:t>se cons</w:t>
      </w:r>
      <w:r w:rsidRPr="78C0B636" w:rsidR="0BB8241F">
        <w:rPr>
          <w:rFonts w:ascii="Times New Roman" w:hAnsi="Times New Roman" w:eastAsia="Times New Roman" w:cs="Times New Roman"/>
          <w:b w:val="0"/>
          <w:bCs w:val="0"/>
          <w:color w:val="auto"/>
          <w:sz w:val="22"/>
          <w:szCs w:val="22"/>
          <w:u w:val="none"/>
          <w:lang w:eastAsia="ja-JP"/>
        </w:rPr>
        <w:t>tr</w:t>
      </w:r>
      <w:r w:rsidRPr="78C0B636" w:rsidR="0BB8241F">
        <w:rPr>
          <w:rFonts w:ascii="Times New Roman" w:hAnsi="Times New Roman" w:eastAsia="Times New Roman" w:cs="Times New Roman"/>
          <w:b w:val="0"/>
          <w:bCs w:val="0"/>
          <w:color w:val="auto"/>
          <w:sz w:val="22"/>
          <w:szCs w:val="22"/>
          <w:u w:val="none"/>
          <w:lang w:eastAsia="ja-JP"/>
        </w:rPr>
        <w:t>a</w:t>
      </w:r>
      <w:r w:rsidRPr="78C0B636" w:rsidR="0BB8241F">
        <w:rPr>
          <w:rFonts w:ascii="Times New Roman" w:hAnsi="Times New Roman" w:eastAsia="Times New Roman" w:cs="Times New Roman"/>
          <w:b w:val="0"/>
          <w:bCs w:val="0"/>
          <w:color w:val="auto"/>
          <w:sz w:val="22"/>
          <w:szCs w:val="22"/>
          <w:u w:val="none"/>
          <w:lang w:eastAsia="ja-JP"/>
        </w:rPr>
        <w:t xml:space="preserve">ints </w:t>
      </w:r>
      <w:r w:rsidRPr="78C0B636" w:rsidR="47ED9E7F">
        <w:rPr>
          <w:rFonts w:ascii="Times New Roman" w:hAnsi="Times New Roman" w:eastAsia="Times New Roman" w:cs="Times New Roman"/>
          <w:b w:val="0"/>
          <w:bCs w:val="0"/>
          <w:color w:val="auto"/>
          <w:sz w:val="22"/>
          <w:szCs w:val="22"/>
          <w:u w:val="none"/>
          <w:lang w:eastAsia="ja-JP"/>
        </w:rPr>
        <w:t>w</w:t>
      </w:r>
      <w:r w:rsidRPr="78C0B636" w:rsidR="47ED9E7F">
        <w:rPr>
          <w:rFonts w:ascii="Times New Roman" w:hAnsi="Times New Roman" w:eastAsia="Times New Roman" w:cs="Times New Roman"/>
          <w:b w:val="0"/>
          <w:bCs w:val="0"/>
          <w:color w:val="auto"/>
          <w:sz w:val="22"/>
          <w:szCs w:val="22"/>
          <w:u w:val="none"/>
          <w:lang w:eastAsia="ja-JP"/>
        </w:rPr>
        <w:t>e</w:t>
      </w:r>
      <w:r w:rsidRPr="78C0B636" w:rsidR="47ED9E7F">
        <w:rPr>
          <w:rFonts w:ascii="Times New Roman" w:hAnsi="Times New Roman" w:eastAsia="Times New Roman" w:cs="Times New Roman"/>
          <w:b w:val="0"/>
          <w:bCs w:val="0"/>
          <w:color w:val="auto"/>
          <w:sz w:val="22"/>
          <w:szCs w:val="22"/>
          <w:u w:val="none"/>
          <w:lang w:eastAsia="ja-JP"/>
        </w:rPr>
        <w:t>ren't</w:t>
      </w:r>
      <w:r w:rsidRPr="78C0B636" w:rsidR="1E67B529">
        <w:rPr>
          <w:rFonts w:ascii="Times New Roman" w:hAnsi="Times New Roman" w:eastAsia="Times New Roman" w:cs="Times New Roman"/>
          <w:b w:val="0"/>
          <w:bCs w:val="0"/>
          <w:color w:val="auto"/>
          <w:sz w:val="22"/>
          <w:szCs w:val="22"/>
          <w:u w:val="none"/>
          <w:lang w:eastAsia="ja-JP"/>
        </w:rPr>
        <w:t xml:space="preserve"> in </w:t>
      </w:r>
      <w:proofErr w:type="gramStart"/>
      <w:r w:rsidRPr="78C0B636" w:rsidR="1E67B529">
        <w:rPr>
          <w:rFonts w:ascii="Times New Roman" w:hAnsi="Times New Roman" w:eastAsia="Times New Roman" w:cs="Times New Roman"/>
          <w:b w:val="0"/>
          <w:bCs w:val="0"/>
          <w:color w:val="auto"/>
          <w:sz w:val="22"/>
          <w:szCs w:val="22"/>
          <w:u w:val="none"/>
          <w:lang w:eastAsia="ja-JP"/>
        </w:rPr>
        <w:t>place</w:t>
      </w:r>
      <w:proofErr w:type="gramEnd"/>
      <w:r w:rsidRPr="78C0B636" w:rsidR="1E67B529">
        <w:rPr>
          <w:rFonts w:ascii="Times New Roman" w:hAnsi="Times New Roman" w:eastAsia="Times New Roman" w:cs="Times New Roman"/>
          <w:b w:val="0"/>
          <w:bCs w:val="0"/>
          <w:color w:val="auto"/>
          <w:sz w:val="22"/>
          <w:szCs w:val="22"/>
          <w:u w:val="none"/>
          <w:lang w:eastAsia="ja-JP"/>
        </w:rPr>
        <w:t xml:space="preserve"> we would be </w:t>
      </w:r>
      <w:r w:rsidRPr="78C0B636" w:rsidR="029AACCD">
        <w:rPr>
          <w:rFonts w:ascii="Times New Roman" w:hAnsi="Times New Roman" w:eastAsia="Times New Roman" w:cs="Times New Roman"/>
          <w:b w:val="0"/>
          <w:bCs w:val="0"/>
          <w:color w:val="auto"/>
          <w:sz w:val="22"/>
          <w:szCs w:val="22"/>
          <w:u w:val="none"/>
          <w:lang w:eastAsia="ja-JP"/>
        </w:rPr>
        <w:t>exploring</w:t>
      </w:r>
      <w:r w:rsidRPr="78C0B636" w:rsidR="1E67B529">
        <w:rPr>
          <w:rFonts w:ascii="Times New Roman" w:hAnsi="Times New Roman" w:eastAsia="Times New Roman" w:cs="Times New Roman"/>
          <w:b w:val="0"/>
          <w:bCs w:val="0"/>
          <w:color w:val="auto"/>
          <w:sz w:val="22"/>
          <w:szCs w:val="22"/>
          <w:u w:val="none"/>
          <w:lang w:eastAsia="ja-JP"/>
        </w:rPr>
        <w:t xml:space="preserve"> the number of states in which diagonals, rows or columns could be arranged</w:t>
      </w:r>
      <w:r w:rsidRPr="78C0B636" w:rsidR="7A637D63">
        <w:rPr>
          <w:rFonts w:ascii="Times New Roman" w:hAnsi="Times New Roman" w:eastAsia="Times New Roman" w:cs="Times New Roman"/>
          <w:b w:val="0"/>
          <w:bCs w:val="0"/>
          <w:color w:val="auto"/>
          <w:sz w:val="22"/>
          <w:szCs w:val="22"/>
          <w:u w:val="none"/>
          <w:lang w:eastAsia="ja-JP"/>
        </w:rPr>
        <w:t xml:space="preserve"> in a finite 6 by 7 board.</w:t>
      </w:r>
    </w:p>
    <w:p w:rsidRPr="00211D6D" w:rsidR="00211D6D" w:rsidP="78C0B636" w:rsidRDefault="00211D6D" w14:paraId="7B33E665" w14:textId="46AC1884">
      <w:pPr>
        <w:pStyle w:val="Normal"/>
        <w:spacing w:line="360" w:lineRule="auto"/>
        <w:ind w:left="0"/>
        <w:textAlignment w:val="baseline"/>
        <w:rPr>
          <w:rFonts w:ascii="Times New Roman" w:hAnsi="Times New Roman" w:eastAsia="Times New Roman" w:cs="Times New Roman"/>
          <w:b w:val="0"/>
          <w:bCs w:val="0"/>
          <w:color w:val="auto"/>
          <w:sz w:val="22"/>
          <w:szCs w:val="22"/>
          <w:u w:val="none"/>
          <w:lang w:eastAsia="ja-JP"/>
        </w:rPr>
      </w:pPr>
    </w:p>
    <w:p w:rsidRPr="00211D6D" w:rsidR="00211D6D" w:rsidP="78C0B636" w:rsidRDefault="00211D6D" w14:paraId="57F7E221" w14:textId="1F0C4533">
      <w:pPr>
        <w:pStyle w:val="Normal"/>
        <w:spacing w:line="360" w:lineRule="auto"/>
        <w:ind w:left="0"/>
        <w:textAlignment w:val="baseline"/>
        <w:rPr>
          <w:rFonts w:ascii="Times New Roman" w:hAnsi="Times New Roman" w:eastAsia="Times New Roman" w:cs="Times New Roman"/>
          <w:b w:val="0"/>
          <w:bCs w:val="0"/>
          <w:color w:val="auto"/>
          <w:sz w:val="22"/>
          <w:szCs w:val="22"/>
          <w:u w:val="none"/>
          <w:lang w:eastAsia="ja-JP"/>
        </w:rPr>
      </w:pPr>
    </w:p>
    <w:p w:rsidRPr="00211D6D" w:rsidR="00211D6D" w:rsidP="78C0B636" w:rsidRDefault="00211D6D" w14:paraId="339FC3F3" w14:textId="5986CF6D">
      <w:pPr>
        <w:spacing w:line="360" w:lineRule="auto"/>
        <w:ind w:left="720" w:right="1080"/>
        <w:jc w:val="center"/>
        <w:textAlignment w:val="baseline"/>
        <w:rPr>
          <w:rFonts w:ascii="Times New Roman" w:hAnsi="Times New Roman" w:eastAsia="Times New Roman" w:cs="Times New Roman"/>
          <w:b w:val="1"/>
          <w:bCs w:val="1"/>
          <w:color w:val="auto"/>
          <w:sz w:val="24"/>
          <w:szCs w:val="24"/>
          <w:u w:val="single"/>
          <w:lang w:eastAsia="ja-JP"/>
        </w:rPr>
      </w:pPr>
      <w:r w:rsidRPr="78C0B636" w:rsidR="7C74D444">
        <w:rPr>
          <w:rFonts w:ascii="Times New Roman" w:hAnsi="Times New Roman" w:eastAsia="Times New Roman" w:cs="Times New Roman"/>
          <w:b w:val="1"/>
          <w:bCs w:val="1"/>
          <w:color w:val="auto"/>
          <w:sz w:val="24"/>
          <w:szCs w:val="24"/>
          <w:u w:val="single"/>
          <w:lang w:eastAsia="ja-JP"/>
        </w:rPr>
        <w:t>Finally, we explored our model of Connect Four in three different ways:</w:t>
      </w:r>
    </w:p>
    <w:p w:rsidRPr="00211D6D" w:rsidR="00211D6D" w:rsidP="78C0B636" w:rsidRDefault="00211D6D" w14:paraId="28904F51" w14:textId="4727B7F7">
      <w:pPr>
        <w:numPr>
          <w:ilvl w:val="0"/>
          <w:numId w:val="26"/>
        </w:numPr>
        <w:spacing w:line="360" w:lineRule="auto"/>
        <w:ind w:left="1440" w:right="1080"/>
        <w:textAlignment w:val="baseline"/>
        <w:rPr>
          <w:rFonts w:ascii="Times New Roman" w:hAnsi="Times New Roman" w:eastAsia="Times New Roman" w:cs="Times New Roman"/>
          <w:color w:val="auto"/>
          <w:sz w:val="24"/>
          <w:szCs w:val="24"/>
          <w:lang w:eastAsia="ja-JP"/>
        </w:rPr>
      </w:pPr>
      <w:r w:rsidRPr="78C0B636" w:rsidR="63F11812">
        <w:rPr>
          <w:rFonts w:ascii="Times New Roman" w:hAnsi="Times New Roman" w:eastAsia="Times New Roman" w:cs="Times New Roman"/>
          <w:color w:val="auto"/>
          <w:sz w:val="24"/>
          <w:szCs w:val="24"/>
          <w:lang w:eastAsia="ja-JP"/>
        </w:rPr>
        <w:t>The first</w:t>
      </w:r>
      <w:r w:rsidRPr="78C0B636" w:rsidR="7EB5387B">
        <w:rPr>
          <w:rFonts w:ascii="Times New Roman" w:hAnsi="Times New Roman" w:eastAsia="Times New Roman" w:cs="Times New Roman"/>
          <w:color w:val="auto"/>
          <w:sz w:val="24"/>
          <w:szCs w:val="24"/>
          <w:lang w:eastAsia="ja-JP"/>
        </w:rPr>
        <w:t xml:space="preserve"> two</w:t>
      </w:r>
      <w:r w:rsidRPr="78C0B636" w:rsidR="63F11812">
        <w:rPr>
          <w:rFonts w:ascii="Times New Roman" w:hAnsi="Times New Roman" w:eastAsia="Times New Roman" w:cs="Times New Roman"/>
          <w:color w:val="auto"/>
          <w:sz w:val="24"/>
          <w:szCs w:val="24"/>
          <w:lang w:eastAsia="ja-JP"/>
        </w:rPr>
        <w:t xml:space="preserve"> way</w:t>
      </w:r>
      <w:r w:rsidRPr="78C0B636" w:rsidR="5C0D3AF2">
        <w:rPr>
          <w:rFonts w:ascii="Times New Roman" w:hAnsi="Times New Roman" w:eastAsia="Times New Roman" w:cs="Times New Roman"/>
          <w:color w:val="auto"/>
          <w:sz w:val="24"/>
          <w:szCs w:val="24"/>
          <w:lang w:eastAsia="ja-JP"/>
        </w:rPr>
        <w:t>s</w:t>
      </w:r>
      <w:r w:rsidRPr="78C0B636" w:rsidR="63F11812">
        <w:rPr>
          <w:rFonts w:ascii="Times New Roman" w:hAnsi="Times New Roman" w:eastAsia="Times New Roman" w:cs="Times New Roman"/>
          <w:color w:val="auto"/>
          <w:sz w:val="24"/>
          <w:szCs w:val="24"/>
          <w:lang w:eastAsia="ja-JP"/>
        </w:rPr>
        <w:t xml:space="preserve"> our </w:t>
      </w:r>
      <w:r w:rsidRPr="78C0B636" w:rsidR="00211D6D">
        <w:rPr>
          <w:rFonts w:ascii="Times New Roman" w:hAnsi="Times New Roman" w:eastAsia="Times New Roman" w:cs="Times New Roman"/>
          <w:color w:val="auto"/>
          <w:sz w:val="24"/>
          <w:szCs w:val="24"/>
          <w:lang w:eastAsia="ja-JP"/>
        </w:rPr>
        <w:t>m</w:t>
      </w:r>
      <w:r w:rsidRPr="78C0B636" w:rsidR="00211D6D">
        <w:rPr>
          <w:rFonts w:ascii="Times New Roman" w:hAnsi="Times New Roman" w:eastAsia="Times New Roman" w:cs="Times New Roman"/>
          <w:color w:val="auto"/>
          <w:sz w:val="24"/>
          <w:szCs w:val="24"/>
          <w:lang w:eastAsia="ja-JP"/>
        </w:rPr>
        <w:t>o</w:t>
      </w:r>
      <w:r w:rsidRPr="78C0B636" w:rsidR="00211D6D">
        <w:rPr>
          <w:rFonts w:ascii="Times New Roman" w:hAnsi="Times New Roman" w:eastAsia="Times New Roman" w:cs="Times New Roman"/>
          <w:color w:val="auto"/>
          <w:sz w:val="24"/>
          <w:szCs w:val="24"/>
          <w:lang w:eastAsia="ja-JP"/>
        </w:rPr>
        <w:t>d</w:t>
      </w:r>
      <w:r w:rsidRPr="78C0B636" w:rsidR="00211D6D">
        <w:rPr>
          <w:rFonts w:ascii="Times New Roman" w:hAnsi="Times New Roman" w:eastAsia="Times New Roman" w:cs="Times New Roman"/>
          <w:color w:val="auto"/>
          <w:sz w:val="24"/>
          <w:szCs w:val="24"/>
          <w:lang w:eastAsia="ja-JP"/>
        </w:rPr>
        <w:t>el</w:t>
      </w:r>
      <w:r w:rsidRPr="78C0B636" w:rsidR="18B55B69">
        <w:rPr>
          <w:rFonts w:ascii="Times New Roman" w:hAnsi="Times New Roman" w:eastAsia="Times New Roman" w:cs="Times New Roman"/>
          <w:color w:val="auto"/>
          <w:sz w:val="24"/>
          <w:szCs w:val="24"/>
          <w:lang w:eastAsia="ja-JP"/>
        </w:rPr>
        <w:t xml:space="preserve"> of Connect Four was explored is how we explored </w:t>
      </w:r>
      <w:r w:rsidRPr="78C0B636" w:rsidR="1C44D058">
        <w:rPr>
          <w:rFonts w:ascii="Times New Roman" w:hAnsi="Times New Roman" w:eastAsia="Times New Roman" w:cs="Times New Roman"/>
          <w:color w:val="auto"/>
          <w:sz w:val="24"/>
          <w:szCs w:val="24"/>
          <w:lang w:eastAsia="ja-JP"/>
        </w:rPr>
        <w:t>both the number of ways and how/what defines a black win</w:t>
      </w:r>
      <w:r w:rsidRPr="78C0B636" w:rsidR="69956BEE">
        <w:rPr>
          <w:rFonts w:ascii="Times New Roman" w:hAnsi="Times New Roman" w:eastAsia="Times New Roman" w:cs="Times New Roman"/>
          <w:color w:val="auto"/>
          <w:sz w:val="24"/>
          <w:szCs w:val="24"/>
          <w:lang w:eastAsia="ja-JP"/>
        </w:rPr>
        <w:t xml:space="preserve"> and red win</w:t>
      </w:r>
      <w:r w:rsidRPr="78C0B636" w:rsidR="66A044F3">
        <w:rPr>
          <w:rFonts w:ascii="Times New Roman" w:hAnsi="Times New Roman" w:eastAsia="Times New Roman" w:cs="Times New Roman"/>
          <w:color w:val="auto"/>
          <w:sz w:val="24"/>
          <w:szCs w:val="24"/>
          <w:lang w:eastAsia="ja-JP"/>
        </w:rPr>
        <w:t>. This was done by defining all the characteristics of a winning state for the color black</w:t>
      </w:r>
      <w:r w:rsidRPr="78C0B636" w:rsidR="083BDBFE">
        <w:rPr>
          <w:rFonts w:ascii="Times New Roman" w:hAnsi="Times New Roman" w:eastAsia="Times New Roman" w:cs="Times New Roman"/>
          <w:color w:val="auto"/>
          <w:sz w:val="24"/>
          <w:szCs w:val="24"/>
          <w:lang w:eastAsia="ja-JP"/>
        </w:rPr>
        <w:t xml:space="preserve"> and red</w:t>
      </w:r>
      <w:r w:rsidRPr="78C0B636" w:rsidR="66A044F3">
        <w:rPr>
          <w:rFonts w:ascii="Times New Roman" w:hAnsi="Times New Roman" w:eastAsia="Times New Roman" w:cs="Times New Roman"/>
          <w:color w:val="auto"/>
          <w:sz w:val="24"/>
          <w:szCs w:val="24"/>
          <w:lang w:eastAsia="ja-JP"/>
        </w:rPr>
        <w:t xml:space="preserve"> </w:t>
      </w:r>
      <w:r w:rsidRPr="78C0B636" w:rsidR="00B764AB">
        <w:rPr>
          <w:rFonts w:ascii="Times New Roman" w:hAnsi="Times New Roman" w:eastAsia="Times New Roman" w:cs="Times New Roman"/>
          <w:color w:val="auto"/>
          <w:sz w:val="24"/>
          <w:szCs w:val="24"/>
          <w:lang w:eastAsia="ja-JP"/>
        </w:rPr>
        <w:t>that would be then</w:t>
      </w:r>
      <w:r w:rsidRPr="78C0B636" w:rsidR="66A044F3">
        <w:rPr>
          <w:rFonts w:ascii="Times New Roman" w:hAnsi="Times New Roman" w:eastAsia="Times New Roman" w:cs="Times New Roman"/>
          <w:color w:val="auto"/>
          <w:sz w:val="24"/>
          <w:szCs w:val="24"/>
          <w:lang w:eastAsia="ja-JP"/>
        </w:rPr>
        <w:t xml:space="preserve"> iterat</w:t>
      </w:r>
      <w:r w:rsidRPr="78C0B636" w:rsidR="583DBA72">
        <w:rPr>
          <w:rFonts w:ascii="Times New Roman" w:hAnsi="Times New Roman" w:eastAsia="Times New Roman" w:cs="Times New Roman"/>
          <w:color w:val="auto"/>
          <w:sz w:val="24"/>
          <w:szCs w:val="24"/>
          <w:lang w:eastAsia="ja-JP"/>
        </w:rPr>
        <w:t>ed</w:t>
      </w:r>
      <w:r w:rsidRPr="78C0B636" w:rsidR="66A044F3">
        <w:rPr>
          <w:rFonts w:ascii="Times New Roman" w:hAnsi="Times New Roman" w:eastAsia="Times New Roman" w:cs="Times New Roman"/>
          <w:color w:val="auto"/>
          <w:sz w:val="24"/>
          <w:szCs w:val="24"/>
          <w:lang w:eastAsia="ja-JP"/>
        </w:rPr>
        <w:t xml:space="preserve"> through</w:t>
      </w:r>
      <w:r w:rsidRPr="78C0B636" w:rsidR="56FAD653">
        <w:rPr>
          <w:rFonts w:ascii="Times New Roman" w:hAnsi="Times New Roman" w:eastAsia="Times New Roman" w:cs="Times New Roman"/>
          <w:color w:val="auto"/>
          <w:sz w:val="24"/>
          <w:szCs w:val="24"/>
          <w:lang w:eastAsia="ja-JP"/>
        </w:rPr>
        <w:t>,</w:t>
      </w:r>
      <w:r w:rsidRPr="78C0B636" w:rsidR="00211D6D">
        <w:rPr>
          <w:rFonts w:ascii="Times New Roman" w:hAnsi="Times New Roman" w:eastAsia="Times New Roman" w:cs="Times New Roman"/>
          <w:color w:val="auto"/>
          <w:sz w:val="24"/>
          <w:szCs w:val="24"/>
          <w:lang w:eastAsia="ja-JP"/>
        </w:rPr>
        <w:t xml:space="preserve"> check</w:t>
      </w:r>
      <w:r w:rsidRPr="78C0B636" w:rsidR="5A4E4B72">
        <w:rPr>
          <w:rFonts w:ascii="Times New Roman" w:hAnsi="Times New Roman" w:eastAsia="Times New Roman" w:cs="Times New Roman"/>
          <w:color w:val="auto"/>
          <w:sz w:val="24"/>
          <w:szCs w:val="24"/>
          <w:lang w:eastAsia="ja-JP"/>
        </w:rPr>
        <w:t>ing</w:t>
      </w:r>
      <w:r w:rsidRPr="78C0B636" w:rsidR="00211D6D">
        <w:rPr>
          <w:rFonts w:ascii="Times New Roman" w:hAnsi="Times New Roman" w:eastAsia="Times New Roman" w:cs="Times New Roman"/>
          <w:color w:val="auto"/>
          <w:sz w:val="24"/>
          <w:szCs w:val="24"/>
          <w:lang w:eastAsia="ja-JP"/>
        </w:rPr>
        <w:t xml:space="preserve"> the board for </w:t>
      </w:r>
      <w:r w:rsidRPr="78C0B636" w:rsidR="756164D0">
        <w:rPr>
          <w:rFonts w:ascii="Times New Roman" w:hAnsi="Times New Roman" w:eastAsia="Times New Roman" w:cs="Times New Roman"/>
          <w:color w:val="auto"/>
          <w:sz w:val="24"/>
          <w:szCs w:val="24"/>
          <w:lang w:eastAsia="ja-JP"/>
        </w:rPr>
        <w:t>a</w:t>
      </w:r>
      <w:r w:rsidRPr="78C0B636" w:rsidR="00211D6D">
        <w:rPr>
          <w:rFonts w:ascii="Times New Roman" w:hAnsi="Times New Roman" w:eastAsia="Times New Roman" w:cs="Times New Roman"/>
          <w:color w:val="auto"/>
          <w:sz w:val="24"/>
          <w:szCs w:val="24"/>
          <w:lang w:eastAsia="ja-JP"/>
        </w:rPr>
        <w:t xml:space="preserve"> winning row, </w:t>
      </w:r>
      <w:r w:rsidRPr="78C0B636" w:rsidR="00211D6D">
        <w:rPr>
          <w:rFonts w:ascii="Times New Roman" w:hAnsi="Times New Roman" w:eastAsia="Times New Roman" w:cs="Times New Roman"/>
          <w:color w:val="auto"/>
          <w:sz w:val="24"/>
          <w:szCs w:val="24"/>
          <w:lang w:eastAsia="ja-JP"/>
        </w:rPr>
        <w:t>column</w:t>
      </w:r>
      <w:r w:rsidRPr="78C0B636" w:rsidR="00211D6D">
        <w:rPr>
          <w:rFonts w:ascii="Times New Roman" w:hAnsi="Times New Roman" w:eastAsia="Times New Roman" w:cs="Times New Roman"/>
          <w:color w:val="auto"/>
          <w:sz w:val="24"/>
          <w:szCs w:val="24"/>
          <w:lang w:eastAsia="ja-JP"/>
        </w:rPr>
        <w:t xml:space="preserve"> or diagonal of black pieces</w:t>
      </w:r>
      <w:r w:rsidRPr="78C0B636" w:rsidR="33086689">
        <w:rPr>
          <w:rFonts w:ascii="Times New Roman" w:hAnsi="Times New Roman" w:eastAsia="Times New Roman" w:cs="Times New Roman"/>
          <w:color w:val="auto"/>
          <w:sz w:val="24"/>
          <w:szCs w:val="24"/>
          <w:lang w:eastAsia="ja-JP"/>
        </w:rPr>
        <w:t xml:space="preserve"> or red </w:t>
      </w:r>
      <w:r w:rsidRPr="78C0B636" w:rsidR="4F952C79">
        <w:rPr>
          <w:rFonts w:ascii="Times New Roman" w:hAnsi="Times New Roman" w:eastAsia="Times New Roman" w:cs="Times New Roman"/>
          <w:color w:val="auto"/>
          <w:sz w:val="24"/>
          <w:szCs w:val="24"/>
          <w:lang w:eastAsia="ja-JP"/>
        </w:rPr>
        <w:t>pieces</w:t>
      </w:r>
      <w:r w:rsidRPr="78C0B636" w:rsidR="00211D6D">
        <w:rPr>
          <w:rFonts w:ascii="Times New Roman" w:hAnsi="Times New Roman" w:eastAsia="Times New Roman" w:cs="Times New Roman"/>
          <w:color w:val="auto"/>
          <w:sz w:val="24"/>
          <w:szCs w:val="24"/>
          <w:lang w:eastAsia="ja-JP"/>
        </w:rPr>
        <w:t xml:space="preserve">. Once </w:t>
      </w:r>
      <w:r w:rsidRPr="78C0B636" w:rsidR="54BD7D9B">
        <w:rPr>
          <w:rFonts w:ascii="Times New Roman" w:hAnsi="Times New Roman" w:eastAsia="Times New Roman" w:cs="Times New Roman"/>
          <w:color w:val="auto"/>
          <w:sz w:val="24"/>
          <w:szCs w:val="24"/>
          <w:lang w:eastAsia="ja-JP"/>
        </w:rPr>
        <w:t xml:space="preserve">a </w:t>
      </w:r>
      <w:r w:rsidRPr="78C0B636" w:rsidR="417B0302">
        <w:rPr>
          <w:rFonts w:ascii="Times New Roman" w:hAnsi="Times New Roman" w:eastAsia="Times New Roman" w:cs="Times New Roman"/>
          <w:color w:val="auto"/>
          <w:sz w:val="24"/>
          <w:szCs w:val="24"/>
          <w:lang w:eastAsia="ja-JP"/>
        </w:rPr>
        <w:t xml:space="preserve">generated </w:t>
      </w:r>
      <w:r w:rsidRPr="78C0B636" w:rsidR="311F5C21">
        <w:rPr>
          <w:rFonts w:ascii="Times New Roman" w:hAnsi="Times New Roman" w:eastAsia="Times New Roman" w:cs="Times New Roman"/>
          <w:color w:val="auto"/>
          <w:sz w:val="24"/>
          <w:szCs w:val="24"/>
          <w:lang w:eastAsia="ja-JP"/>
        </w:rPr>
        <w:t>state</w:t>
      </w:r>
      <w:r w:rsidRPr="78C0B636" w:rsidR="0A13767E">
        <w:rPr>
          <w:rFonts w:ascii="Times New Roman" w:hAnsi="Times New Roman" w:eastAsia="Times New Roman" w:cs="Times New Roman"/>
          <w:color w:val="auto"/>
          <w:sz w:val="24"/>
          <w:szCs w:val="24"/>
          <w:lang w:eastAsia="ja-JP"/>
        </w:rPr>
        <w:t xml:space="preserve"> has been determined to be winning,</w:t>
      </w:r>
      <w:r w:rsidRPr="78C0B636" w:rsidR="51FDA1CC">
        <w:rPr>
          <w:rFonts w:ascii="Times New Roman" w:hAnsi="Times New Roman" w:eastAsia="Times New Roman" w:cs="Times New Roman"/>
          <w:color w:val="auto"/>
          <w:sz w:val="24"/>
          <w:szCs w:val="24"/>
          <w:lang w:eastAsia="ja-JP"/>
        </w:rPr>
        <w:t xml:space="preserve"> it</w:t>
      </w:r>
      <w:r w:rsidRPr="78C0B636" w:rsidR="0A13767E">
        <w:rPr>
          <w:rFonts w:ascii="Times New Roman" w:hAnsi="Times New Roman" w:eastAsia="Times New Roman" w:cs="Times New Roman"/>
          <w:color w:val="auto"/>
          <w:sz w:val="24"/>
          <w:szCs w:val="24"/>
          <w:lang w:eastAsia="ja-JP"/>
        </w:rPr>
        <w:t xml:space="preserve"> then checks which color won</w:t>
      </w:r>
      <w:r w:rsidRPr="78C0B636" w:rsidR="14B1AB4C">
        <w:rPr>
          <w:rFonts w:ascii="Times New Roman" w:hAnsi="Times New Roman" w:eastAsia="Times New Roman" w:cs="Times New Roman"/>
          <w:color w:val="auto"/>
          <w:sz w:val="24"/>
          <w:szCs w:val="24"/>
          <w:lang w:eastAsia="ja-JP"/>
        </w:rPr>
        <w:t>, that being black or red using our previous declared constraints</w:t>
      </w:r>
      <w:r w:rsidRPr="78C0B636" w:rsidR="30DA1B5D">
        <w:rPr>
          <w:rFonts w:ascii="Times New Roman" w:hAnsi="Times New Roman" w:eastAsia="Times New Roman" w:cs="Times New Roman"/>
          <w:color w:val="auto"/>
          <w:sz w:val="24"/>
          <w:szCs w:val="24"/>
          <w:lang w:eastAsia="ja-JP"/>
        </w:rPr>
        <w:t xml:space="preserve">. </w:t>
      </w:r>
      <w:r w:rsidRPr="78C0B636" w:rsidR="1C239149">
        <w:rPr>
          <w:rFonts w:ascii="Times New Roman" w:hAnsi="Times New Roman" w:eastAsia="Times New Roman" w:cs="Times New Roman"/>
          <w:color w:val="auto"/>
          <w:sz w:val="24"/>
          <w:szCs w:val="24"/>
          <w:lang w:eastAsia="ja-JP"/>
        </w:rPr>
        <w:t>We also</w:t>
      </w:r>
      <w:r w:rsidRPr="78C0B636" w:rsidR="30DA1B5D">
        <w:rPr>
          <w:rFonts w:ascii="Times New Roman" w:hAnsi="Times New Roman" w:eastAsia="Times New Roman" w:cs="Times New Roman"/>
          <w:color w:val="auto"/>
          <w:sz w:val="24"/>
          <w:szCs w:val="24"/>
          <w:lang w:eastAsia="ja-JP"/>
        </w:rPr>
        <w:t xml:space="preserve"> explore further in</w:t>
      </w:r>
      <w:r w:rsidRPr="78C0B636" w:rsidR="75E596F2">
        <w:rPr>
          <w:rFonts w:ascii="Times New Roman" w:hAnsi="Times New Roman" w:eastAsia="Times New Roman" w:cs="Times New Roman"/>
          <w:color w:val="auto"/>
          <w:sz w:val="24"/>
          <w:szCs w:val="24"/>
          <w:lang w:eastAsia="ja-JP"/>
        </w:rPr>
        <w:t xml:space="preserve"> th</w:t>
      </w:r>
      <w:r w:rsidRPr="78C0B636" w:rsidR="0C80E583">
        <w:rPr>
          <w:rFonts w:ascii="Times New Roman" w:hAnsi="Times New Roman" w:eastAsia="Times New Roman" w:cs="Times New Roman"/>
          <w:color w:val="auto"/>
          <w:sz w:val="24"/>
          <w:szCs w:val="24"/>
          <w:lang w:eastAsia="ja-JP"/>
        </w:rPr>
        <w:t xml:space="preserve">ese two ways </w:t>
      </w:r>
      <w:r w:rsidRPr="78C0B636" w:rsidR="75E596F2">
        <w:rPr>
          <w:rFonts w:ascii="Times New Roman" w:hAnsi="Times New Roman" w:eastAsia="Times New Roman" w:cs="Times New Roman"/>
          <w:color w:val="auto"/>
          <w:sz w:val="24"/>
          <w:szCs w:val="24"/>
          <w:lang w:eastAsia="ja-JP"/>
        </w:rPr>
        <w:t>by then also counting the number of ways there can be for a winning state of color, black or red</w:t>
      </w:r>
      <w:r w:rsidRPr="78C0B636" w:rsidR="7662CC36">
        <w:rPr>
          <w:rFonts w:ascii="Times New Roman" w:hAnsi="Times New Roman" w:eastAsia="Times New Roman" w:cs="Times New Roman"/>
          <w:color w:val="auto"/>
          <w:sz w:val="24"/>
          <w:szCs w:val="24"/>
          <w:lang w:eastAsia="ja-JP"/>
        </w:rPr>
        <w:t>,</w:t>
      </w:r>
      <w:r w:rsidRPr="78C0B636" w:rsidR="4F403BD1">
        <w:rPr>
          <w:rFonts w:ascii="Times New Roman" w:hAnsi="Times New Roman" w:eastAsia="Times New Roman" w:cs="Times New Roman"/>
          <w:color w:val="auto"/>
          <w:sz w:val="24"/>
          <w:szCs w:val="24"/>
          <w:lang w:eastAsia="ja-JP"/>
        </w:rPr>
        <w:t xml:space="preserve"> in which</w:t>
      </w:r>
      <w:r w:rsidRPr="78C0B636" w:rsidR="7662CC36">
        <w:rPr>
          <w:rFonts w:ascii="Times New Roman" w:hAnsi="Times New Roman" w:eastAsia="Times New Roman" w:cs="Times New Roman"/>
          <w:color w:val="auto"/>
          <w:sz w:val="24"/>
          <w:szCs w:val="24"/>
          <w:lang w:eastAsia="ja-JP"/>
        </w:rPr>
        <w:t xml:space="preserve"> given our </w:t>
      </w:r>
      <w:r w:rsidRPr="78C0B636" w:rsidR="68A0BDE8">
        <w:rPr>
          <w:rFonts w:ascii="Times New Roman" w:hAnsi="Times New Roman" w:eastAsia="Times New Roman" w:cs="Times New Roman"/>
          <w:color w:val="auto"/>
          <w:sz w:val="24"/>
          <w:szCs w:val="24"/>
          <w:lang w:eastAsia="ja-JP"/>
        </w:rPr>
        <w:t>constraints</w:t>
      </w:r>
      <w:r w:rsidRPr="78C0B636" w:rsidR="691F9A88">
        <w:rPr>
          <w:rFonts w:ascii="Times New Roman" w:hAnsi="Times New Roman" w:eastAsia="Times New Roman" w:cs="Times New Roman"/>
          <w:color w:val="auto"/>
          <w:sz w:val="24"/>
          <w:szCs w:val="24"/>
          <w:lang w:eastAsia="ja-JP"/>
        </w:rPr>
        <w:t xml:space="preserve"> that we built,</w:t>
      </w:r>
      <w:r w:rsidRPr="78C0B636" w:rsidR="7662CC36">
        <w:rPr>
          <w:rFonts w:ascii="Times New Roman" w:hAnsi="Times New Roman" w:eastAsia="Times New Roman" w:cs="Times New Roman"/>
          <w:color w:val="auto"/>
          <w:sz w:val="24"/>
          <w:szCs w:val="24"/>
          <w:lang w:eastAsia="ja-JP"/>
        </w:rPr>
        <w:t xml:space="preserve"> </w:t>
      </w:r>
      <w:r w:rsidRPr="78C0B636" w:rsidR="34093A2C">
        <w:rPr>
          <w:rFonts w:ascii="Times New Roman" w:hAnsi="Times New Roman" w:eastAsia="Times New Roman" w:cs="Times New Roman"/>
          <w:color w:val="auto"/>
          <w:sz w:val="24"/>
          <w:szCs w:val="24"/>
          <w:lang w:eastAsia="ja-JP"/>
        </w:rPr>
        <w:t>we</w:t>
      </w:r>
      <w:r w:rsidRPr="78C0B636" w:rsidR="7662CC36">
        <w:rPr>
          <w:rFonts w:ascii="Times New Roman" w:hAnsi="Times New Roman" w:eastAsia="Times New Roman" w:cs="Times New Roman"/>
          <w:color w:val="auto"/>
          <w:sz w:val="24"/>
          <w:szCs w:val="24"/>
          <w:lang w:eastAsia="ja-JP"/>
        </w:rPr>
        <w:t xml:space="preserve"> </w:t>
      </w:r>
      <w:r w:rsidRPr="78C0B636" w:rsidR="300DCA38">
        <w:rPr>
          <w:rFonts w:ascii="Times New Roman" w:hAnsi="Times New Roman" w:eastAsia="Times New Roman" w:cs="Times New Roman"/>
          <w:color w:val="auto"/>
          <w:sz w:val="24"/>
          <w:szCs w:val="24"/>
          <w:lang w:eastAsia="ja-JP"/>
        </w:rPr>
        <w:t>could</w:t>
      </w:r>
      <w:r w:rsidRPr="78C0B636" w:rsidR="6C256FBD">
        <w:rPr>
          <w:rFonts w:ascii="Times New Roman" w:hAnsi="Times New Roman" w:eastAsia="Times New Roman" w:cs="Times New Roman"/>
          <w:color w:val="auto"/>
          <w:sz w:val="24"/>
          <w:szCs w:val="24"/>
          <w:lang w:eastAsia="ja-JP"/>
        </w:rPr>
        <w:t xml:space="preserve"> then</w:t>
      </w:r>
      <w:r w:rsidRPr="78C0B636" w:rsidR="7662CC36">
        <w:rPr>
          <w:rFonts w:ascii="Times New Roman" w:hAnsi="Times New Roman" w:eastAsia="Times New Roman" w:cs="Times New Roman"/>
          <w:color w:val="auto"/>
          <w:sz w:val="24"/>
          <w:szCs w:val="24"/>
          <w:lang w:eastAsia="ja-JP"/>
        </w:rPr>
        <w:t xml:space="preserve"> add</w:t>
      </w:r>
      <w:r w:rsidRPr="78C0B636" w:rsidR="0D911E00">
        <w:rPr>
          <w:rFonts w:ascii="Times New Roman" w:hAnsi="Times New Roman" w:eastAsia="Times New Roman" w:cs="Times New Roman"/>
          <w:color w:val="auto"/>
          <w:sz w:val="24"/>
          <w:szCs w:val="24"/>
          <w:lang w:eastAsia="ja-JP"/>
        </w:rPr>
        <w:t xml:space="preserve"> and or</w:t>
      </w:r>
      <w:r w:rsidRPr="78C0B636" w:rsidR="15896A9B">
        <w:rPr>
          <w:rFonts w:ascii="Times New Roman" w:hAnsi="Times New Roman" w:eastAsia="Times New Roman" w:cs="Times New Roman"/>
          <w:color w:val="auto"/>
          <w:sz w:val="24"/>
          <w:szCs w:val="24"/>
          <w:lang w:eastAsia="ja-JP"/>
        </w:rPr>
        <w:t xml:space="preserve"> </w:t>
      </w:r>
      <w:r w:rsidRPr="78C0B636" w:rsidR="7662CC36">
        <w:rPr>
          <w:rFonts w:ascii="Times New Roman" w:hAnsi="Times New Roman" w:eastAsia="Times New Roman" w:cs="Times New Roman"/>
          <w:color w:val="auto"/>
          <w:sz w:val="24"/>
          <w:szCs w:val="24"/>
          <w:lang w:eastAsia="ja-JP"/>
        </w:rPr>
        <w:t>remov</w:t>
      </w:r>
      <w:r w:rsidRPr="78C0B636" w:rsidR="341CBF00">
        <w:rPr>
          <w:rFonts w:ascii="Times New Roman" w:hAnsi="Times New Roman" w:eastAsia="Times New Roman" w:cs="Times New Roman"/>
          <w:color w:val="auto"/>
          <w:sz w:val="24"/>
          <w:szCs w:val="24"/>
          <w:lang w:eastAsia="ja-JP"/>
        </w:rPr>
        <w:t>e</w:t>
      </w:r>
      <w:r w:rsidRPr="78C0B636" w:rsidR="7662CC36">
        <w:rPr>
          <w:rFonts w:ascii="Times New Roman" w:hAnsi="Times New Roman" w:eastAsia="Times New Roman" w:cs="Times New Roman"/>
          <w:color w:val="auto"/>
          <w:sz w:val="24"/>
          <w:szCs w:val="24"/>
          <w:lang w:eastAsia="ja-JP"/>
        </w:rPr>
        <w:t xml:space="preserve"> </w:t>
      </w:r>
      <w:r w:rsidRPr="78C0B636" w:rsidR="13C78545">
        <w:rPr>
          <w:rFonts w:ascii="Times New Roman" w:hAnsi="Times New Roman" w:eastAsia="Times New Roman" w:cs="Times New Roman"/>
          <w:color w:val="auto"/>
          <w:sz w:val="24"/>
          <w:szCs w:val="24"/>
          <w:lang w:eastAsia="ja-JP"/>
        </w:rPr>
        <w:t>constraints</w:t>
      </w:r>
      <w:r w:rsidRPr="78C0B636" w:rsidR="5FE8B75C">
        <w:rPr>
          <w:rFonts w:ascii="Times New Roman" w:hAnsi="Times New Roman" w:eastAsia="Times New Roman" w:cs="Times New Roman"/>
          <w:color w:val="auto"/>
          <w:sz w:val="24"/>
          <w:szCs w:val="24"/>
          <w:lang w:eastAsia="ja-JP"/>
        </w:rPr>
        <w:t xml:space="preserve"> to explore the different</w:t>
      </w:r>
      <w:r w:rsidRPr="78C0B636" w:rsidR="3E34FD60">
        <w:rPr>
          <w:rFonts w:ascii="Times New Roman" w:hAnsi="Times New Roman" w:eastAsia="Times New Roman" w:cs="Times New Roman"/>
          <w:color w:val="auto"/>
          <w:sz w:val="24"/>
          <w:szCs w:val="24"/>
          <w:lang w:eastAsia="ja-JP"/>
        </w:rPr>
        <w:t>/varying</w:t>
      </w:r>
      <w:r w:rsidRPr="78C0B636" w:rsidR="5FE8B75C">
        <w:rPr>
          <w:rFonts w:ascii="Times New Roman" w:hAnsi="Times New Roman" w:eastAsia="Times New Roman" w:cs="Times New Roman"/>
          <w:color w:val="auto"/>
          <w:sz w:val="24"/>
          <w:szCs w:val="24"/>
          <w:lang w:eastAsia="ja-JP"/>
        </w:rPr>
        <w:t xml:space="preserve"> number of ways a winning state can be created for e</w:t>
      </w:r>
      <w:r w:rsidRPr="78C0B636" w:rsidR="0B36D2B4">
        <w:rPr>
          <w:rFonts w:ascii="Times New Roman" w:hAnsi="Times New Roman" w:eastAsia="Times New Roman" w:cs="Times New Roman"/>
          <w:color w:val="auto"/>
          <w:sz w:val="24"/>
          <w:szCs w:val="24"/>
          <w:lang w:eastAsia="ja-JP"/>
        </w:rPr>
        <w:t xml:space="preserve">ither </w:t>
      </w:r>
      <w:r w:rsidRPr="78C0B636" w:rsidR="5FE8B75C">
        <w:rPr>
          <w:rFonts w:ascii="Times New Roman" w:hAnsi="Times New Roman" w:eastAsia="Times New Roman" w:cs="Times New Roman"/>
          <w:color w:val="auto"/>
          <w:sz w:val="24"/>
          <w:szCs w:val="24"/>
          <w:lang w:eastAsia="ja-JP"/>
        </w:rPr>
        <w:t>color.</w:t>
      </w:r>
    </w:p>
    <w:p w:rsidR="78C0B636" w:rsidP="78C0B636" w:rsidRDefault="78C0B636" w14:paraId="150938E6" w14:textId="64C93A95">
      <w:pPr>
        <w:pStyle w:val="Normal"/>
        <w:spacing w:line="360" w:lineRule="auto"/>
        <w:ind w:left="720" w:right="1080"/>
        <w:rPr>
          <w:rFonts w:ascii="Times New Roman" w:hAnsi="Times New Roman" w:eastAsia="Times New Roman" w:cs="Times New Roman"/>
          <w:color w:val="auto"/>
          <w:sz w:val="24"/>
          <w:szCs w:val="24"/>
          <w:lang w:eastAsia="ja-JP"/>
        </w:rPr>
      </w:pPr>
    </w:p>
    <w:p w:rsidRPr="00211D6D" w:rsidR="00211D6D" w:rsidP="78C0B636" w:rsidRDefault="00211D6D" w14:paraId="39548CB2" w14:textId="7A085ECE">
      <w:pPr>
        <w:numPr>
          <w:ilvl w:val="0"/>
          <w:numId w:val="26"/>
        </w:numPr>
        <w:spacing w:line="360" w:lineRule="auto"/>
        <w:ind w:left="1440" w:right="1080"/>
        <w:rPr>
          <w:rFonts w:ascii="Times New Roman" w:hAnsi="Times New Roman" w:eastAsia="Times New Roman" w:cs="Times New Roman"/>
          <w:color w:val="auto"/>
          <w:sz w:val="24"/>
          <w:szCs w:val="24"/>
          <w:lang w:eastAsia="ja-JP"/>
        </w:rPr>
      </w:pPr>
      <w:r w:rsidRPr="78C0B636" w:rsidR="00211D6D">
        <w:rPr>
          <w:rFonts w:ascii="Times New Roman" w:hAnsi="Times New Roman" w:eastAsia="Times New Roman" w:cs="Times New Roman"/>
          <w:color w:val="auto"/>
          <w:sz w:val="24"/>
          <w:szCs w:val="24"/>
          <w:lang w:eastAsia="ja-JP"/>
        </w:rPr>
        <w:t xml:space="preserve">Our third </w:t>
      </w:r>
      <w:r w:rsidRPr="78C0B636" w:rsidR="04598C58">
        <w:rPr>
          <w:rFonts w:ascii="Times New Roman" w:hAnsi="Times New Roman" w:eastAsia="Times New Roman" w:cs="Times New Roman"/>
          <w:color w:val="auto"/>
          <w:sz w:val="24"/>
          <w:szCs w:val="24"/>
          <w:lang w:eastAsia="ja-JP"/>
        </w:rPr>
        <w:t xml:space="preserve">way of </w:t>
      </w:r>
      <w:r w:rsidRPr="78C0B636" w:rsidR="00211D6D">
        <w:rPr>
          <w:rFonts w:ascii="Times New Roman" w:hAnsi="Times New Roman" w:eastAsia="Times New Roman" w:cs="Times New Roman"/>
          <w:color w:val="auto"/>
          <w:sz w:val="24"/>
          <w:szCs w:val="24"/>
          <w:lang w:eastAsia="ja-JP"/>
        </w:rPr>
        <w:t>model exploration</w:t>
      </w:r>
      <w:r w:rsidRPr="78C0B636" w:rsidR="6172CB17">
        <w:rPr>
          <w:rFonts w:ascii="Times New Roman" w:hAnsi="Times New Roman" w:eastAsia="Times New Roman" w:cs="Times New Roman"/>
          <w:color w:val="auto"/>
          <w:sz w:val="24"/>
          <w:szCs w:val="24"/>
          <w:lang w:eastAsia="ja-JP"/>
        </w:rPr>
        <w:t xml:space="preserve"> for our model of Connect Four was how</w:t>
      </w:r>
      <w:r w:rsidRPr="78C0B636" w:rsidR="00211D6D">
        <w:rPr>
          <w:rFonts w:ascii="Times New Roman" w:hAnsi="Times New Roman" w:eastAsia="Times New Roman" w:cs="Times New Roman"/>
          <w:color w:val="auto"/>
          <w:sz w:val="24"/>
          <w:szCs w:val="24"/>
          <w:lang w:eastAsia="ja-JP"/>
        </w:rPr>
        <w:t xml:space="preserve"> </w:t>
      </w:r>
      <w:r w:rsidRPr="78C0B636" w:rsidR="2BF1E245">
        <w:rPr>
          <w:rFonts w:ascii="Times New Roman" w:hAnsi="Times New Roman" w:eastAsia="Times New Roman" w:cs="Times New Roman"/>
          <w:color w:val="auto"/>
          <w:sz w:val="24"/>
          <w:szCs w:val="24"/>
          <w:lang w:eastAsia="ja-JP"/>
        </w:rPr>
        <w:t xml:space="preserve">we explored both the number of ways and how/what defines a tie, or stalemate, </w:t>
      </w:r>
      <w:r w:rsidRPr="78C0B636" w:rsidR="01A356BB">
        <w:rPr>
          <w:rFonts w:ascii="Times New Roman" w:hAnsi="Times New Roman" w:eastAsia="Times New Roman" w:cs="Times New Roman"/>
          <w:color w:val="auto"/>
          <w:sz w:val="24"/>
          <w:szCs w:val="24"/>
          <w:lang w:eastAsia="ja-JP"/>
        </w:rPr>
        <w:t xml:space="preserve">or </w:t>
      </w:r>
      <w:r w:rsidRPr="78C0B636" w:rsidR="2BF1E245">
        <w:rPr>
          <w:rFonts w:ascii="Times New Roman" w:hAnsi="Times New Roman" w:eastAsia="Times New Roman" w:cs="Times New Roman"/>
          <w:color w:val="auto"/>
          <w:sz w:val="24"/>
          <w:szCs w:val="24"/>
          <w:lang w:eastAsia="ja-JP"/>
        </w:rPr>
        <w:t>no winner state</w:t>
      </w:r>
      <w:r w:rsidRPr="78C0B636" w:rsidR="00211D6D">
        <w:rPr>
          <w:rFonts w:ascii="Times New Roman" w:hAnsi="Times New Roman" w:eastAsia="Times New Roman" w:cs="Times New Roman"/>
          <w:color w:val="auto"/>
          <w:sz w:val="24"/>
          <w:szCs w:val="24"/>
          <w:lang w:eastAsia="ja-JP"/>
        </w:rPr>
        <w:t xml:space="preserve"> where neither </w:t>
      </w:r>
      <w:r w:rsidRPr="78C0B636" w:rsidR="559F3F5F">
        <w:rPr>
          <w:rFonts w:ascii="Times New Roman" w:hAnsi="Times New Roman" w:eastAsia="Times New Roman" w:cs="Times New Roman"/>
          <w:color w:val="auto"/>
          <w:sz w:val="24"/>
          <w:szCs w:val="24"/>
          <w:lang w:eastAsia="ja-JP"/>
        </w:rPr>
        <w:t xml:space="preserve">the colors </w:t>
      </w:r>
      <w:r w:rsidRPr="78C0B636" w:rsidR="00211D6D">
        <w:rPr>
          <w:rFonts w:ascii="Times New Roman" w:hAnsi="Times New Roman" w:eastAsia="Times New Roman" w:cs="Times New Roman"/>
          <w:color w:val="auto"/>
          <w:sz w:val="24"/>
          <w:szCs w:val="24"/>
          <w:lang w:eastAsia="ja-JP"/>
        </w:rPr>
        <w:t xml:space="preserve">black </w:t>
      </w:r>
      <w:r w:rsidRPr="78C0B636" w:rsidR="7DA6E810">
        <w:rPr>
          <w:rFonts w:ascii="Times New Roman" w:hAnsi="Times New Roman" w:eastAsia="Times New Roman" w:cs="Times New Roman"/>
          <w:color w:val="auto"/>
          <w:sz w:val="24"/>
          <w:szCs w:val="24"/>
          <w:lang w:eastAsia="ja-JP"/>
        </w:rPr>
        <w:t>nor</w:t>
      </w:r>
      <w:r w:rsidRPr="78C0B636" w:rsidR="00211D6D">
        <w:rPr>
          <w:rFonts w:ascii="Times New Roman" w:hAnsi="Times New Roman" w:eastAsia="Times New Roman" w:cs="Times New Roman"/>
          <w:color w:val="auto"/>
          <w:sz w:val="24"/>
          <w:szCs w:val="24"/>
          <w:lang w:eastAsia="ja-JP"/>
        </w:rPr>
        <w:t xml:space="preserve"> red has won</w:t>
      </w:r>
      <w:r w:rsidRPr="78C0B636" w:rsidR="6463B8C9">
        <w:rPr>
          <w:rFonts w:ascii="Times New Roman" w:hAnsi="Times New Roman" w:eastAsia="Times New Roman" w:cs="Times New Roman"/>
          <w:color w:val="auto"/>
          <w:sz w:val="24"/>
          <w:szCs w:val="24"/>
          <w:lang w:eastAsia="ja-JP"/>
        </w:rPr>
        <w:t xml:space="preserve"> yet. </w:t>
      </w:r>
      <w:r w:rsidRPr="78C0B636" w:rsidR="4B93BB81">
        <w:rPr>
          <w:rFonts w:ascii="Times New Roman" w:hAnsi="Times New Roman" w:eastAsia="Times New Roman" w:cs="Times New Roman"/>
          <w:color w:val="auto"/>
          <w:sz w:val="24"/>
          <w:szCs w:val="24"/>
          <w:lang w:eastAsia="ja-JP"/>
        </w:rPr>
        <w:t xml:space="preserve">This was done by defining all the characteristics of a </w:t>
      </w:r>
      <w:r w:rsidRPr="78C0B636" w:rsidR="186AE0D8">
        <w:rPr>
          <w:rFonts w:ascii="Times New Roman" w:hAnsi="Times New Roman" w:eastAsia="Times New Roman" w:cs="Times New Roman"/>
          <w:color w:val="auto"/>
          <w:sz w:val="24"/>
          <w:szCs w:val="24"/>
          <w:lang w:eastAsia="ja-JP"/>
        </w:rPr>
        <w:t>stalemate</w:t>
      </w:r>
      <w:r w:rsidRPr="78C0B636" w:rsidR="4B93BB81">
        <w:rPr>
          <w:rFonts w:ascii="Times New Roman" w:hAnsi="Times New Roman" w:eastAsia="Times New Roman" w:cs="Times New Roman"/>
          <w:color w:val="auto"/>
          <w:sz w:val="24"/>
          <w:szCs w:val="24"/>
          <w:lang w:eastAsia="ja-JP"/>
        </w:rPr>
        <w:t xml:space="preserve"> state for the color</w:t>
      </w:r>
      <w:r w:rsidRPr="78C0B636" w:rsidR="659D2167">
        <w:rPr>
          <w:rFonts w:ascii="Times New Roman" w:hAnsi="Times New Roman" w:eastAsia="Times New Roman" w:cs="Times New Roman"/>
          <w:color w:val="auto"/>
          <w:sz w:val="24"/>
          <w:szCs w:val="24"/>
          <w:lang w:eastAsia="ja-JP"/>
        </w:rPr>
        <w:t>s</w:t>
      </w:r>
      <w:r w:rsidRPr="78C0B636" w:rsidR="4B93BB81">
        <w:rPr>
          <w:rFonts w:ascii="Times New Roman" w:hAnsi="Times New Roman" w:eastAsia="Times New Roman" w:cs="Times New Roman"/>
          <w:color w:val="auto"/>
          <w:sz w:val="24"/>
          <w:szCs w:val="24"/>
          <w:lang w:eastAsia="ja-JP"/>
        </w:rPr>
        <w:t xml:space="preserve"> black and red that would be then</w:t>
      </w:r>
      <w:r w:rsidRPr="78C0B636" w:rsidR="5F43E628">
        <w:rPr>
          <w:rFonts w:ascii="Times New Roman" w:hAnsi="Times New Roman" w:eastAsia="Times New Roman" w:cs="Times New Roman"/>
          <w:color w:val="auto"/>
          <w:sz w:val="24"/>
          <w:szCs w:val="24"/>
          <w:lang w:eastAsia="ja-JP"/>
        </w:rPr>
        <w:t xml:space="preserve"> also </w:t>
      </w:r>
      <w:r w:rsidRPr="78C0B636" w:rsidR="0BBA4DE6">
        <w:rPr>
          <w:rFonts w:ascii="Times New Roman" w:hAnsi="Times New Roman" w:eastAsia="Times New Roman" w:cs="Times New Roman"/>
          <w:color w:val="auto"/>
          <w:sz w:val="24"/>
          <w:szCs w:val="24"/>
          <w:lang w:eastAsia="ja-JP"/>
        </w:rPr>
        <w:t>be iterated</w:t>
      </w:r>
      <w:r w:rsidRPr="78C0B636" w:rsidR="4B93BB81">
        <w:rPr>
          <w:rFonts w:ascii="Times New Roman" w:hAnsi="Times New Roman" w:eastAsia="Times New Roman" w:cs="Times New Roman"/>
          <w:color w:val="auto"/>
          <w:sz w:val="24"/>
          <w:szCs w:val="24"/>
          <w:lang w:eastAsia="ja-JP"/>
        </w:rPr>
        <w:t xml:space="preserve"> through, checking the board </w:t>
      </w:r>
      <w:r w:rsidRPr="78C0B636" w:rsidR="2343DEEE">
        <w:rPr>
          <w:rFonts w:ascii="Times New Roman" w:hAnsi="Times New Roman" w:eastAsia="Times New Roman" w:cs="Times New Roman"/>
          <w:color w:val="auto"/>
          <w:sz w:val="24"/>
          <w:szCs w:val="24"/>
          <w:lang w:eastAsia="ja-JP"/>
        </w:rPr>
        <w:t xml:space="preserve">cannot be </w:t>
      </w:r>
      <w:r w:rsidRPr="78C0B636" w:rsidR="4B93BB81">
        <w:rPr>
          <w:rFonts w:ascii="Times New Roman" w:hAnsi="Times New Roman" w:eastAsia="Times New Roman" w:cs="Times New Roman"/>
          <w:color w:val="auto"/>
          <w:sz w:val="24"/>
          <w:szCs w:val="24"/>
          <w:lang w:eastAsia="ja-JP"/>
        </w:rPr>
        <w:t xml:space="preserve">for a winning row, column or diagonal of black pieces or red pieces. Once </w:t>
      </w:r>
      <w:r w:rsidRPr="78C0B636" w:rsidR="6009681F">
        <w:rPr>
          <w:rFonts w:ascii="Times New Roman" w:hAnsi="Times New Roman" w:eastAsia="Times New Roman" w:cs="Times New Roman"/>
          <w:color w:val="auto"/>
          <w:sz w:val="24"/>
          <w:szCs w:val="24"/>
          <w:lang w:eastAsia="ja-JP"/>
        </w:rPr>
        <w:t>the</w:t>
      </w:r>
      <w:r w:rsidRPr="78C0B636" w:rsidR="4B93BB81">
        <w:rPr>
          <w:rFonts w:ascii="Times New Roman" w:hAnsi="Times New Roman" w:eastAsia="Times New Roman" w:cs="Times New Roman"/>
          <w:color w:val="auto"/>
          <w:sz w:val="24"/>
          <w:szCs w:val="24"/>
          <w:lang w:eastAsia="ja-JP"/>
        </w:rPr>
        <w:t xml:space="preserve"> generated state has been determined to be </w:t>
      </w:r>
      <w:r w:rsidRPr="78C0B636" w:rsidR="4206F4B2">
        <w:rPr>
          <w:rFonts w:ascii="Times New Roman" w:hAnsi="Times New Roman" w:eastAsia="Times New Roman" w:cs="Times New Roman"/>
          <w:color w:val="auto"/>
          <w:sz w:val="24"/>
          <w:szCs w:val="24"/>
          <w:lang w:eastAsia="ja-JP"/>
        </w:rPr>
        <w:t xml:space="preserve">a </w:t>
      </w:r>
      <w:r w:rsidRPr="78C0B636" w:rsidR="44DF9814">
        <w:rPr>
          <w:rFonts w:ascii="Times New Roman" w:hAnsi="Times New Roman" w:eastAsia="Times New Roman" w:cs="Times New Roman"/>
          <w:color w:val="auto"/>
          <w:sz w:val="24"/>
          <w:szCs w:val="24"/>
          <w:lang w:eastAsia="ja-JP"/>
        </w:rPr>
        <w:t>tie, using</w:t>
      </w:r>
      <w:r w:rsidRPr="78C0B636" w:rsidR="7C45249A">
        <w:rPr>
          <w:rFonts w:ascii="Times New Roman" w:hAnsi="Times New Roman" w:eastAsia="Times New Roman" w:cs="Times New Roman"/>
          <w:color w:val="auto"/>
          <w:sz w:val="24"/>
          <w:szCs w:val="24"/>
          <w:lang w:eastAsia="ja-JP"/>
        </w:rPr>
        <w:t xml:space="preserve"> the negate constraints </w:t>
      </w:r>
      <w:r w:rsidRPr="78C0B636" w:rsidR="7C45249A">
        <w:rPr>
          <w:rFonts w:ascii="Times New Roman" w:hAnsi="Times New Roman" w:eastAsia="Times New Roman" w:cs="Times New Roman"/>
          <w:color w:val="auto"/>
          <w:sz w:val="24"/>
          <w:szCs w:val="24"/>
          <w:lang w:eastAsia="ja-JP"/>
        </w:rPr>
        <w:t>determ</w:t>
      </w:r>
      <w:r w:rsidRPr="78C0B636" w:rsidR="35A27D36">
        <w:rPr>
          <w:rFonts w:ascii="Times New Roman" w:hAnsi="Times New Roman" w:eastAsia="Times New Roman" w:cs="Times New Roman"/>
          <w:color w:val="auto"/>
          <w:sz w:val="24"/>
          <w:szCs w:val="24"/>
          <w:lang w:eastAsia="ja-JP"/>
        </w:rPr>
        <w:t>in</w:t>
      </w:r>
      <w:r w:rsidRPr="78C0B636" w:rsidR="7C45249A">
        <w:rPr>
          <w:rFonts w:ascii="Times New Roman" w:hAnsi="Times New Roman" w:eastAsia="Times New Roman" w:cs="Times New Roman"/>
          <w:color w:val="auto"/>
          <w:sz w:val="24"/>
          <w:szCs w:val="24"/>
          <w:lang w:eastAsia="ja-JP"/>
        </w:rPr>
        <w:t>ed</w:t>
      </w:r>
      <w:r w:rsidRPr="78C0B636" w:rsidR="7C45249A">
        <w:rPr>
          <w:rFonts w:ascii="Times New Roman" w:hAnsi="Times New Roman" w:eastAsia="Times New Roman" w:cs="Times New Roman"/>
          <w:color w:val="auto"/>
          <w:sz w:val="24"/>
          <w:szCs w:val="24"/>
          <w:lang w:eastAsia="ja-JP"/>
        </w:rPr>
        <w:t xml:space="preserve"> for each color, </w:t>
      </w:r>
      <w:r w:rsidRPr="78C0B636" w:rsidR="4B93BB81">
        <w:rPr>
          <w:rFonts w:ascii="Times New Roman" w:hAnsi="Times New Roman" w:eastAsia="Times New Roman" w:cs="Times New Roman"/>
          <w:color w:val="auto"/>
          <w:sz w:val="24"/>
          <w:szCs w:val="24"/>
          <w:lang w:eastAsia="ja-JP"/>
        </w:rPr>
        <w:t>it</w:t>
      </w:r>
      <w:r w:rsidRPr="78C0B636" w:rsidR="2B67A6E7">
        <w:rPr>
          <w:rFonts w:ascii="Times New Roman" w:hAnsi="Times New Roman" w:eastAsia="Times New Roman" w:cs="Times New Roman"/>
          <w:color w:val="auto"/>
          <w:sz w:val="24"/>
          <w:szCs w:val="24"/>
          <w:lang w:eastAsia="ja-JP"/>
        </w:rPr>
        <w:t xml:space="preserve"> was</w:t>
      </w:r>
      <w:r w:rsidRPr="78C0B636" w:rsidR="4B93BB81">
        <w:rPr>
          <w:rFonts w:ascii="Times New Roman" w:hAnsi="Times New Roman" w:eastAsia="Times New Roman" w:cs="Times New Roman"/>
          <w:color w:val="auto"/>
          <w:sz w:val="24"/>
          <w:szCs w:val="24"/>
          <w:lang w:eastAsia="ja-JP"/>
        </w:rPr>
        <w:t xml:space="preserve"> then </w:t>
      </w:r>
      <w:r w:rsidRPr="78C0B636" w:rsidR="19B84A43">
        <w:rPr>
          <w:rFonts w:ascii="Times New Roman" w:hAnsi="Times New Roman" w:eastAsia="Times New Roman" w:cs="Times New Roman"/>
          <w:color w:val="auto"/>
          <w:sz w:val="24"/>
          <w:szCs w:val="24"/>
          <w:lang w:eastAsia="ja-JP"/>
        </w:rPr>
        <w:t xml:space="preserve">further </w:t>
      </w:r>
      <w:r w:rsidRPr="78C0B636" w:rsidR="4B93BB81">
        <w:rPr>
          <w:rFonts w:ascii="Times New Roman" w:hAnsi="Times New Roman" w:eastAsia="Times New Roman" w:cs="Times New Roman"/>
          <w:color w:val="auto"/>
          <w:sz w:val="24"/>
          <w:szCs w:val="24"/>
          <w:lang w:eastAsia="ja-JP"/>
        </w:rPr>
        <w:t>explore</w:t>
      </w:r>
      <w:r w:rsidRPr="78C0B636" w:rsidR="728E278B">
        <w:rPr>
          <w:rFonts w:ascii="Times New Roman" w:hAnsi="Times New Roman" w:eastAsia="Times New Roman" w:cs="Times New Roman"/>
          <w:color w:val="auto"/>
          <w:sz w:val="24"/>
          <w:szCs w:val="24"/>
          <w:lang w:eastAsia="ja-JP"/>
        </w:rPr>
        <w:t>d</w:t>
      </w:r>
      <w:r w:rsidRPr="78C0B636" w:rsidR="4B93BB81">
        <w:rPr>
          <w:rFonts w:ascii="Times New Roman" w:hAnsi="Times New Roman" w:eastAsia="Times New Roman" w:cs="Times New Roman"/>
          <w:color w:val="auto"/>
          <w:sz w:val="24"/>
          <w:szCs w:val="24"/>
          <w:lang w:eastAsia="ja-JP"/>
        </w:rPr>
        <w:t xml:space="preserve"> by</w:t>
      </w:r>
      <w:r w:rsidRPr="78C0B636" w:rsidR="4F8906A9">
        <w:rPr>
          <w:rFonts w:ascii="Times New Roman" w:hAnsi="Times New Roman" w:eastAsia="Times New Roman" w:cs="Times New Roman"/>
          <w:color w:val="auto"/>
          <w:sz w:val="24"/>
          <w:szCs w:val="24"/>
          <w:lang w:eastAsia="ja-JP"/>
        </w:rPr>
        <w:t xml:space="preserve"> also</w:t>
      </w:r>
      <w:r w:rsidRPr="78C0B636" w:rsidR="4B93BB81">
        <w:rPr>
          <w:rFonts w:ascii="Times New Roman" w:hAnsi="Times New Roman" w:eastAsia="Times New Roman" w:cs="Times New Roman"/>
          <w:color w:val="auto"/>
          <w:sz w:val="24"/>
          <w:szCs w:val="24"/>
          <w:lang w:eastAsia="ja-JP"/>
        </w:rPr>
        <w:t xml:space="preserve"> counting the number of ways there can be a </w:t>
      </w:r>
      <w:r w:rsidRPr="78C0B636" w:rsidR="15B4AB3B">
        <w:rPr>
          <w:rFonts w:ascii="Times New Roman" w:hAnsi="Times New Roman" w:eastAsia="Times New Roman" w:cs="Times New Roman"/>
          <w:color w:val="auto"/>
          <w:sz w:val="24"/>
          <w:szCs w:val="24"/>
          <w:lang w:eastAsia="ja-JP"/>
        </w:rPr>
        <w:t>tie, stalemate, or no winner</w:t>
      </w:r>
      <w:r w:rsidRPr="78C0B636" w:rsidR="4B93BB81">
        <w:rPr>
          <w:rFonts w:ascii="Times New Roman" w:hAnsi="Times New Roman" w:eastAsia="Times New Roman" w:cs="Times New Roman"/>
          <w:color w:val="auto"/>
          <w:sz w:val="24"/>
          <w:szCs w:val="24"/>
          <w:lang w:eastAsia="ja-JP"/>
        </w:rPr>
        <w:t xml:space="preserve"> state, in which</w:t>
      </w:r>
      <w:r w:rsidRPr="78C0B636" w:rsidR="6FA8A53F">
        <w:rPr>
          <w:rFonts w:ascii="Times New Roman" w:hAnsi="Times New Roman" w:eastAsia="Times New Roman" w:cs="Times New Roman"/>
          <w:color w:val="auto"/>
          <w:sz w:val="24"/>
          <w:szCs w:val="24"/>
          <w:lang w:eastAsia="ja-JP"/>
        </w:rPr>
        <w:t xml:space="preserve"> again</w:t>
      </w:r>
      <w:r w:rsidRPr="78C0B636" w:rsidR="4B93BB81">
        <w:rPr>
          <w:rFonts w:ascii="Times New Roman" w:hAnsi="Times New Roman" w:eastAsia="Times New Roman" w:cs="Times New Roman"/>
          <w:color w:val="auto"/>
          <w:sz w:val="24"/>
          <w:szCs w:val="24"/>
          <w:lang w:eastAsia="ja-JP"/>
        </w:rPr>
        <w:t xml:space="preserve"> given our constraints that we built, we could then add and or remove constraints to explore the different/varying number of ways a </w:t>
      </w:r>
      <w:r w:rsidRPr="78C0B636" w:rsidR="4E7BCE8F">
        <w:rPr>
          <w:rFonts w:ascii="Times New Roman" w:hAnsi="Times New Roman" w:eastAsia="Times New Roman" w:cs="Times New Roman"/>
          <w:color w:val="auto"/>
          <w:sz w:val="24"/>
          <w:szCs w:val="24"/>
          <w:lang w:eastAsia="ja-JP"/>
        </w:rPr>
        <w:t>tie/stalemate state</w:t>
      </w:r>
      <w:r w:rsidRPr="78C0B636" w:rsidR="4B93BB81">
        <w:rPr>
          <w:rFonts w:ascii="Times New Roman" w:hAnsi="Times New Roman" w:eastAsia="Times New Roman" w:cs="Times New Roman"/>
          <w:color w:val="auto"/>
          <w:sz w:val="24"/>
          <w:szCs w:val="24"/>
          <w:lang w:eastAsia="ja-JP"/>
        </w:rPr>
        <w:t xml:space="preserve"> can be created f</w:t>
      </w:r>
      <w:r w:rsidRPr="78C0B636" w:rsidR="20F472FD">
        <w:rPr>
          <w:rFonts w:ascii="Times New Roman" w:hAnsi="Times New Roman" w:eastAsia="Times New Roman" w:cs="Times New Roman"/>
          <w:color w:val="auto"/>
          <w:sz w:val="24"/>
          <w:szCs w:val="24"/>
          <w:lang w:eastAsia="ja-JP"/>
        </w:rPr>
        <w:t xml:space="preserve">rom each </w:t>
      </w:r>
      <w:r w:rsidRPr="78C0B636" w:rsidR="4B93BB81">
        <w:rPr>
          <w:rFonts w:ascii="Times New Roman" w:hAnsi="Times New Roman" w:eastAsia="Times New Roman" w:cs="Times New Roman"/>
          <w:color w:val="auto"/>
          <w:sz w:val="24"/>
          <w:szCs w:val="24"/>
          <w:lang w:eastAsia="ja-JP"/>
        </w:rPr>
        <w:t>color.</w:t>
      </w:r>
    </w:p>
    <w:p w:rsidRPr="00211D6D" w:rsidR="00211D6D" w:rsidP="78C0B636" w:rsidRDefault="00211D6D" w14:paraId="4AD2FEA5" w14:textId="2732C68E">
      <w:pPr>
        <w:pStyle w:val="Normal"/>
        <w:spacing w:after="240" w:line="360" w:lineRule="auto"/>
        <w:ind/>
      </w:pPr>
    </w:p>
    <w:p w:rsidRPr="00211D6D" w:rsidR="00211D6D" w:rsidP="78C0B636" w:rsidRDefault="00211D6D" w14:paraId="3A2EF0E9" w14:textId="0EF0147E">
      <w:pPr>
        <w:spacing w:after="240" w:line="360" w:lineRule="auto"/>
        <w:ind/>
        <w:jc w:val="center"/>
        <w:rPr>
          <w:rFonts w:ascii="Times New Roman" w:hAnsi="Times New Roman" w:eastAsia="Times New Roman" w:cs="Times New Roman"/>
          <w:sz w:val="36"/>
          <w:szCs w:val="36"/>
          <w:lang w:eastAsia="ja-JP"/>
        </w:rPr>
      </w:pPr>
      <w:r w:rsidRPr="78C0B636" w:rsidR="00211D6D">
        <w:rPr>
          <w:rFonts w:ascii="Times New Roman" w:hAnsi="Times New Roman" w:eastAsia="Times New Roman" w:cs="Times New Roman"/>
          <w:b w:val="1"/>
          <w:bCs w:val="1"/>
          <w:color w:val="000000" w:themeColor="text1" w:themeTint="FF" w:themeShade="FF"/>
          <w:sz w:val="36"/>
          <w:szCs w:val="36"/>
          <w:u w:val="single"/>
          <w:lang w:eastAsia="ja-JP"/>
        </w:rPr>
        <w:t>First-Order Extension</w:t>
      </w:r>
      <w:r w:rsidRPr="78C0B636" w:rsidR="06F5FC35">
        <w:rPr>
          <w:rFonts w:ascii="Times New Roman" w:hAnsi="Times New Roman" w:eastAsia="Times New Roman" w:cs="Times New Roman"/>
          <w:b w:val="1"/>
          <w:bCs w:val="1"/>
          <w:color w:val="000000" w:themeColor="text1" w:themeTint="FF" w:themeShade="FF"/>
          <w:sz w:val="36"/>
          <w:szCs w:val="36"/>
          <w:u w:val="single"/>
          <w:lang w:eastAsia="ja-JP"/>
        </w:rPr>
        <w:t>:</w:t>
      </w:r>
    </w:p>
    <w:p w:rsidR="30008ED9" w:rsidP="78C0B636" w:rsidRDefault="30008ED9" w14:paraId="740E0D68" w14:textId="2F6AB113">
      <w:pPr>
        <w:pStyle w:val="Normal"/>
        <w:spacing w:before="240" w:after="240" w:line="360" w:lineRule="auto"/>
        <w:ind w:left="0"/>
        <w:rPr>
          <w:rFonts w:ascii="Times New Roman" w:hAnsi="Times New Roman" w:eastAsia="Times New Roman" w:cs="Times New Roman"/>
          <w:sz w:val="24"/>
          <w:szCs w:val="24"/>
          <w:lang w:eastAsia="ja-JP"/>
        </w:rPr>
      </w:pPr>
      <w:r w:rsidRPr="78C0B636" w:rsidR="30008ED9">
        <w:rPr>
          <w:rFonts w:ascii="Times New Roman" w:hAnsi="Times New Roman" w:eastAsia="Times New Roman" w:cs="Times New Roman"/>
          <w:color w:val="000000" w:themeColor="text1" w:themeTint="FF" w:themeShade="FF"/>
          <w:lang w:eastAsia="ja-JP"/>
        </w:rPr>
        <w:t>E</w:t>
      </w:r>
      <w:r w:rsidRPr="78C0B636" w:rsidR="00211D6D">
        <w:rPr>
          <w:rFonts w:ascii="Times New Roman" w:hAnsi="Times New Roman" w:eastAsia="Times New Roman" w:cs="Times New Roman"/>
          <w:color w:val="000000" w:themeColor="text1" w:themeTint="FF" w:themeShade="FF"/>
          <w:lang w:eastAsia="ja-JP"/>
        </w:rPr>
        <w:t>xplor</w:t>
      </w:r>
      <w:r w:rsidRPr="78C0B636" w:rsidR="471C6C8D">
        <w:rPr>
          <w:rFonts w:ascii="Times New Roman" w:hAnsi="Times New Roman" w:eastAsia="Times New Roman" w:cs="Times New Roman"/>
          <w:color w:val="000000" w:themeColor="text1" w:themeTint="FF" w:themeShade="FF"/>
          <w:lang w:eastAsia="ja-JP"/>
        </w:rPr>
        <w:t xml:space="preserve">ing our model of Connect Four and extending it to </w:t>
      </w:r>
      <w:r w:rsidRPr="78C0B636" w:rsidR="09709D30">
        <w:rPr>
          <w:rFonts w:ascii="Times New Roman" w:hAnsi="Times New Roman" w:eastAsia="Times New Roman" w:cs="Times New Roman"/>
          <w:color w:val="000000" w:themeColor="text1" w:themeTint="FF" w:themeShade="FF"/>
          <w:lang w:eastAsia="ja-JP"/>
        </w:rPr>
        <w:t xml:space="preserve">the </w:t>
      </w:r>
      <w:r w:rsidRPr="78C0B636" w:rsidR="471C6C8D">
        <w:rPr>
          <w:rFonts w:ascii="Times New Roman" w:hAnsi="Times New Roman" w:eastAsia="Times New Roman" w:cs="Times New Roman"/>
          <w:color w:val="000000" w:themeColor="text1" w:themeTint="FF" w:themeShade="FF"/>
          <w:lang w:eastAsia="ja-JP"/>
        </w:rPr>
        <w:t xml:space="preserve">predicate logic </w:t>
      </w:r>
      <w:r w:rsidRPr="78C0B636" w:rsidR="5F0592CA">
        <w:rPr>
          <w:rFonts w:ascii="Times New Roman" w:hAnsi="Times New Roman" w:eastAsia="Times New Roman" w:cs="Times New Roman"/>
          <w:color w:val="000000" w:themeColor="text1" w:themeTint="FF" w:themeShade="FF"/>
          <w:lang w:eastAsia="ja-JP"/>
        </w:rPr>
        <w:t xml:space="preserve">setting </w:t>
      </w:r>
      <w:r w:rsidRPr="78C0B636" w:rsidR="471C6C8D">
        <w:rPr>
          <w:rFonts w:ascii="Times New Roman" w:hAnsi="Times New Roman" w:eastAsia="Times New Roman" w:cs="Times New Roman"/>
          <w:color w:val="000000" w:themeColor="text1" w:themeTint="FF" w:themeShade="FF"/>
          <w:lang w:eastAsia="ja-JP"/>
        </w:rPr>
        <w:t>could be described</w:t>
      </w:r>
      <w:r w:rsidRPr="78C0B636" w:rsidR="471C6C8D">
        <w:rPr>
          <w:rFonts w:ascii="Times New Roman" w:hAnsi="Times New Roman" w:eastAsia="Times New Roman" w:cs="Times New Roman"/>
          <w:color w:val="000000" w:themeColor="text1" w:themeTint="FF" w:themeShade="FF"/>
          <w:lang w:eastAsia="ja-JP"/>
        </w:rPr>
        <w:t xml:space="preserve"> using some of our </w:t>
      </w:r>
      <w:r w:rsidRPr="78C0B636" w:rsidR="536B823B">
        <w:rPr>
          <w:rFonts w:ascii="Times New Roman" w:hAnsi="Times New Roman" w:eastAsia="Times New Roman" w:cs="Times New Roman"/>
          <w:color w:val="000000" w:themeColor="text1" w:themeTint="FF" w:themeShade="FF"/>
          <w:lang w:eastAsia="ja-JP"/>
        </w:rPr>
        <w:t>previously</w:t>
      </w:r>
      <w:r w:rsidRPr="78C0B636" w:rsidR="471C6C8D">
        <w:rPr>
          <w:rFonts w:ascii="Times New Roman" w:hAnsi="Times New Roman" w:eastAsia="Times New Roman" w:cs="Times New Roman"/>
          <w:color w:val="000000" w:themeColor="text1" w:themeTint="FF" w:themeShade="FF"/>
          <w:lang w:eastAsia="ja-JP"/>
        </w:rPr>
        <w:t xml:space="preserve"> state</w:t>
      </w:r>
      <w:r w:rsidRPr="78C0B636" w:rsidR="6CB3E2B8">
        <w:rPr>
          <w:rFonts w:ascii="Times New Roman" w:hAnsi="Times New Roman" w:eastAsia="Times New Roman" w:cs="Times New Roman"/>
          <w:color w:val="000000" w:themeColor="text1" w:themeTint="FF" w:themeShade="FF"/>
          <w:lang w:eastAsia="ja-JP"/>
        </w:rPr>
        <w:t>d constraints.</w:t>
      </w:r>
      <w:r w:rsidRPr="78C0B636" w:rsidR="5FA23F67">
        <w:rPr>
          <w:rFonts w:ascii="Times New Roman" w:hAnsi="Times New Roman" w:eastAsia="Times New Roman" w:cs="Times New Roman"/>
          <w:color w:val="000000" w:themeColor="text1" w:themeTint="FF" w:themeShade="FF"/>
          <w:lang w:eastAsia="ja-JP"/>
        </w:rPr>
        <w:t xml:space="preserve"> We could extend our</w:t>
      </w:r>
      <w:r w:rsidRPr="78C0B636" w:rsidR="00211D6D">
        <w:rPr>
          <w:rFonts w:ascii="Times New Roman" w:hAnsi="Times New Roman" w:eastAsia="Times New Roman" w:cs="Times New Roman"/>
          <w:color w:val="000000" w:themeColor="text1" w:themeTint="FF" w:themeShade="FF"/>
          <w:lang w:eastAsia="ja-JP"/>
        </w:rPr>
        <w:t xml:space="preserve"> </w:t>
      </w:r>
      <w:r w:rsidRPr="78C0B636" w:rsidR="00211D6D">
        <w:rPr>
          <w:rFonts w:ascii="Times New Roman" w:hAnsi="Times New Roman" w:eastAsia="Times New Roman" w:cs="Times New Roman"/>
          <w:color w:val="000000" w:themeColor="text1" w:themeTint="FF" w:themeShade="FF"/>
          <w:lang w:eastAsia="ja-JP"/>
        </w:rPr>
        <w:t>model using predicate logic by</w:t>
      </w:r>
      <w:r w:rsidRPr="78C0B636" w:rsidR="7D966B33">
        <w:rPr>
          <w:rFonts w:ascii="Times New Roman" w:hAnsi="Times New Roman" w:eastAsia="Times New Roman" w:cs="Times New Roman"/>
          <w:color w:val="000000" w:themeColor="text1" w:themeTint="FF" w:themeShade="FF"/>
          <w:lang w:eastAsia="ja-JP"/>
        </w:rPr>
        <w:t xml:space="preserve"> using the </w:t>
      </w:r>
      <w:r w:rsidRPr="78C0B636" w:rsidR="7D966B33">
        <w:rPr>
          <w:rFonts w:ascii="Times New Roman" w:hAnsi="Times New Roman" w:eastAsia="Times New Roman" w:cs="Times New Roman"/>
          <w:color w:val="000000" w:themeColor="text1" w:themeTint="FF" w:themeShade="FF"/>
          <w:lang w:eastAsia="ja-JP"/>
        </w:rPr>
        <w:t>constraint</w:t>
      </w:r>
      <w:r w:rsidRPr="78C0B636" w:rsidR="7D966B33">
        <w:rPr>
          <w:rFonts w:ascii="Times New Roman" w:hAnsi="Times New Roman" w:eastAsia="Times New Roman" w:cs="Times New Roman"/>
          <w:color w:val="000000" w:themeColor="text1" w:themeTint="FF" w:themeShade="FF"/>
          <w:lang w:eastAsia="ja-JP"/>
        </w:rPr>
        <w:t xml:space="preserve"> </w:t>
      </w:r>
      <w:r w:rsidRPr="78C0B636" w:rsidR="5706798A">
        <w:rPr>
          <w:rFonts w:ascii="Times New Roman" w:hAnsi="Times New Roman" w:eastAsia="Times New Roman" w:cs="Times New Roman"/>
          <w:color w:val="000000" w:themeColor="text1" w:themeTint="FF" w:themeShade="FF"/>
          <w:lang w:eastAsia="ja-JP"/>
        </w:rPr>
        <w:t>that</w:t>
      </w:r>
      <w:r w:rsidRPr="78C0B636" w:rsidR="7D966B33">
        <w:rPr>
          <w:rFonts w:ascii="Times New Roman" w:hAnsi="Times New Roman" w:eastAsia="Times New Roman" w:cs="Times New Roman"/>
          <w:color w:val="000000" w:themeColor="text1" w:themeTint="FF" w:themeShade="FF"/>
          <w:lang w:eastAsia="ja-JP"/>
        </w:rPr>
        <w:t xml:space="preserve"> checks for </w:t>
      </w:r>
      <w:r w:rsidRPr="78C0B636" w:rsidR="06BA6793">
        <w:rPr>
          <w:rFonts w:ascii="Times New Roman" w:hAnsi="Times New Roman" w:eastAsia="Times New Roman" w:cs="Times New Roman"/>
          <w:color w:val="000000" w:themeColor="text1" w:themeTint="FF" w:themeShade="FF"/>
          <w:lang w:eastAsia="ja-JP"/>
        </w:rPr>
        <w:t>multiple</w:t>
      </w:r>
      <w:r w:rsidRPr="78C0B636" w:rsidR="7D966B33">
        <w:rPr>
          <w:rFonts w:ascii="Times New Roman" w:hAnsi="Times New Roman" w:eastAsia="Times New Roman" w:cs="Times New Roman"/>
          <w:color w:val="000000" w:themeColor="text1" w:themeTint="FF" w:themeShade="FF"/>
          <w:lang w:eastAsia="ja-JP"/>
        </w:rPr>
        <w:t xml:space="preserve"> winning rows</w:t>
      </w:r>
      <w:r w:rsidRPr="78C0B636" w:rsidR="6DE408C6">
        <w:rPr>
          <w:rFonts w:ascii="Times New Roman" w:hAnsi="Times New Roman" w:eastAsia="Times New Roman" w:cs="Times New Roman"/>
          <w:color w:val="000000" w:themeColor="text1" w:themeTint="FF" w:themeShade="FF"/>
          <w:lang w:eastAsia="ja-JP"/>
        </w:rPr>
        <w:t xml:space="preserve"> </w:t>
      </w:r>
      <w:r w:rsidRPr="78C0B636" w:rsidR="26239F2A">
        <w:rPr>
          <w:rFonts w:ascii="Times New Roman" w:hAnsi="Times New Roman" w:eastAsia="Times New Roman" w:cs="Times New Roman"/>
          <w:color w:val="000000" w:themeColor="text1" w:themeTint="FF" w:themeShade="FF"/>
          <w:lang w:eastAsia="ja-JP"/>
        </w:rPr>
        <w:t xml:space="preserve">in </w:t>
      </w:r>
      <w:r w:rsidRPr="78C0B636" w:rsidR="6DE408C6">
        <w:rPr>
          <w:rFonts w:ascii="Times New Roman" w:hAnsi="Times New Roman" w:eastAsia="Times New Roman" w:cs="Times New Roman"/>
          <w:color w:val="000000" w:themeColor="text1" w:themeTint="FF" w:themeShade="FF"/>
          <w:lang w:eastAsia="ja-JP"/>
        </w:rPr>
        <w:t>a single winning state of</w:t>
      </w:r>
      <w:r w:rsidRPr="78C0B636" w:rsidR="1BA21D09">
        <w:rPr>
          <w:rFonts w:ascii="Times New Roman" w:hAnsi="Times New Roman" w:eastAsia="Times New Roman" w:cs="Times New Roman"/>
          <w:color w:val="000000" w:themeColor="text1" w:themeTint="FF" w:themeShade="FF"/>
          <w:lang w:eastAsia="ja-JP"/>
        </w:rPr>
        <w:t xml:space="preserve"> a </w:t>
      </w:r>
      <w:r w:rsidRPr="78C0B636" w:rsidR="395756A0">
        <w:rPr>
          <w:rFonts w:ascii="Times New Roman" w:hAnsi="Times New Roman" w:eastAsia="Times New Roman" w:cs="Times New Roman"/>
          <w:color w:val="000000" w:themeColor="text1" w:themeTint="FF" w:themeShade="FF"/>
          <w:lang w:eastAsia="ja-JP"/>
        </w:rPr>
        <w:t xml:space="preserve">Connect Four </w:t>
      </w:r>
      <w:r w:rsidRPr="78C0B636" w:rsidR="1BA21D09">
        <w:rPr>
          <w:rFonts w:ascii="Times New Roman" w:hAnsi="Times New Roman" w:eastAsia="Times New Roman" w:cs="Times New Roman"/>
          <w:color w:val="000000" w:themeColor="text1" w:themeTint="FF" w:themeShade="FF"/>
          <w:lang w:eastAsia="ja-JP"/>
        </w:rPr>
        <w:t>game</w:t>
      </w:r>
      <w:r w:rsidRPr="78C0B636" w:rsidR="06690C8F">
        <w:rPr>
          <w:rFonts w:ascii="Times New Roman" w:hAnsi="Times New Roman" w:eastAsia="Times New Roman" w:cs="Times New Roman"/>
          <w:color w:val="000000" w:themeColor="text1" w:themeTint="FF" w:themeShade="FF"/>
          <w:lang w:eastAsia="ja-JP"/>
        </w:rPr>
        <w:t>.</w:t>
      </w:r>
      <w:r w:rsidRPr="78C0B636" w:rsidR="66DA902A">
        <w:rPr>
          <w:rFonts w:ascii="Times New Roman" w:hAnsi="Times New Roman" w:eastAsia="Times New Roman" w:cs="Times New Roman"/>
          <w:color w:val="000000" w:themeColor="text1" w:themeTint="FF" w:themeShade="FF"/>
          <w:lang w:eastAsia="ja-JP"/>
        </w:rPr>
        <w:t xml:space="preserve"> Instead of checking every possible row and its 4 possible consecutive pieces arrangements </w:t>
      </w:r>
      <w:r w:rsidRPr="78C0B636" w:rsidR="2D172534">
        <w:rPr>
          <w:rFonts w:ascii="Times New Roman" w:hAnsi="Times New Roman" w:eastAsia="Times New Roman" w:cs="Times New Roman"/>
          <w:color w:val="000000" w:themeColor="text1" w:themeTint="FF" w:themeShade="FF"/>
          <w:lang w:eastAsia="ja-JP"/>
        </w:rPr>
        <w:t>individually, like</w:t>
      </w:r>
      <w:r w:rsidRPr="78C0B636" w:rsidR="66DA902A">
        <w:rPr>
          <w:rFonts w:ascii="Times New Roman" w:hAnsi="Times New Roman" w:eastAsia="Times New Roman" w:cs="Times New Roman"/>
          <w:color w:val="000000" w:themeColor="text1" w:themeTint="FF" w:themeShade="FF"/>
          <w:lang w:eastAsia="ja-JP"/>
        </w:rPr>
        <w:t xml:space="preserve"> our current constraints,</w:t>
      </w:r>
      <w:r w:rsidRPr="78C0B636" w:rsidR="06690C8F">
        <w:rPr>
          <w:rFonts w:ascii="Times New Roman" w:hAnsi="Times New Roman" w:eastAsia="Times New Roman" w:cs="Times New Roman"/>
          <w:color w:val="000000" w:themeColor="text1" w:themeTint="FF" w:themeShade="FF"/>
          <w:lang w:eastAsia="ja-JP"/>
        </w:rPr>
        <w:t xml:space="preserve"> </w:t>
      </w:r>
      <w:proofErr w:type="gramStart"/>
      <w:r w:rsidRPr="78C0B636" w:rsidR="06690C8F">
        <w:rPr>
          <w:rFonts w:ascii="Times New Roman" w:hAnsi="Times New Roman" w:eastAsia="Times New Roman" w:cs="Times New Roman"/>
          <w:color w:val="000000" w:themeColor="text1" w:themeTint="FF" w:themeShade="FF"/>
          <w:lang w:eastAsia="ja-JP"/>
        </w:rPr>
        <w:t>It</w:t>
      </w:r>
      <w:proofErr w:type="gramEnd"/>
      <w:r w:rsidRPr="78C0B636" w:rsidR="06690C8F">
        <w:rPr>
          <w:rFonts w:ascii="Times New Roman" w:hAnsi="Times New Roman" w:eastAsia="Times New Roman" w:cs="Times New Roman"/>
          <w:color w:val="000000" w:themeColor="text1" w:themeTint="FF" w:themeShade="FF"/>
          <w:lang w:eastAsia="ja-JP"/>
        </w:rPr>
        <w:t xml:space="preserve"> can be</w:t>
      </w:r>
      <w:r w:rsidRPr="78C0B636" w:rsidR="1BA21D09">
        <w:rPr>
          <w:rFonts w:ascii="Times New Roman" w:hAnsi="Times New Roman" w:eastAsia="Times New Roman" w:cs="Times New Roman"/>
          <w:color w:val="000000" w:themeColor="text1" w:themeTint="FF" w:themeShade="FF"/>
          <w:lang w:eastAsia="ja-JP"/>
        </w:rPr>
        <w:t xml:space="preserve"> sa</w:t>
      </w:r>
      <w:r w:rsidRPr="78C0B636" w:rsidR="48C74149">
        <w:rPr>
          <w:rFonts w:ascii="Times New Roman" w:hAnsi="Times New Roman" w:eastAsia="Times New Roman" w:cs="Times New Roman"/>
          <w:color w:val="000000" w:themeColor="text1" w:themeTint="FF" w:themeShade="FF"/>
          <w:lang w:eastAsia="ja-JP"/>
        </w:rPr>
        <w:t>id</w:t>
      </w:r>
      <w:r w:rsidRPr="78C0B636" w:rsidR="7D966B33">
        <w:rPr>
          <w:rFonts w:ascii="Times New Roman" w:hAnsi="Times New Roman" w:eastAsia="Times New Roman" w:cs="Times New Roman"/>
          <w:color w:val="000000" w:themeColor="text1" w:themeTint="FF" w:themeShade="FF"/>
          <w:lang w:eastAsia="ja-JP"/>
        </w:rPr>
        <w:t xml:space="preserve"> </w:t>
      </w:r>
      <w:r w:rsidRPr="78C0B636" w:rsidR="099C43F0">
        <w:rPr>
          <w:rFonts w:ascii="Times New Roman" w:hAnsi="Times New Roman" w:eastAsia="Times New Roman" w:cs="Times New Roman"/>
          <w:color w:val="000000" w:themeColor="text1" w:themeTint="FF" w:themeShade="FF"/>
          <w:lang w:eastAsia="ja-JP"/>
        </w:rPr>
        <w:t>that if there exists a single winning row</w:t>
      </w:r>
      <w:r w:rsidRPr="78C0B636" w:rsidR="3E316254">
        <w:rPr>
          <w:rFonts w:ascii="Times New Roman" w:hAnsi="Times New Roman" w:eastAsia="Times New Roman" w:cs="Times New Roman"/>
          <w:color w:val="000000" w:themeColor="text1" w:themeTint="FF" w:themeShade="FF"/>
          <w:lang w:eastAsia="ja-JP"/>
        </w:rPr>
        <w:t xml:space="preserve"> for example</w:t>
      </w:r>
      <w:r w:rsidRPr="78C0B636" w:rsidR="099C43F0">
        <w:rPr>
          <w:rFonts w:ascii="Times New Roman" w:hAnsi="Times New Roman" w:eastAsia="Times New Roman" w:cs="Times New Roman"/>
          <w:color w:val="000000" w:themeColor="text1" w:themeTint="FF" w:themeShade="FF"/>
          <w:lang w:eastAsia="ja-JP"/>
        </w:rPr>
        <w:t>, the</w:t>
      </w:r>
      <w:r w:rsidRPr="78C0B636" w:rsidR="642063CB">
        <w:rPr>
          <w:rFonts w:ascii="Times New Roman" w:hAnsi="Times New Roman" w:eastAsia="Times New Roman" w:cs="Times New Roman"/>
          <w:color w:val="000000" w:themeColor="text1" w:themeTint="FF" w:themeShade="FF"/>
          <w:lang w:eastAsia="ja-JP"/>
        </w:rPr>
        <w:t>n</w:t>
      </w:r>
      <w:r w:rsidRPr="78C0B636" w:rsidR="099C43F0">
        <w:rPr>
          <w:rFonts w:ascii="Times New Roman" w:hAnsi="Times New Roman" w:eastAsia="Times New Roman" w:cs="Times New Roman"/>
          <w:color w:val="000000" w:themeColor="text1" w:themeTint="FF" w:themeShade="FF"/>
          <w:lang w:eastAsia="ja-JP"/>
        </w:rPr>
        <w:t xml:space="preserve"> for all other rows</w:t>
      </w:r>
      <w:r w:rsidRPr="78C0B636" w:rsidR="33A08B98">
        <w:rPr>
          <w:rFonts w:ascii="Times New Roman" w:hAnsi="Times New Roman" w:eastAsia="Times New Roman" w:cs="Times New Roman"/>
          <w:color w:val="000000" w:themeColor="text1" w:themeTint="FF" w:themeShade="FF"/>
          <w:lang w:eastAsia="ja-JP"/>
        </w:rPr>
        <w:t xml:space="preserve"> </w:t>
      </w:r>
      <w:r w:rsidRPr="78C0B636" w:rsidR="099C43F0">
        <w:rPr>
          <w:rFonts w:ascii="Times New Roman" w:hAnsi="Times New Roman" w:eastAsia="Times New Roman" w:cs="Times New Roman"/>
          <w:color w:val="000000" w:themeColor="text1" w:themeTint="FF" w:themeShade="FF"/>
          <w:lang w:eastAsia="ja-JP"/>
        </w:rPr>
        <w:t xml:space="preserve">cannot be </w:t>
      </w:r>
      <w:r w:rsidRPr="78C0B636" w:rsidR="60E07FB3">
        <w:rPr>
          <w:rFonts w:ascii="Times New Roman" w:hAnsi="Times New Roman" w:eastAsia="Times New Roman" w:cs="Times New Roman"/>
          <w:color w:val="000000" w:themeColor="text1" w:themeTint="FF" w:themeShade="FF"/>
          <w:lang w:eastAsia="ja-JP"/>
        </w:rPr>
        <w:t>single winning</w:t>
      </w:r>
      <w:r w:rsidRPr="78C0B636" w:rsidR="099C43F0">
        <w:rPr>
          <w:rFonts w:ascii="Times New Roman" w:hAnsi="Times New Roman" w:eastAsia="Times New Roman" w:cs="Times New Roman"/>
          <w:color w:val="000000" w:themeColor="text1" w:themeTint="FF" w:themeShade="FF"/>
          <w:lang w:eastAsia="ja-JP"/>
        </w:rPr>
        <w:t xml:space="preserve"> row</w:t>
      </w:r>
      <w:r w:rsidRPr="78C0B636" w:rsidR="57D9E0C8">
        <w:rPr>
          <w:rFonts w:ascii="Times New Roman" w:hAnsi="Times New Roman" w:eastAsia="Times New Roman" w:cs="Times New Roman"/>
          <w:color w:val="000000" w:themeColor="text1" w:themeTint="FF" w:themeShade="FF"/>
          <w:lang w:eastAsia="ja-JP"/>
        </w:rPr>
        <w:t xml:space="preserve"> (true)</w:t>
      </w:r>
      <w:r w:rsidRPr="78C0B636" w:rsidR="4649D1D5">
        <w:rPr>
          <w:rFonts w:ascii="Times New Roman" w:hAnsi="Times New Roman" w:eastAsia="Times New Roman" w:cs="Times New Roman"/>
          <w:color w:val="000000" w:themeColor="text1" w:themeTint="FF" w:themeShade="FF"/>
          <w:lang w:eastAsia="ja-JP"/>
        </w:rPr>
        <w:t xml:space="preserve"> except</w:t>
      </w:r>
      <w:r w:rsidRPr="78C0B636" w:rsidR="5E50DD20">
        <w:rPr>
          <w:rFonts w:ascii="Times New Roman" w:hAnsi="Times New Roman" w:eastAsia="Times New Roman" w:cs="Times New Roman"/>
          <w:color w:val="000000" w:themeColor="text1" w:themeTint="FF" w:themeShade="FF"/>
          <w:lang w:eastAsia="ja-JP"/>
        </w:rPr>
        <w:t xml:space="preserve"> for</w:t>
      </w:r>
      <w:r w:rsidRPr="78C0B636" w:rsidR="4649D1D5">
        <w:rPr>
          <w:rFonts w:ascii="Times New Roman" w:hAnsi="Times New Roman" w:eastAsia="Times New Roman" w:cs="Times New Roman"/>
          <w:color w:val="000000" w:themeColor="text1" w:themeTint="FF" w:themeShade="FF"/>
          <w:lang w:eastAsia="ja-JP"/>
        </w:rPr>
        <w:t xml:space="preserve"> the </w:t>
      </w:r>
      <w:r w:rsidRPr="78C0B636" w:rsidR="17148F3B">
        <w:rPr>
          <w:rFonts w:ascii="Times New Roman" w:hAnsi="Times New Roman" w:eastAsia="Times New Roman" w:cs="Times New Roman"/>
          <w:color w:val="000000" w:themeColor="text1" w:themeTint="FF" w:themeShade="FF"/>
          <w:lang w:eastAsia="ja-JP"/>
        </w:rPr>
        <w:t>initial</w:t>
      </w:r>
      <w:r w:rsidRPr="78C0B636" w:rsidR="4649D1D5">
        <w:rPr>
          <w:rFonts w:ascii="Times New Roman" w:hAnsi="Times New Roman" w:eastAsia="Times New Roman" w:cs="Times New Roman"/>
          <w:color w:val="000000" w:themeColor="text1" w:themeTint="FF" w:themeShade="FF"/>
          <w:lang w:eastAsia="ja-JP"/>
        </w:rPr>
        <w:t xml:space="preserve"> </w:t>
      </w:r>
      <w:r w:rsidRPr="78C0B636" w:rsidR="6EC2E1B0">
        <w:rPr>
          <w:rFonts w:ascii="Times New Roman" w:hAnsi="Times New Roman" w:eastAsia="Times New Roman" w:cs="Times New Roman"/>
          <w:color w:val="000000" w:themeColor="text1" w:themeTint="FF" w:themeShade="FF"/>
          <w:lang w:eastAsia="ja-JP"/>
        </w:rPr>
        <w:t xml:space="preserve">single </w:t>
      </w:r>
      <w:r w:rsidRPr="78C0B636" w:rsidR="4649D1D5">
        <w:rPr>
          <w:rFonts w:ascii="Times New Roman" w:hAnsi="Times New Roman" w:eastAsia="Times New Roman" w:cs="Times New Roman"/>
          <w:color w:val="000000" w:themeColor="text1" w:themeTint="FF" w:themeShade="FF"/>
          <w:lang w:eastAsia="ja-JP"/>
        </w:rPr>
        <w:t>row</w:t>
      </w:r>
      <w:r w:rsidRPr="78C0B636" w:rsidR="78634098">
        <w:rPr>
          <w:rFonts w:ascii="Times New Roman" w:hAnsi="Times New Roman" w:eastAsia="Times New Roman" w:cs="Times New Roman"/>
          <w:color w:val="000000" w:themeColor="text1" w:themeTint="FF" w:themeShade="FF"/>
          <w:lang w:eastAsia="ja-JP"/>
        </w:rPr>
        <w:t xml:space="preserve"> that won</w:t>
      </w:r>
      <w:r w:rsidRPr="78C0B636" w:rsidR="4649D1D5">
        <w:rPr>
          <w:rFonts w:ascii="Times New Roman" w:hAnsi="Times New Roman" w:eastAsia="Times New Roman" w:cs="Times New Roman"/>
          <w:color w:val="000000" w:themeColor="text1" w:themeTint="FF" w:themeShade="FF"/>
          <w:lang w:eastAsia="ja-JP"/>
        </w:rPr>
        <w:t>.</w:t>
      </w:r>
      <w:r w:rsidRPr="78C0B636" w:rsidR="43742CE6">
        <w:rPr>
          <w:rFonts w:ascii="Times New Roman" w:hAnsi="Times New Roman" w:eastAsia="Times New Roman" w:cs="Times New Roman"/>
          <w:color w:val="000000" w:themeColor="text1" w:themeTint="FF" w:themeShade="FF"/>
          <w:lang w:eastAsia="ja-JP"/>
        </w:rPr>
        <w:t xml:space="preserve"> This same </w:t>
      </w:r>
      <w:r w:rsidRPr="78C0B636" w:rsidR="43742CE6">
        <w:rPr>
          <w:rFonts w:ascii="Times New Roman" w:hAnsi="Times New Roman" w:eastAsia="Times New Roman" w:cs="Times New Roman"/>
          <w:color w:val="000000" w:themeColor="text1" w:themeTint="FF" w:themeShade="FF"/>
          <w:lang w:eastAsia="ja-JP"/>
        </w:rPr>
        <w:t>extension</w:t>
      </w:r>
      <w:r w:rsidRPr="78C0B636" w:rsidR="43742CE6">
        <w:rPr>
          <w:rFonts w:ascii="Times New Roman" w:hAnsi="Times New Roman" w:eastAsia="Times New Roman" w:cs="Times New Roman"/>
          <w:color w:val="000000" w:themeColor="text1" w:themeTint="FF" w:themeShade="FF"/>
          <w:lang w:eastAsia="ja-JP"/>
        </w:rPr>
        <w:t xml:space="preserve"> of predicate logic</w:t>
      </w:r>
      <w:r w:rsidRPr="78C0B636" w:rsidR="3708C505">
        <w:rPr>
          <w:rFonts w:ascii="Times New Roman" w:hAnsi="Times New Roman" w:eastAsia="Times New Roman" w:cs="Times New Roman"/>
          <w:color w:val="000000" w:themeColor="text1" w:themeTint="FF" w:themeShade="FF"/>
          <w:lang w:eastAsia="ja-JP"/>
        </w:rPr>
        <w:t xml:space="preserve"> for our model</w:t>
      </w:r>
      <w:r w:rsidRPr="78C0B636" w:rsidR="43742CE6">
        <w:rPr>
          <w:rFonts w:ascii="Times New Roman" w:hAnsi="Times New Roman" w:eastAsia="Times New Roman" w:cs="Times New Roman"/>
          <w:color w:val="000000" w:themeColor="text1" w:themeTint="FF" w:themeShade="FF"/>
          <w:lang w:eastAsia="ja-JP"/>
        </w:rPr>
        <w:t xml:space="preserve"> could also be applied to the </w:t>
      </w:r>
      <w:r w:rsidRPr="78C0B636" w:rsidR="43742CE6">
        <w:rPr>
          <w:rFonts w:ascii="Times New Roman" w:hAnsi="Times New Roman" w:eastAsia="Times New Roman" w:cs="Times New Roman"/>
          <w:color w:val="000000" w:themeColor="text1" w:themeTint="FF" w:themeShade="FF"/>
          <w:lang w:eastAsia="ja-JP"/>
        </w:rPr>
        <w:t>constraints</w:t>
      </w:r>
      <w:r w:rsidRPr="78C0B636" w:rsidR="43742CE6">
        <w:rPr>
          <w:rFonts w:ascii="Times New Roman" w:hAnsi="Times New Roman" w:eastAsia="Times New Roman" w:cs="Times New Roman"/>
          <w:color w:val="000000" w:themeColor="text1" w:themeTint="FF" w:themeShade="FF"/>
          <w:lang w:eastAsia="ja-JP"/>
        </w:rPr>
        <w:t xml:space="preserve"> for columns and diagonals </w:t>
      </w:r>
      <w:r w:rsidRPr="78C0B636" w:rsidR="529AA9E2">
        <w:rPr>
          <w:rFonts w:ascii="Times New Roman" w:hAnsi="Times New Roman" w:eastAsia="Times New Roman" w:cs="Times New Roman"/>
          <w:color w:val="000000" w:themeColor="text1" w:themeTint="FF" w:themeShade="FF"/>
          <w:lang w:eastAsia="ja-JP"/>
        </w:rPr>
        <w:t>as well</w:t>
      </w:r>
      <w:r w:rsidRPr="78C0B636" w:rsidR="43742CE6">
        <w:rPr>
          <w:rFonts w:ascii="Times New Roman" w:hAnsi="Times New Roman" w:eastAsia="Times New Roman" w:cs="Times New Roman"/>
          <w:color w:val="000000" w:themeColor="text1" w:themeTint="FF" w:themeShade="FF"/>
          <w:lang w:eastAsia="ja-JP"/>
        </w:rPr>
        <w:t>.</w:t>
      </w:r>
      <w:r w:rsidRPr="78C0B636" w:rsidR="4649D1D5">
        <w:rPr>
          <w:rFonts w:ascii="Times New Roman" w:hAnsi="Times New Roman" w:eastAsia="Times New Roman" w:cs="Times New Roman"/>
          <w:color w:val="000000" w:themeColor="text1" w:themeTint="FF" w:themeShade="FF"/>
          <w:lang w:eastAsia="ja-JP"/>
        </w:rPr>
        <w:t xml:space="preserve"> </w:t>
      </w:r>
    </w:p>
    <w:p w:rsidR="00211D6D" w:rsidP="78C0B636" w:rsidRDefault="00211D6D" w14:paraId="6C7031CF" w14:textId="4D811950">
      <w:pPr>
        <w:pStyle w:val="Normal"/>
        <w:spacing w:before="240" w:after="240" w:line="360" w:lineRule="auto"/>
        <w:ind w:left="0"/>
        <w:rPr>
          <w:rFonts w:ascii="Times New Roman" w:hAnsi="Times New Roman" w:eastAsia="Times New Roman" w:cs="Times New Roman"/>
          <w:color w:val="000000" w:themeColor="text1" w:themeTint="FF" w:themeShade="FF"/>
          <w:lang w:eastAsia="ja-JP"/>
        </w:rPr>
      </w:pPr>
      <w:r w:rsidRPr="78C0B636" w:rsidR="00211D6D">
        <w:rPr>
          <w:rFonts w:ascii="Times New Roman" w:hAnsi="Times New Roman" w:eastAsia="Times New Roman" w:cs="Times New Roman"/>
          <w:color w:val="000000" w:themeColor="text1" w:themeTint="FF" w:themeShade="FF"/>
          <w:lang w:eastAsia="ja-JP"/>
        </w:rPr>
        <w:t xml:space="preserve">Continuing our predicate </w:t>
      </w:r>
      <w:r w:rsidRPr="78C0B636" w:rsidR="00211D6D">
        <w:rPr>
          <w:rFonts w:ascii="Times New Roman" w:hAnsi="Times New Roman" w:eastAsia="Times New Roman" w:cs="Times New Roman"/>
          <w:color w:val="000000" w:themeColor="text1" w:themeTint="FF" w:themeShade="FF"/>
          <w:lang w:eastAsia="ja-JP"/>
        </w:rPr>
        <w:t>logic</w:t>
      </w:r>
      <w:r w:rsidRPr="78C0B636" w:rsidR="3692F39F">
        <w:rPr>
          <w:rFonts w:ascii="Times New Roman" w:hAnsi="Times New Roman" w:eastAsia="Times New Roman" w:cs="Times New Roman"/>
          <w:color w:val="000000" w:themeColor="text1" w:themeTint="FF" w:themeShade="FF"/>
          <w:lang w:eastAsia="ja-JP"/>
        </w:rPr>
        <w:t xml:space="preserve"> </w:t>
      </w:r>
      <w:r w:rsidRPr="78C0B636" w:rsidR="514FE3AA">
        <w:rPr>
          <w:rFonts w:ascii="Times New Roman" w:hAnsi="Times New Roman" w:eastAsia="Times New Roman" w:cs="Times New Roman"/>
          <w:color w:val="000000" w:themeColor="text1" w:themeTint="FF" w:themeShade="FF"/>
          <w:lang w:eastAsia="ja-JP"/>
        </w:rPr>
        <w:t>exploration</w:t>
      </w:r>
      <w:r w:rsidRPr="78C0B636" w:rsidR="3692F39F">
        <w:rPr>
          <w:rFonts w:ascii="Times New Roman" w:hAnsi="Times New Roman" w:eastAsia="Times New Roman" w:cs="Times New Roman"/>
          <w:color w:val="000000" w:themeColor="text1" w:themeTint="FF" w:themeShade="FF"/>
          <w:lang w:eastAsia="ja-JP"/>
        </w:rPr>
        <w:t xml:space="preserve"> </w:t>
      </w:r>
      <w:r w:rsidRPr="78C0B636" w:rsidR="3692F39F">
        <w:rPr>
          <w:rFonts w:ascii="Times New Roman" w:hAnsi="Times New Roman" w:eastAsia="Times New Roman" w:cs="Times New Roman"/>
          <w:color w:val="000000" w:themeColor="text1" w:themeTint="FF" w:themeShade="FF"/>
          <w:lang w:eastAsia="ja-JP"/>
        </w:rPr>
        <w:t xml:space="preserve">for our model of Connect Four, we could </w:t>
      </w:r>
      <w:r w:rsidRPr="78C0B636" w:rsidR="24D65D61">
        <w:rPr>
          <w:rFonts w:ascii="Times New Roman" w:hAnsi="Times New Roman" w:eastAsia="Times New Roman" w:cs="Times New Roman"/>
          <w:color w:val="000000" w:themeColor="text1" w:themeTint="FF" w:themeShade="FF"/>
          <w:lang w:eastAsia="ja-JP"/>
        </w:rPr>
        <w:t>also ex</w:t>
      </w:r>
      <w:r w:rsidRPr="78C0B636" w:rsidR="53D71624">
        <w:rPr>
          <w:rFonts w:ascii="Times New Roman" w:hAnsi="Times New Roman" w:eastAsia="Times New Roman" w:cs="Times New Roman"/>
          <w:color w:val="000000" w:themeColor="text1" w:themeTint="FF" w:themeShade="FF"/>
          <w:lang w:eastAsia="ja-JP"/>
        </w:rPr>
        <w:t>tend its logic</w:t>
      </w:r>
      <w:r w:rsidRPr="78C0B636" w:rsidR="24D65D61">
        <w:rPr>
          <w:rFonts w:ascii="Times New Roman" w:hAnsi="Times New Roman" w:eastAsia="Times New Roman" w:cs="Times New Roman"/>
          <w:color w:val="000000" w:themeColor="text1" w:themeTint="FF" w:themeShade="FF"/>
          <w:lang w:eastAsia="ja-JP"/>
        </w:rPr>
        <w:t xml:space="preserve"> and </w:t>
      </w:r>
      <w:r w:rsidRPr="78C0B636" w:rsidR="3692F39F">
        <w:rPr>
          <w:rFonts w:ascii="Times New Roman" w:hAnsi="Times New Roman" w:eastAsia="Times New Roman" w:cs="Times New Roman"/>
          <w:color w:val="000000" w:themeColor="text1" w:themeTint="FF" w:themeShade="FF"/>
          <w:lang w:eastAsia="ja-JP"/>
        </w:rPr>
        <w:t xml:space="preserve">say that for all </w:t>
      </w:r>
      <w:r w:rsidRPr="78C0B636" w:rsidR="4E14B737">
        <w:rPr>
          <w:rFonts w:ascii="Times New Roman" w:hAnsi="Times New Roman" w:eastAsia="Times New Roman" w:cs="Times New Roman"/>
          <w:color w:val="000000" w:themeColor="text1" w:themeTint="FF" w:themeShade="FF"/>
          <w:lang w:eastAsia="ja-JP"/>
        </w:rPr>
        <w:t>b</w:t>
      </w:r>
      <w:r w:rsidRPr="78C0B636" w:rsidR="3692F39F">
        <w:rPr>
          <w:rFonts w:ascii="Times New Roman" w:hAnsi="Times New Roman" w:eastAsia="Times New Roman" w:cs="Times New Roman"/>
          <w:color w:val="000000" w:themeColor="text1" w:themeTint="FF" w:themeShade="FF"/>
          <w:lang w:eastAsia="ja-JP"/>
        </w:rPr>
        <w:t xml:space="preserve">lack pieces, there must be the </w:t>
      </w:r>
      <w:r w:rsidRPr="78C0B636" w:rsidR="4F00A6A6">
        <w:rPr>
          <w:rFonts w:ascii="Times New Roman" w:hAnsi="Times New Roman" w:eastAsia="Times New Roman" w:cs="Times New Roman"/>
          <w:color w:val="000000" w:themeColor="text1" w:themeTint="FF" w:themeShade="FF"/>
          <w:lang w:eastAsia="ja-JP"/>
        </w:rPr>
        <w:t xml:space="preserve">same number </w:t>
      </w:r>
      <w:r w:rsidRPr="78C0B636" w:rsidR="5ADB7855">
        <w:rPr>
          <w:rFonts w:ascii="Times New Roman" w:hAnsi="Times New Roman" w:eastAsia="Times New Roman" w:cs="Times New Roman"/>
          <w:color w:val="000000" w:themeColor="text1" w:themeTint="FF" w:themeShade="FF"/>
          <w:lang w:eastAsia="ja-JP"/>
        </w:rPr>
        <w:t>as for all</w:t>
      </w:r>
      <w:r w:rsidRPr="78C0B636" w:rsidR="4F00A6A6">
        <w:rPr>
          <w:rFonts w:ascii="Times New Roman" w:hAnsi="Times New Roman" w:eastAsia="Times New Roman" w:cs="Times New Roman"/>
          <w:color w:val="000000" w:themeColor="text1" w:themeTint="FF" w:themeShade="FF"/>
          <w:lang w:eastAsia="ja-JP"/>
        </w:rPr>
        <w:t xml:space="preserve"> </w:t>
      </w:r>
      <w:r w:rsidRPr="78C0B636" w:rsidR="4F00A6A6">
        <w:rPr>
          <w:rFonts w:ascii="Times New Roman" w:hAnsi="Times New Roman" w:eastAsia="Times New Roman" w:cs="Times New Roman"/>
          <w:color w:val="000000" w:themeColor="text1" w:themeTint="FF" w:themeShade="FF"/>
          <w:lang w:eastAsia="ja-JP"/>
        </w:rPr>
        <w:t>red pieces</w:t>
      </w:r>
      <w:r w:rsidRPr="78C0B636" w:rsidR="75A42E4C">
        <w:rPr>
          <w:rFonts w:ascii="Times New Roman" w:hAnsi="Times New Roman" w:eastAsia="Times New Roman" w:cs="Times New Roman"/>
          <w:color w:val="000000" w:themeColor="text1" w:themeTint="FF" w:themeShade="FF"/>
          <w:lang w:eastAsia="ja-JP"/>
        </w:rPr>
        <w:t xml:space="preserve"> in a game of Connect Four. This logic could also be said in </w:t>
      </w:r>
      <w:r w:rsidRPr="78C0B636" w:rsidR="7281A333">
        <w:rPr>
          <w:rFonts w:ascii="Times New Roman" w:hAnsi="Times New Roman" w:eastAsia="Times New Roman" w:cs="Times New Roman"/>
          <w:color w:val="000000" w:themeColor="text1" w:themeTint="FF" w:themeShade="FF"/>
          <w:lang w:eastAsia="ja-JP"/>
        </w:rPr>
        <w:t>existential</w:t>
      </w:r>
      <w:r w:rsidRPr="78C0B636" w:rsidR="75A42E4C">
        <w:rPr>
          <w:rFonts w:ascii="Times New Roman" w:hAnsi="Times New Roman" w:eastAsia="Times New Roman" w:cs="Times New Roman"/>
          <w:color w:val="000000" w:themeColor="text1" w:themeTint="FF" w:themeShade="FF"/>
          <w:lang w:eastAsia="ja-JP"/>
        </w:rPr>
        <w:t xml:space="preserve"> form saying </w:t>
      </w:r>
      <w:r w:rsidRPr="78C0B636" w:rsidR="415256B8">
        <w:rPr>
          <w:rFonts w:ascii="Times New Roman" w:hAnsi="Times New Roman" w:eastAsia="Times New Roman" w:cs="Times New Roman"/>
          <w:color w:val="000000" w:themeColor="text1" w:themeTint="FF" w:themeShade="FF"/>
          <w:lang w:eastAsia="ja-JP"/>
        </w:rPr>
        <w:t>that if there exist a</w:t>
      </w:r>
      <w:r w:rsidRPr="78C0B636" w:rsidR="11B6576F">
        <w:rPr>
          <w:rFonts w:ascii="Times New Roman" w:hAnsi="Times New Roman" w:eastAsia="Times New Roman" w:cs="Times New Roman"/>
          <w:color w:val="000000" w:themeColor="text1" w:themeTint="FF" w:themeShade="FF"/>
          <w:lang w:eastAsia="ja-JP"/>
        </w:rPr>
        <w:t xml:space="preserve"> single</w:t>
      </w:r>
      <w:r w:rsidRPr="78C0B636" w:rsidR="415256B8">
        <w:rPr>
          <w:rFonts w:ascii="Times New Roman" w:hAnsi="Times New Roman" w:eastAsia="Times New Roman" w:cs="Times New Roman"/>
          <w:color w:val="000000" w:themeColor="text1" w:themeTint="FF" w:themeShade="FF"/>
          <w:lang w:eastAsia="ja-JP"/>
        </w:rPr>
        <w:t xml:space="preserve"> black piece on the board, then there exists a</w:t>
      </w:r>
      <w:r w:rsidRPr="78C0B636" w:rsidR="70AE8596">
        <w:rPr>
          <w:rFonts w:ascii="Times New Roman" w:hAnsi="Times New Roman" w:eastAsia="Times New Roman" w:cs="Times New Roman"/>
          <w:color w:val="000000" w:themeColor="text1" w:themeTint="FF" w:themeShade="FF"/>
          <w:lang w:eastAsia="ja-JP"/>
        </w:rPr>
        <w:t xml:space="preserve"> single</w:t>
      </w:r>
      <w:r w:rsidRPr="78C0B636" w:rsidR="415256B8">
        <w:rPr>
          <w:rFonts w:ascii="Times New Roman" w:hAnsi="Times New Roman" w:eastAsia="Times New Roman" w:cs="Times New Roman"/>
          <w:color w:val="000000" w:themeColor="text1" w:themeTint="FF" w:themeShade="FF"/>
          <w:lang w:eastAsia="ja-JP"/>
        </w:rPr>
        <w:t xml:space="preserve"> red piece for that </w:t>
      </w:r>
      <w:r w:rsidRPr="78C0B636" w:rsidR="73D9119E">
        <w:rPr>
          <w:rFonts w:ascii="Times New Roman" w:hAnsi="Times New Roman" w:eastAsia="Times New Roman" w:cs="Times New Roman"/>
          <w:color w:val="000000" w:themeColor="text1" w:themeTint="FF" w:themeShade="FF"/>
          <w:lang w:eastAsia="ja-JP"/>
        </w:rPr>
        <w:t xml:space="preserve">single </w:t>
      </w:r>
      <w:r w:rsidRPr="78C0B636" w:rsidR="415256B8">
        <w:rPr>
          <w:rFonts w:ascii="Times New Roman" w:hAnsi="Times New Roman" w:eastAsia="Times New Roman" w:cs="Times New Roman"/>
          <w:color w:val="000000" w:themeColor="text1" w:themeTint="FF" w:themeShade="FF"/>
          <w:lang w:eastAsia="ja-JP"/>
        </w:rPr>
        <w:t>black piece on the board.</w:t>
      </w:r>
    </w:p>
    <w:p w:rsidR="0F95C672" w:rsidP="78C0B636" w:rsidRDefault="0F95C672" w14:paraId="428D1E72" w14:textId="7CD4F115">
      <w:pPr>
        <w:spacing w:line="360" w:lineRule="auto"/>
        <w:ind w:left="720" w:right="1080"/>
        <w:jc w:val="center"/>
        <w:rPr>
          <w:rFonts w:ascii="Times New Roman" w:hAnsi="Times New Roman" w:eastAsia="Times New Roman" w:cs="Times New Roman"/>
          <w:b w:val="1"/>
          <w:bCs w:val="1"/>
          <w:color w:val="494C4E"/>
          <w:sz w:val="36"/>
          <w:szCs w:val="36"/>
          <w:lang w:eastAsia="ja-JP"/>
        </w:rPr>
      </w:pPr>
      <w:r w:rsidRPr="78C0B636" w:rsidR="0F95C672">
        <w:rPr>
          <w:rFonts w:ascii="Times New Roman" w:hAnsi="Times New Roman" w:eastAsia="Times New Roman" w:cs="Times New Roman"/>
          <w:b w:val="1"/>
          <w:bCs w:val="1"/>
          <w:color w:val="000000" w:themeColor="text1" w:themeTint="FF" w:themeShade="FF"/>
          <w:sz w:val="36"/>
          <w:szCs w:val="36"/>
          <w:u w:val="single"/>
          <w:lang w:eastAsia="ja-JP"/>
        </w:rPr>
        <w:t>Jape Proofs:</w:t>
      </w:r>
      <w:r w:rsidRPr="78C0B636" w:rsidR="0F95C672">
        <w:rPr>
          <w:rFonts w:ascii="Times New Roman" w:hAnsi="Times New Roman" w:eastAsia="Times New Roman" w:cs="Times New Roman"/>
          <w:b w:val="1"/>
          <w:bCs w:val="1"/>
          <w:color w:val="000000" w:themeColor="text1" w:themeTint="FF" w:themeShade="FF"/>
          <w:sz w:val="36"/>
          <w:szCs w:val="36"/>
          <w:lang w:eastAsia="ja-JP"/>
        </w:rPr>
        <w:t xml:space="preserve"> </w:t>
      </w:r>
    </w:p>
    <w:p w:rsidR="0F95C672" w:rsidP="78C0B636" w:rsidRDefault="0F95C672" w14:paraId="463FDFD2" w14:textId="2214B833">
      <w:pPr>
        <w:spacing w:line="360" w:lineRule="auto"/>
        <w:ind w:right="108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B = Black, R = Red, H = Row, C = Column, D = Diagonal, S = Win</w:t>
      </w:r>
      <w:r w:rsidRPr="78C0B636" w:rsidR="4506C57C">
        <w:rPr>
          <w:rFonts w:ascii="Times New Roman" w:hAnsi="Times New Roman" w:eastAsia="Times New Roman" w:cs="Times New Roman"/>
          <w:b w:val="1"/>
          <w:bCs w:val="1"/>
          <w:color w:val="000000" w:themeColor="text1" w:themeTint="FF" w:themeShade="FF"/>
          <w:sz w:val="28"/>
          <w:szCs w:val="28"/>
          <w:lang w:eastAsia="ja-JP"/>
        </w:rPr>
        <w:t>,  T = Tie</w:t>
      </w:r>
    </w:p>
    <w:p w:rsidR="0F95C672" w:rsidP="78C0B636" w:rsidRDefault="0F95C672" w14:noSpellErr="1" w14:paraId="42557274">
      <w:pPr>
        <w:spacing w:line="360" w:lineRule="auto"/>
        <w:ind w:right="1080" w:firstLine="72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Black has won with a row, column, or diagonal:</w:t>
      </w:r>
    </w:p>
    <w:p w:rsidR="78C0B636" w:rsidP="78C0B636" w:rsidRDefault="78C0B636" w14:noSpellErr="1" w14:paraId="353B06E8">
      <w:pPr>
        <w:spacing w:line="360" w:lineRule="auto"/>
        <w:rPr>
          <w:rFonts w:ascii="Times New Roman" w:hAnsi="Times New Roman" w:eastAsia="Times New Roman" w:cs="Times New Roman"/>
          <w:sz w:val="24"/>
          <w:szCs w:val="24"/>
          <w:lang w:eastAsia="ja-JP"/>
        </w:rPr>
      </w:pPr>
    </w:p>
    <w:p w:rsidR="0F95C672" w:rsidP="78C0B636" w:rsidRDefault="0F95C672" w14:paraId="14C6214D" w14:textId="3949484B">
      <w:pPr>
        <w:spacing w:line="360" w:lineRule="auto"/>
        <w:ind w:right="1080" w:firstLine="72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(B</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Start"/>
      <w:r w:rsidRPr="78C0B636" w:rsidR="0F95C672">
        <w:rPr>
          <w:rFonts w:ascii="Times New Roman" w:hAnsi="Times New Roman" w:eastAsia="Times New Roman" w:cs="Times New Roman"/>
          <w:b w:val="1"/>
          <w:bCs w:val="1"/>
          <w:color w:val="000000" w:themeColor="text1" w:themeTint="FF" w:themeShade="FF"/>
          <w:sz w:val="28"/>
          <w:szCs w:val="28"/>
          <w:lang w:eastAsia="ja-JP"/>
        </w:rPr>
        <w:t>H)</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End"/>
      <w:r w:rsidRPr="78C0B636" w:rsidR="0F95C672">
        <w:rPr>
          <w:rFonts w:ascii="Times New Roman" w:hAnsi="Times New Roman" w:eastAsia="Times New Roman" w:cs="Times New Roman"/>
          <w:b w:val="1"/>
          <w:bCs w:val="1"/>
          <w:color w:val="000000" w:themeColor="text1" w:themeTint="FF" w:themeShade="FF"/>
          <w:sz w:val="28"/>
          <w:szCs w:val="28"/>
          <w:lang w:eastAsia="ja-JP"/>
        </w:rPr>
        <w:t>(B</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Start"/>
      <w:r w:rsidRPr="78C0B636" w:rsidR="0F95C672">
        <w:rPr>
          <w:rFonts w:ascii="Times New Roman" w:hAnsi="Times New Roman" w:eastAsia="Times New Roman" w:cs="Times New Roman"/>
          <w:b w:val="1"/>
          <w:bCs w:val="1"/>
          <w:color w:val="000000" w:themeColor="text1" w:themeTint="FF" w:themeShade="FF"/>
          <w:sz w:val="28"/>
          <w:szCs w:val="28"/>
          <w:lang w:eastAsia="ja-JP"/>
        </w:rPr>
        <w:t>C)</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End"/>
      <w:r w:rsidRPr="78C0B636" w:rsidR="0F95C672">
        <w:rPr>
          <w:rFonts w:ascii="Times New Roman" w:hAnsi="Times New Roman" w:eastAsia="Times New Roman" w:cs="Times New Roman"/>
          <w:b w:val="1"/>
          <w:bCs w:val="1"/>
          <w:color w:val="000000" w:themeColor="text1" w:themeTint="FF" w:themeShade="FF"/>
          <w:sz w:val="28"/>
          <w:szCs w:val="28"/>
          <w:lang w:eastAsia="ja-JP"/>
        </w:rPr>
        <w:t>(B</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 xml:space="preserve">D), H→S, C→S, D→S </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 xml:space="preserve"> S</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B</w:t>
      </w:r>
    </w:p>
    <w:p w:rsidR="798944D4" w:rsidP="78C0B636" w:rsidRDefault="798944D4" w14:paraId="1DF8C168" w14:textId="7EBC90FC">
      <w:pPr>
        <w:pStyle w:val="Normal"/>
        <w:spacing w:line="360" w:lineRule="auto"/>
        <w:ind w:right="1080" w:firstLine="720"/>
      </w:pPr>
      <w:r w:rsidR="798944D4">
        <w:drawing>
          <wp:inline wp14:editId="114FED7E" wp14:anchorId="0EDC15D0">
            <wp:extent cx="4505325" cy="4572000"/>
            <wp:effectExtent l="0" t="0" r="0" b="0"/>
            <wp:docPr id="1402680355" name="" title="Inserting image..."/>
            <wp:cNvGraphicFramePr>
              <a:graphicFrameLocks noChangeAspect="1"/>
            </wp:cNvGraphicFramePr>
            <a:graphic>
              <a:graphicData uri="http://schemas.openxmlformats.org/drawingml/2006/picture">
                <pic:pic>
                  <pic:nvPicPr>
                    <pic:cNvPr id="0" name=""/>
                    <pic:cNvPicPr/>
                  </pic:nvPicPr>
                  <pic:blipFill>
                    <a:blip r:embed="R4c2b7f989955475e">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78C0B636" w:rsidP="78C0B636" w:rsidRDefault="78C0B636" w14:noSpellErr="1" w14:paraId="1DB98B1B" w14:textId="51F355FC">
      <w:pPr>
        <w:spacing w:line="360" w:lineRule="auto"/>
        <w:ind w:right="1080"/>
        <w:rPr>
          <w:rFonts w:ascii="Times New Roman" w:hAnsi="Times New Roman" w:eastAsia="Times New Roman" w:cs="Times New Roman"/>
          <w:sz w:val="24"/>
          <w:szCs w:val="24"/>
          <w:lang w:eastAsia="ja-JP"/>
        </w:rPr>
      </w:pPr>
    </w:p>
    <w:p w:rsidR="0F95C672" w:rsidP="78C0B636" w:rsidRDefault="0F95C672" w14:noSpellErr="1" w14:paraId="23785092" w14:textId="7F3694DC">
      <w:pPr>
        <w:spacing w:line="360" w:lineRule="auto"/>
        <w:ind w:right="108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Red has won with a row, column, or diagonal:</w:t>
      </w:r>
    </w:p>
    <w:p w:rsidR="78C0B636" w:rsidP="78C0B636" w:rsidRDefault="78C0B636" w14:noSpellErr="1" w14:paraId="7360FB54">
      <w:pPr>
        <w:spacing w:line="360" w:lineRule="auto"/>
        <w:rPr>
          <w:rFonts w:ascii="Times New Roman" w:hAnsi="Times New Roman" w:eastAsia="Times New Roman" w:cs="Times New Roman"/>
          <w:sz w:val="24"/>
          <w:szCs w:val="24"/>
          <w:lang w:eastAsia="ja-JP"/>
        </w:rPr>
      </w:pPr>
    </w:p>
    <w:p w:rsidR="0F95C672" w:rsidP="78C0B636" w:rsidRDefault="0F95C672" w14:paraId="06191CFC" w14:textId="20A2CC8D">
      <w:pPr>
        <w:spacing w:line="360" w:lineRule="auto"/>
        <w:ind w:right="1080" w:firstLine="72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(R</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Start"/>
      <w:r w:rsidRPr="78C0B636" w:rsidR="0F95C672">
        <w:rPr>
          <w:rFonts w:ascii="Times New Roman" w:hAnsi="Times New Roman" w:eastAsia="Times New Roman" w:cs="Times New Roman"/>
          <w:b w:val="1"/>
          <w:bCs w:val="1"/>
          <w:color w:val="000000" w:themeColor="text1" w:themeTint="FF" w:themeShade="FF"/>
          <w:sz w:val="28"/>
          <w:szCs w:val="28"/>
          <w:lang w:eastAsia="ja-JP"/>
        </w:rPr>
        <w:t>H)</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End"/>
      <w:r w:rsidRPr="78C0B636" w:rsidR="0F95C672">
        <w:rPr>
          <w:rFonts w:ascii="Times New Roman" w:hAnsi="Times New Roman" w:eastAsia="Times New Roman" w:cs="Times New Roman"/>
          <w:b w:val="1"/>
          <w:bCs w:val="1"/>
          <w:color w:val="000000" w:themeColor="text1" w:themeTint="FF" w:themeShade="FF"/>
          <w:sz w:val="28"/>
          <w:szCs w:val="28"/>
          <w:lang w:eastAsia="ja-JP"/>
        </w:rPr>
        <w:t>(R</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Start"/>
      <w:r w:rsidRPr="78C0B636" w:rsidR="0F95C672">
        <w:rPr>
          <w:rFonts w:ascii="Times New Roman" w:hAnsi="Times New Roman" w:eastAsia="Times New Roman" w:cs="Times New Roman"/>
          <w:b w:val="1"/>
          <w:bCs w:val="1"/>
          <w:color w:val="000000" w:themeColor="text1" w:themeTint="FF" w:themeShade="FF"/>
          <w:sz w:val="28"/>
          <w:szCs w:val="28"/>
          <w:lang w:eastAsia="ja-JP"/>
        </w:rPr>
        <w:t>C)</w:t>
      </w:r>
      <w:r w:rsidRPr="78C0B636" w:rsidR="0F95C672">
        <w:rPr>
          <w:rFonts w:ascii="Cambria Math" w:hAnsi="Cambria Math" w:eastAsia="Times New Roman" w:cs="Cambria Math"/>
          <w:b w:val="1"/>
          <w:bCs w:val="1"/>
          <w:color w:val="000000" w:themeColor="text1" w:themeTint="FF" w:themeShade="FF"/>
          <w:sz w:val="28"/>
          <w:szCs w:val="28"/>
          <w:lang w:eastAsia="ja-JP"/>
        </w:rPr>
        <w:t>∨</w:t>
      </w:r>
      <w:proofErr w:type="gramEnd"/>
      <w:r w:rsidRPr="78C0B636" w:rsidR="0F95C672">
        <w:rPr>
          <w:rFonts w:ascii="Times New Roman" w:hAnsi="Times New Roman" w:eastAsia="Times New Roman" w:cs="Times New Roman"/>
          <w:b w:val="1"/>
          <w:bCs w:val="1"/>
          <w:color w:val="000000" w:themeColor="text1" w:themeTint="FF" w:themeShade="FF"/>
          <w:sz w:val="28"/>
          <w:szCs w:val="28"/>
          <w:lang w:eastAsia="ja-JP"/>
        </w:rPr>
        <w:t>(R</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 xml:space="preserve">D), H→S, C→S, D→S </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 xml:space="preserve"> S</w:t>
      </w:r>
      <w:r w:rsidRPr="78C0B636" w:rsidR="0F95C672">
        <w:rPr>
          <w:rFonts w:ascii="Cambria Math" w:hAnsi="Cambria Math" w:eastAsia="Times New Roman" w:cs="Cambria Math"/>
          <w:b w:val="1"/>
          <w:bCs w:val="1"/>
          <w:color w:val="000000" w:themeColor="text1" w:themeTint="FF" w:themeShade="FF"/>
          <w:sz w:val="28"/>
          <w:szCs w:val="28"/>
          <w:lang w:eastAsia="ja-JP"/>
        </w:rPr>
        <w:t>∧</w:t>
      </w:r>
      <w:r w:rsidRPr="78C0B636" w:rsidR="0F95C672">
        <w:rPr>
          <w:rFonts w:ascii="Times New Roman" w:hAnsi="Times New Roman" w:eastAsia="Times New Roman" w:cs="Times New Roman"/>
          <w:b w:val="1"/>
          <w:bCs w:val="1"/>
          <w:color w:val="000000" w:themeColor="text1" w:themeTint="FF" w:themeShade="FF"/>
          <w:sz w:val="28"/>
          <w:szCs w:val="28"/>
          <w:lang w:eastAsia="ja-JP"/>
        </w:rPr>
        <w:t>R</w:t>
      </w:r>
    </w:p>
    <w:p w:rsidR="4E622A7E" w:rsidP="78C0B636" w:rsidRDefault="4E622A7E" w14:paraId="3E950A0E" w14:textId="20A2CC8D">
      <w:pPr>
        <w:pStyle w:val="Normal"/>
        <w:spacing w:line="360" w:lineRule="auto"/>
        <w:ind w:right="1080" w:firstLine="720"/>
      </w:pPr>
      <w:r w:rsidR="4E622A7E">
        <w:drawing>
          <wp:inline wp14:editId="19AA59CB" wp14:anchorId="3CE2CF73">
            <wp:extent cx="4524375" cy="4572000"/>
            <wp:effectExtent l="0" t="0" r="0" b="0"/>
            <wp:docPr id="2029173967" name="" title="Inserting image..."/>
            <wp:cNvGraphicFramePr>
              <a:graphicFrameLocks noChangeAspect="1"/>
            </wp:cNvGraphicFramePr>
            <a:graphic>
              <a:graphicData uri="http://schemas.openxmlformats.org/drawingml/2006/picture">
                <pic:pic>
                  <pic:nvPicPr>
                    <pic:cNvPr id="0" name=""/>
                    <pic:cNvPicPr/>
                  </pic:nvPicPr>
                  <pic:blipFill>
                    <a:blip r:embed="R1c2d3c9e8a1044c2">
                      <a:extLst>
                        <a:ext xmlns:a="http://schemas.openxmlformats.org/drawingml/2006/main" uri="{28A0092B-C50C-407E-A947-70E740481C1C}">
                          <a14:useLocalDpi val="0"/>
                        </a:ext>
                      </a:extLst>
                    </a:blip>
                    <a:stretch>
                      <a:fillRect/>
                    </a:stretch>
                  </pic:blipFill>
                  <pic:spPr>
                    <a:xfrm>
                      <a:off x="0" y="0"/>
                      <a:ext cx="4524375" cy="4572000"/>
                    </a:xfrm>
                    <a:prstGeom prst="rect">
                      <a:avLst/>
                    </a:prstGeom>
                  </pic:spPr>
                </pic:pic>
              </a:graphicData>
            </a:graphic>
          </wp:inline>
        </w:drawing>
      </w:r>
    </w:p>
    <w:p w:rsidR="78C0B636" w:rsidP="78C0B636" w:rsidRDefault="78C0B636" w14:noSpellErr="1" w14:paraId="5ECA35CC">
      <w:pPr>
        <w:spacing w:line="360" w:lineRule="auto"/>
        <w:rPr>
          <w:rFonts w:ascii="Times New Roman" w:hAnsi="Times New Roman" w:eastAsia="Times New Roman" w:cs="Times New Roman"/>
          <w:sz w:val="24"/>
          <w:szCs w:val="24"/>
          <w:lang w:eastAsia="ja-JP"/>
        </w:rPr>
      </w:pPr>
    </w:p>
    <w:p w:rsidR="0F95C672" w:rsidP="78C0B636" w:rsidRDefault="0F95C672" w14:noSpellErr="1" w14:paraId="31BD7AC1" w14:textId="5A6FCAA6">
      <w:pPr>
        <w:spacing w:line="360" w:lineRule="auto"/>
        <w:ind w:right="1080" w:firstLine="0"/>
        <w:rPr>
          <w:rFonts w:ascii="Times New Roman" w:hAnsi="Times New Roman" w:eastAsia="Times New Roman" w:cs="Times New Roman"/>
          <w:sz w:val="24"/>
          <w:szCs w:val="24"/>
          <w:lang w:eastAsia="ja-JP"/>
        </w:rPr>
      </w:pPr>
      <w:r w:rsidRPr="78C0B636" w:rsidR="0F95C672">
        <w:rPr>
          <w:rFonts w:ascii="Times New Roman" w:hAnsi="Times New Roman" w:eastAsia="Times New Roman" w:cs="Times New Roman"/>
          <w:b w:val="1"/>
          <w:bCs w:val="1"/>
          <w:color w:val="000000" w:themeColor="text1" w:themeTint="FF" w:themeShade="FF"/>
          <w:sz w:val="28"/>
          <w:szCs w:val="28"/>
          <w:lang w:eastAsia="ja-JP"/>
        </w:rPr>
        <w:t>A tie has occurred:</w:t>
      </w:r>
    </w:p>
    <w:p w:rsidR="24D639D9" w:rsidP="78C0B636" w:rsidRDefault="24D639D9" w14:paraId="1C55C289" w14:textId="5A6FCAA6">
      <w:pPr>
        <w:pStyle w:val="Normal"/>
        <w:spacing w:line="360" w:lineRule="auto"/>
        <w:ind w:right="1080" w:firstLine="720"/>
      </w:pPr>
      <w:r w:rsidR="24D639D9">
        <w:drawing>
          <wp:inline wp14:editId="6AA8A22A" wp14:anchorId="1D383196">
            <wp:extent cx="4572000" cy="3095625"/>
            <wp:effectExtent l="0" t="0" r="0" b="0"/>
            <wp:docPr id="664154271" name="" title=""/>
            <wp:cNvGraphicFramePr>
              <a:graphicFrameLocks noChangeAspect="1"/>
            </wp:cNvGraphicFramePr>
            <a:graphic>
              <a:graphicData uri="http://schemas.openxmlformats.org/drawingml/2006/picture">
                <pic:pic>
                  <pic:nvPicPr>
                    <pic:cNvPr id="0" name=""/>
                    <pic:cNvPicPr/>
                  </pic:nvPicPr>
                  <pic:blipFill>
                    <a:blip r:embed="R1b6cc208d3af48bd">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0F95C672" w:rsidP="78C0B636" w:rsidRDefault="0F95C672" w14:paraId="1C5BA9BF" w14:textId="09018EB2">
      <w:pPr>
        <w:pStyle w:val="Normal"/>
        <w:spacing w:before="240" w:after="240" w:line="360" w:lineRule="auto"/>
        <w:ind w:left="0"/>
      </w:pPr>
      <w:r>
        <w:br/>
      </w:r>
    </w:p>
    <w:sectPr w:rsidR="00C57B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multi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multi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multilevel"/>
    <w:tmpl w:val="217AC73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multilevel"/>
    <w:tmpl w:val="AD4E1D3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multilevel"/>
    <w:tmpl w:val="680C027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multilevel"/>
    <w:tmpl w:val="4F5E5D9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64325B"/>
    <w:multiLevelType w:val="multilevel"/>
    <w:tmpl w:val="38848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5945BE"/>
    <w:multiLevelType w:val="hybridMultilevel"/>
    <w:tmpl w:val="9440E4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A3658B"/>
    <w:multiLevelType w:val="multilevel"/>
    <w:tmpl w:val="AE2A2C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744C29"/>
    <w:multiLevelType w:val="multilevel"/>
    <w:tmpl w:val="1B8C0C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8C05994"/>
    <w:multiLevelType w:val="multilevel"/>
    <w:tmpl w:val="A4DC2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F573BB5"/>
    <w:multiLevelType w:val="multilevel"/>
    <w:tmpl w:val="BA303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5C155A"/>
    <w:multiLevelType w:val="multilevel"/>
    <w:tmpl w:val="947A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FD4174"/>
    <w:multiLevelType w:val="multilevel"/>
    <w:tmpl w:val="65AC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26"/>
  </w:num>
  <w:num w:numId="2">
    <w:abstractNumId w:val="14"/>
  </w:num>
  <w:num w:numId="3">
    <w:abstractNumId w:val="10"/>
  </w:num>
  <w:num w:numId="4">
    <w:abstractNumId w:val="28"/>
  </w:num>
  <w:num w:numId="5">
    <w:abstractNumId w:val="15"/>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7"/>
  </w:num>
  <w:num w:numId="21">
    <w:abstractNumId w:val="23"/>
  </w:num>
  <w:num w:numId="22">
    <w:abstractNumId w:val="12"/>
  </w:num>
  <w:num w:numId="23">
    <w:abstractNumId w:val="30"/>
  </w:num>
  <w:num w:numId="24">
    <w:abstractNumId w:val="19"/>
  </w:num>
  <w:num w:numId="25">
    <w:abstractNumId w:val="22"/>
  </w:num>
  <w:num w:numId="26">
    <w:abstractNumId w:val="20"/>
  </w:num>
  <w:num w:numId="27">
    <w:abstractNumId w:val="11"/>
  </w:num>
  <w:num w:numId="28">
    <w:abstractNumId w:val="29"/>
  </w:num>
  <w:num w:numId="29">
    <w:abstractNumId w:val="25"/>
  </w:num>
  <w:num w:numId="30">
    <w:abstractNumId w:val="16"/>
  </w:num>
  <w:num w:numId="31">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50"/>
    <w:rsid w:val="00075C4C"/>
    <w:rsid w:val="001C3383"/>
    <w:rsid w:val="001C7B10"/>
    <w:rsid w:val="001E2BDB"/>
    <w:rsid w:val="00211D6D"/>
    <w:rsid w:val="00212D97"/>
    <w:rsid w:val="00270770"/>
    <w:rsid w:val="00274780"/>
    <w:rsid w:val="00281899"/>
    <w:rsid w:val="004E25E8"/>
    <w:rsid w:val="005FE6FC"/>
    <w:rsid w:val="00612377"/>
    <w:rsid w:val="006265DA"/>
    <w:rsid w:val="00645252"/>
    <w:rsid w:val="0066680D"/>
    <w:rsid w:val="006D3D74"/>
    <w:rsid w:val="00734BE2"/>
    <w:rsid w:val="00770EE1"/>
    <w:rsid w:val="007FC29B"/>
    <w:rsid w:val="0082695D"/>
    <w:rsid w:val="0083569A"/>
    <w:rsid w:val="0089069F"/>
    <w:rsid w:val="008B186F"/>
    <w:rsid w:val="00941A78"/>
    <w:rsid w:val="00942F1C"/>
    <w:rsid w:val="009B661B"/>
    <w:rsid w:val="00A4F1B8"/>
    <w:rsid w:val="00A9204E"/>
    <w:rsid w:val="00B764AB"/>
    <w:rsid w:val="00C57B50"/>
    <w:rsid w:val="00CB661D"/>
    <w:rsid w:val="00D0096E"/>
    <w:rsid w:val="00D11F7D"/>
    <w:rsid w:val="00D955FF"/>
    <w:rsid w:val="00DA4719"/>
    <w:rsid w:val="00E13D3C"/>
    <w:rsid w:val="00E40F7A"/>
    <w:rsid w:val="0103AE2B"/>
    <w:rsid w:val="01228541"/>
    <w:rsid w:val="01291E20"/>
    <w:rsid w:val="01355ADB"/>
    <w:rsid w:val="013D2515"/>
    <w:rsid w:val="014BBC69"/>
    <w:rsid w:val="01A356BB"/>
    <w:rsid w:val="01BED83D"/>
    <w:rsid w:val="0288A271"/>
    <w:rsid w:val="0298A18F"/>
    <w:rsid w:val="029AACCD"/>
    <w:rsid w:val="029FF0F5"/>
    <w:rsid w:val="02F8C3B0"/>
    <w:rsid w:val="02FC1FE1"/>
    <w:rsid w:val="02FE21D4"/>
    <w:rsid w:val="03155F2D"/>
    <w:rsid w:val="03784D0B"/>
    <w:rsid w:val="037DF8E4"/>
    <w:rsid w:val="03F1CC6A"/>
    <w:rsid w:val="04117858"/>
    <w:rsid w:val="04205A79"/>
    <w:rsid w:val="04504D7F"/>
    <w:rsid w:val="04598C58"/>
    <w:rsid w:val="04F42003"/>
    <w:rsid w:val="04F79B10"/>
    <w:rsid w:val="050C2FE6"/>
    <w:rsid w:val="055EC04B"/>
    <w:rsid w:val="058563DE"/>
    <w:rsid w:val="05C65908"/>
    <w:rsid w:val="05D5747B"/>
    <w:rsid w:val="061A9846"/>
    <w:rsid w:val="061F2D8C"/>
    <w:rsid w:val="06690C8F"/>
    <w:rsid w:val="06BA6793"/>
    <w:rsid w:val="06BB759A"/>
    <w:rsid w:val="06F5FC35"/>
    <w:rsid w:val="0706AC17"/>
    <w:rsid w:val="07318A2D"/>
    <w:rsid w:val="07605F0B"/>
    <w:rsid w:val="0787E4E0"/>
    <w:rsid w:val="07CAF663"/>
    <w:rsid w:val="07FDDC6B"/>
    <w:rsid w:val="083BA912"/>
    <w:rsid w:val="083BDBFE"/>
    <w:rsid w:val="087B05D1"/>
    <w:rsid w:val="08839FCD"/>
    <w:rsid w:val="088AE8C6"/>
    <w:rsid w:val="088C2C2E"/>
    <w:rsid w:val="089E0756"/>
    <w:rsid w:val="08A00792"/>
    <w:rsid w:val="08A7A785"/>
    <w:rsid w:val="08DDAEAD"/>
    <w:rsid w:val="08F60A1C"/>
    <w:rsid w:val="091371D8"/>
    <w:rsid w:val="093156F1"/>
    <w:rsid w:val="093D7636"/>
    <w:rsid w:val="093F31E2"/>
    <w:rsid w:val="0943F28E"/>
    <w:rsid w:val="0961B031"/>
    <w:rsid w:val="096A0D95"/>
    <w:rsid w:val="09709D30"/>
    <w:rsid w:val="097DDCBF"/>
    <w:rsid w:val="099C43F0"/>
    <w:rsid w:val="09B13FAA"/>
    <w:rsid w:val="09B384DD"/>
    <w:rsid w:val="09D77973"/>
    <w:rsid w:val="0A13767E"/>
    <w:rsid w:val="0A32ABA1"/>
    <w:rsid w:val="0A4A9141"/>
    <w:rsid w:val="0A4A9141"/>
    <w:rsid w:val="0ADFC2EF"/>
    <w:rsid w:val="0AF29EAF"/>
    <w:rsid w:val="0B36D2B4"/>
    <w:rsid w:val="0B7D2246"/>
    <w:rsid w:val="0BA299A3"/>
    <w:rsid w:val="0BB8241F"/>
    <w:rsid w:val="0BBA4DE6"/>
    <w:rsid w:val="0BE10896"/>
    <w:rsid w:val="0C24B95B"/>
    <w:rsid w:val="0C59E1C6"/>
    <w:rsid w:val="0C80E583"/>
    <w:rsid w:val="0CC14651"/>
    <w:rsid w:val="0D18F2A7"/>
    <w:rsid w:val="0D3F7437"/>
    <w:rsid w:val="0D639960"/>
    <w:rsid w:val="0D6A6F47"/>
    <w:rsid w:val="0D75ED9B"/>
    <w:rsid w:val="0D7F70F4"/>
    <w:rsid w:val="0D911E00"/>
    <w:rsid w:val="0E008701"/>
    <w:rsid w:val="0E0F8478"/>
    <w:rsid w:val="0E6D4D08"/>
    <w:rsid w:val="0E9E3343"/>
    <w:rsid w:val="0EA27965"/>
    <w:rsid w:val="0ED98F7C"/>
    <w:rsid w:val="0ED98F7C"/>
    <w:rsid w:val="0EDCA762"/>
    <w:rsid w:val="0EF864DC"/>
    <w:rsid w:val="0F11BDFC"/>
    <w:rsid w:val="0F4B7010"/>
    <w:rsid w:val="0F5B96EE"/>
    <w:rsid w:val="0F77909E"/>
    <w:rsid w:val="0F95C672"/>
    <w:rsid w:val="0FA89093"/>
    <w:rsid w:val="10010BCD"/>
    <w:rsid w:val="10197486"/>
    <w:rsid w:val="103A4DB7"/>
    <w:rsid w:val="105476F6"/>
    <w:rsid w:val="109479CD"/>
    <w:rsid w:val="10AEFC27"/>
    <w:rsid w:val="10B53D7F"/>
    <w:rsid w:val="10BA5B4B"/>
    <w:rsid w:val="1105B880"/>
    <w:rsid w:val="11315802"/>
    <w:rsid w:val="11473907"/>
    <w:rsid w:val="11B6576F"/>
    <w:rsid w:val="121E6DA9"/>
    <w:rsid w:val="12280C6D"/>
    <w:rsid w:val="123C0E2D"/>
    <w:rsid w:val="12DC746E"/>
    <w:rsid w:val="12EAD4D4"/>
    <w:rsid w:val="132FCE7D"/>
    <w:rsid w:val="133F8D74"/>
    <w:rsid w:val="1395797B"/>
    <w:rsid w:val="13C78545"/>
    <w:rsid w:val="14809785"/>
    <w:rsid w:val="14A62CD9"/>
    <w:rsid w:val="14B1AB4C"/>
    <w:rsid w:val="14EE7F37"/>
    <w:rsid w:val="15044791"/>
    <w:rsid w:val="15044791"/>
    <w:rsid w:val="150B0627"/>
    <w:rsid w:val="1538D5D0"/>
    <w:rsid w:val="15896A9B"/>
    <w:rsid w:val="1594E13F"/>
    <w:rsid w:val="15B4AB3B"/>
    <w:rsid w:val="1638A996"/>
    <w:rsid w:val="1650869B"/>
    <w:rsid w:val="16BECF5A"/>
    <w:rsid w:val="16C86EE8"/>
    <w:rsid w:val="16F544C0"/>
    <w:rsid w:val="17148F3B"/>
    <w:rsid w:val="1743BBD1"/>
    <w:rsid w:val="179281FD"/>
    <w:rsid w:val="17C3F70D"/>
    <w:rsid w:val="18001211"/>
    <w:rsid w:val="1847079F"/>
    <w:rsid w:val="1855AF61"/>
    <w:rsid w:val="186AE0D8"/>
    <w:rsid w:val="1884CDA1"/>
    <w:rsid w:val="18B55B69"/>
    <w:rsid w:val="18E950D7"/>
    <w:rsid w:val="192C6772"/>
    <w:rsid w:val="19785CF7"/>
    <w:rsid w:val="197978C6"/>
    <w:rsid w:val="198EC5B6"/>
    <w:rsid w:val="19A2B201"/>
    <w:rsid w:val="19B84A43"/>
    <w:rsid w:val="19D7B8B4"/>
    <w:rsid w:val="1A1F875A"/>
    <w:rsid w:val="1A282536"/>
    <w:rsid w:val="1A2E61D2"/>
    <w:rsid w:val="1A6742EC"/>
    <w:rsid w:val="1A7E27F3"/>
    <w:rsid w:val="1ADF538F"/>
    <w:rsid w:val="1B236A01"/>
    <w:rsid w:val="1B24F7BD"/>
    <w:rsid w:val="1B353F05"/>
    <w:rsid w:val="1B774581"/>
    <w:rsid w:val="1B8C603C"/>
    <w:rsid w:val="1BA21D09"/>
    <w:rsid w:val="1BB5C656"/>
    <w:rsid w:val="1BFB77A3"/>
    <w:rsid w:val="1C08F1D8"/>
    <w:rsid w:val="1C0A56D8"/>
    <w:rsid w:val="1C153166"/>
    <w:rsid w:val="1C172CF4"/>
    <w:rsid w:val="1C239149"/>
    <w:rsid w:val="1C44D058"/>
    <w:rsid w:val="1C7FCA94"/>
    <w:rsid w:val="1CA7EB1A"/>
    <w:rsid w:val="1CC727E8"/>
    <w:rsid w:val="1CD72002"/>
    <w:rsid w:val="1CD72002"/>
    <w:rsid w:val="1CF62086"/>
    <w:rsid w:val="1D0795E8"/>
    <w:rsid w:val="1D0795E8"/>
    <w:rsid w:val="1D28309D"/>
    <w:rsid w:val="1D4EF6EF"/>
    <w:rsid w:val="1DBED343"/>
    <w:rsid w:val="1DE27653"/>
    <w:rsid w:val="1DF8F057"/>
    <w:rsid w:val="1E1B8515"/>
    <w:rsid w:val="1E4850C1"/>
    <w:rsid w:val="1E4850C1"/>
    <w:rsid w:val="1E67B529"/>
    <w:rsid w:val="1E7E7022"/>
    <w:rsid w:val="1E8671C9"/>
    <w:rsid w:val="1F214A6E"/>
    <w:rsid w:val="1F22EB57"/>
    <w:rsid w:val="1F67F613"/>
    <w:rsid w:val="1F95CE2F"/>
    <w:rsid w:val="1FA42CF9"/>
    <w:rsid w:val="202BE5E9"/>
    <w:rsid w:val="2038F127"/>
    <w:rsid w:val="2038F127"/>
    <w:rsid w:val="20978279"/>
    <w:rsid w:val="20A91DE0"/>
    <w:rsid w:val="20C17A2A"/>
    <w:rsid w:val="20C6D4EA"/>
    <w:rsid w:val="20F472FD"/>
    <w:rsid w:val="212D5002"/>
    <w:rsid w:val="21443474"/>
    <w:rsid w:val="215D5CD1"/>
    <w:rsid w:val="216895DE"/>
    <w:rsid w:val="216F340A"/>
    <w:rsid w:val="217CFA6C"/>
    <w:rsid w:val="21DE610A"/>
    <w:rsid w:val="223363E0"/>
    <w:rsid w:val="224E094D"/>
    <w:rsid w:val="2262F5F3"/>
    <w:rsid w:val="229820A3"/>
    <w:rsid w:val="22A73DBD"/>
    <w:rsid w:val="22DFB526"/>
    <w:rsid w:val="232E04B7"/>
    <w:rsid w:val="23305DA7"/>
    <w:rsid w:val="2343DEEE"/>
    <w:rsid w:val="23514369"/>
    <w:rsid w:val="236F51D9"/>
    <w:rsid w:val="2389BA46"/>
    <w:rsid w:val="238DAAC2"/>
    <w:rsid w:val="23DC7CE3"/>
    <w:rsid w:val="23E4753F"/>
    <w:rsid w:val="23E5A2F0"/>
    <w:rsid w:val="23E5A2F0"/>
    <w:rsid w:val="242E95EE"/>
    <w:rsid w:val="244C7788"/>
    <w:rsid w:val="24725DED"/>
    <w:rsid w:val="2485E185"/>
    <w:rsid w:val="24B0A9B7"/>
    <w:rsid w:val="24B91170"/>
    <w:rsid w:val="24BDC7DD"/>
    <w:rsid w:val="24D639D9"/>
    <w:rsid w:val="24D65D61"/>
    <w:rsid w:val="25031DD2"/>
    <w:rsid w:val="25334282"/>
    <w:rsid w:val="2546BE76"/>
    <w:rsid w:val="2550F52C"/>
    <w:rsid w:val="2553633F"/>
    <w:rsid w:val="25898CAA"/>
    <w:rsid w:val="260E4A2B"/>
    <w:rsid w:val="261C72E6"/>
    <w:rsid w:val="26239F2A"/>
    <w:rsid w:val="264C7A18"/>
    <w:rsid w:val="265E0B8C"/>
    <w:rsid w:val="26C15B08"/>
    <w:rsid w:val="26DE25F5"/>
    <w:rsid w:val="26F2F6A9"/>
    <w:rsid w:val="26F83998"/>
    <w:rsid w:val="276E042B"/>
    <w:rsid w:val="27866B3A"/>
    <w:rsid w:val="27BB4300"/>
    <w:rsid w:val="27BE76DF"/>
    <w:rsid w:val="27C696FB"/>
    <w:rsid w:val="27D236D4"/>
    <w:rsid w:val="27D236D4"/>
    <w:rsid w:val="27D45F52"/>
    <w:rsid w:val="27E6B99C"/>
    <w:rsid w:val="28A2A564"/>
    <w:rsid w:val="28B85C63"/>
    <w:rsid w:val="29285BB8"/>
    <w:rsid w:val="29534268"/>
    <w:rsid w:val="299EB55A"/>
    <w:rsid w:val="29C084ED"/>
    <w:rsid w:val="29D4ED2E"/>
    <w:rsid w:val="2A364E2F"/>
    <w:rsid w:val="2A42C89B"/>
    <w:rsid w:val="2A68D7DB"/>
    <w:rsid w:val="2AAE05BA"/>
    <w:rsid w:val="2B2F9BA3"/>
    <w:rsid w:val="2B326251"/>
    <w:rsid w:val="2B48A767"/>
    <w:rsid w:val="2B48A767"/>
    <w:rsid w:val="2B67A6E7"/>
    <w:rsid w:val="2BD21E90"/>
    <w:rsid w:val="2BEE480D"/>
    <w:rsid w:val="2BF1E245"/>
    <w:rsid w:val="2C2CF22D"/>
    <w:rsid w:val="2C31BEA5"/>
    <w:rsid w:val="2C644775"/>
    <w:rsid w:val="2C8F9CAB"/>
    <w:rsid w:val="2CE477C8"/>
    <w:rsid w:val="2D172534"/>
    <w:rsid w:val="2D17742F"/>
    <w:rsid w:val="2D17742F"/>
    <w:rsid w:val="2D6181B1"/>
    <w:rsid w:val="2D9D713E"/>
    <w:rsid w:val="2DAC3454"/>
    <w:rsid w:val="2E6A7B8A"/>
    <w:rsid w:val="2E6A7B8A"/>
    <w:rsid w:val="2E7CBC4C"/>
    <w:rsid w:val="2ED5D09B"/>
    <w:rsid w:val="2EF70C8F"/>
    <w:rsid w:val="2F0AF77A"/>
    <w:rsid w:val="2F0FE575"/>
    <w:rsid w:val="2F1BA897"/>
    <w:rsid w:val="2F393EE7"/>
    <w:rsid w:val="2F54F0F2"/>
    <w:rsid w:val="2F8CC0FD"/>
    <w:rsid w:val="2FA2A6CD"/>
    <w:rsid w:val="2FA2A6CD"/>
    <w:rsid w:val="2FEB9AC8"/>
    <w:rsid w:val="2FF1E80A"/>
    <w:rsid w:val="2FFF77C9"/>
    <w:rsid w:val="30008ED9"/>
    <w:rsid w:val="300DCA38"/>
    <w:rsid w:val="300EE1EF"/>
    <w:rsid w:val="305AAE34"/>
    <w:rsid w:val="305F8656"/>
    <w:rsid w:val="30683D4E"/>
    <w:rsid w:val="3073EB4E"/>
    <w:rsid w:val="30DA1B5D"/>
    <w:rsid w:val="30EAA729"/>
    <w:rsid w:val="30FDC554"/>
    <w:rsid w:val="311F5C21"/>
    <w:rsid w:val="32017785"/>
    <w:rsid w:val="3211C58A"/>
    <w:rsid w:val="3234F2D4"/>
    <w:rsid w:val="323FC01B"/>
    <w:rsid w:val="326C1A9D"/>
    <w:rsid w:val="32A80BB0"/>
    <w:rsid w:val="32B3C00C"/>
    <w:rsid w:val="32DA478F"/>
    <w:rsid w:val="32E05A02"/>
    <w:rsid w:val="32E292D8"/>
    <w:rsid w:val="32E99FAE"/>
    <w:rsid w:val="33086689"/>
    <w:rsid w:val="3328B5C7"/>
    <w:rsid w:val="33296C43"/>
    <w:rsid w:val="333E3204"/>
    <w:rsid w:val="3341DE24"/>
    <w:rsid w:val="33A08B98"/>
    <w:rsid w:val="33AD95EB"/>
    <w:rsid w:val="33C4C8E9"/>
    <w:rsid w:val="33F357E7"/>
    <w:rsid w:val="33F657AF"/>
    <w:rsid w:val="34093A2C"/>
    <w:rsid w:val="3412CAB8"/>
    <w:rsid w:val="341CBF00"/>
    <w:rsid w:val="352C2596"/>
    <w:rsid w:val="3549664C"/>
    <w:rsid w:val="3581A17F"/>
    <w:rsid w:val="35A27D36"/>
    <w:rsid w:val="35BA9074"/>
    <w:rsid w:val="365E7193"/>
    <w:rsid w:val="3692F39F"/>
    <w:rsid w:val="36C643FB"/>
    <w:rsid w:val="3708C505"/>
    <w:rsid w:val="3708C91F"/>
    <w:rsid w:val="3714E78B"/>
    <w:rsid w:val="371C8689"/>
    <w:rsid w:val="3735DA8C"/>
    <w:rsid w:val="373EF95D"/>
    <w:rsid w:val="374622E8"/>
    <w:rsid w:val="37E5F473"/>
    <w:rsid w:val="380FEED7"/>
    <w:rsid w:val="38153B7A"/>
    <w:rsid w:val="38272A6F"/>
    <w:rsid w:val="38272A6F"/>
    <w:rsid w:val="385462A0"/>
    <w:rsid w:val="386FCC37"/>
    <w:rsid w:val="3893AFFD"/>
    <w:rsid w:val="38ABA6B0"/>
    <w:rsid w:val="3907905E"/>
    <w:rsid w:val="392E9B49"/>
    <w:rsid w:val="395756A0"/>
    <w:rsid w:val="39ABAF06"/>
    <w:rsid w:val="39F5F737"/>
    <w:rsid w:val="39F5F737"/>
    <w:rsid w:val="39F76EF7"/>
    <w:rsid w:val="3A159524"/>
    <w:rsid w:val="3AAF91AD"/>
    <w:rsid w:val="3AF359AC"/>
    <w:rsid w:val="3AF560C9"/>
    <w:rsid w:val="3B029310"/>
    <w:rsid w:val="3B33AC4A"/>
    <w:rsid w:val="3B3E3800"/>
    <w:rsid w:val="3BB3CE07"/>
    <w:rsid w:val="3C4F54EF"/>
    <w:rsid w:val="3CCF980D"/>
    <w:rsid w:val="3CF08BD6"/>
    <w:rsid w:val="3D26AC29"/>
    <w:rsid w:val="3D60B8B0"/>
    <w:rsid w:val="3D74E135"/>
    <w:rsid w:val="3DAD44AB"/>
    <w:rsid w:val="3DB8B06C"/>
    <w:rsid w:val="3E0EDDB4"/>
    <w:rsid w:val="3E316254"/>
    <w:rsid w:val="3E3222C9"/>
    <w:rsid w:val="3E34FD60"/>
    <w:rsid w:val="3E5057A1"/>
    <w:rsid w:val="3E6B0E15"/>
    <w:rsid w:val="3E7AA72E"/>
    <w:rsid w:val="3E7B2BF6"/>
    <w:rsid w:val="3E9003BA"/>
    <w:rsid w:val="3E912E62"/>
    <w:rsid w:val="3EB279E3"/>
    <w:rsid w:val="3EC39151"/>
    <w:rsid w:val="3ED7B29C"/>
    <w:rsid w:val="3F0F3EC2"/>
    <w:rsid w:val="3F1771EB"/>
    <w:rsid w:val="3F1B1B8E"/>
    <w:rsid w:val="3F1B6362"/>
    <w:rsid w:val="3F9F4DB0"/>
    <w:rsid w:val="3FB9F987"/>
    <w:rsid w:val="3FC370D0"/>
    <w:rsid w:val="3FDCE1C6"/>
    <w:rsid w:val="3FEF60D9"/>
    <w:rsid w:val="40188C5F"/>
    <w:rsid w:val="401913F7"/>
    <w:rsid w:val="4067620B"/>
    <w:rsid w:val="411ED331"/>
    <w:rsid w:val="415256B8"/>
    <w:rsid w:val="417B0302"/>
    <w:rsid w:val="418A974F"/>
    <w:rsid w:val="418ACEF1"/>
    <w:rsid w:val="41CCA44F"/>
    <w:rsid w:val="4206F4B2"/>
    <w:rsid w:val="4209E72E"/>
    <w:rsid w:val="421CC171"/>
    <w:rsid w:val="42755F11"/>
    <w:rsid w:val="428BFBF2"/>
    <w:rsid w:val="42E9D6BB"/>
    <w:rsid w:val="430A330C"/>
    <w:rsid w:val="43742CE6"/>
    <w:rsid w:val="43E40454"/>
    <w:rsid w:val="4413DB0F"/>
    <w:rsid w:val="44161870"/>
    <w:rsid w:val="446F058C"/>
    <w:rsid w:val="44974FB6"/>
    <w:rsid w:val="449E544B"/>
    <w:rsid w:val="44DF9814"/>
    <w:rsid w:val="4506C57C"/>
    <w:rsid w:val="450DCE38"/>
    <w:rsid w:val="456B3706"/>
    <w:rsid w:val="45A54C12"/>
    <w:rsid w:val="45C4A2AE"/>
    <w:rsid w:val="45D18046"/>
    <w:rsid w:val="45FBB3E4"/>
    <w:rsid w:val="460EBAC1"/>
    <w:rsid w:val="461CE3A7"/>
    <w:rsid w:val="462CC894"/>
    <w:rsid w:val="4649D1D5"/>
    <w:rsid w:val="4680AC9D"/>
    <w:rsid w:val="468FA2B0"/>
    <w:rsid w:val="469FE8EE"/>
    <w:rsid w:val="46BBD792"/>
    <w:rsid w:val="471C6C8D"/>
    <w:rsid w:val="4728A4D5"/>
    <w:rsid w:val="4731EF98"/>
    <w:rsid w:val="4744FD6D"/>
    <w:rsid w:val="47540475"/>
    <w:rsid w:val="4768239C"/>
    <w:rsid w:val="477DBBFE"/>
    <w:rsid w:val="47A5C6FF"/>
    <w:rsid w:val="47CE82B5"/>
    <w:rsid w:val="47ED9E7F"/>
    <w:rsid w:val="47FF25B3"/>
    <w:rsid w:val="480F72A1"/>
    <w:rsid w:val="48333AB3"/>
    <w:rsid w:val="4868AF4B"/>
    <w:rsid w:val="4885F001"/>
    <w:rsid w:val="48ADE097"/>
    <w:rsid w:val="48C74149"/>
    <w:rsid w:val="48ED5681"/>
    <w:rsid w:val="4918A10A"/>
    <w:rsid w:val="4988379B"/>
    <w:rsid w:val="49A57C54"/>
    <w:rsid w:val="49B6089B"/>
    <w:rsid w:val="49F51BF4"/>
    <w:rsid w:val="4A17F903"/>
    <w:rsid w:val="4A21C062"/>
    <w:rsid w:val="4A5B3DF6"/>
    <w:rsid w:val="4A711B68"/>
    <w:rsid w:val="4B4DE785"/>
    <w:rsid w:val="4B51D8FC"/>
    <w:rsid w:val="4B5C880E"/>
    <w:rsid w:val="4B6DAD86"/>
    <w:rsid w:val="4B72CCC5"/>
    <w:rsid w:val="4B81133F"/>
    <w:rsid w:val="4B93BB81"/>
    <w:rsid w:val="4BAA14B2"/>
    <w:rsid w:val="4BCC7424"/>
    <w:rsid w:val="4BF5AF50"/>
    <w:rsid w:val="4C4E7090"/>
    <w:rsid w:val="4C53C04F"/>
    <w:rsid w:val="4C624A48"/>
    <w:rsid w:val="4C8C563C"/>
    <w:rsid w:val="4C987C8F"/>
    <w:rsid w:val="4CB57149"/>
    <w:rsid w:val="4CE4C3B4"/>
    <w:rsid w:val="4D1CE3A0"/>
    <w:rsid w:val="4D9DB0C7"/>
    <w:rsid w:val="4DADE0B3"/>
    <w:rsid w:val="4DD729C3"/>
    <w:rsid w:val="4DE21C27"/>
    <w:rsid w:val="4DE2EB1F"/>
    <w:rsid w:val="4E14B737"/>
    <w:rsid w:val="4E5DAFA7"/>
    <w:rsid w:val="4E622A7E"/>
    <w:rsid w:val="4E7BCE8F"/>
    <w:rsid w:val="4EA420EA"/>
    <w:rsid w:val="4ED6FC9D"/>
    <w:rsid w:val="4F00A6A6"/>
    <w:rsid w:val="4F08BF20"/>
    <w:rsid w:val="4F403BD1"/>
    <w:rsid w:val="4F553FB6"/>
    <w:rsid w:val="4F8906A9"/>
    <w:rsid w:val="4F952C79"/>
    <w:rsid w:val="4FC80419"/>
    <w:rsid w:val="500CD83E"/>
    <w:rsid w:val="501F049C"/>
    <w:rsid w:val="501F049C"/>
    <w:rsid w:val="506BF250"/>
    <w:rsid w:val="5073C130"/>
    <w:rsid w:val="5096CF8B"/>
    <w:rsid w:val="50C4BB42"/>
    <w:rsid w:val="50CB8E00"/>
    <w:rsid w:val="50F361E4"/>
    <w:rsid w:val="513D7376"/>
    <w:rsid w:val="5145731C"/>
    <w:rsid w:val="5145731C"/>
    <w:rsid w:val="514FE3AA"/>
    <w:rsid w:val="51A8A89F"/>
    <w:rsid w:val="51E4307F"/>
    <w:rsid w:val="51FDA1CC"/>
    <w:rsid w:val="52291E95"/>
    <w:rsid w:val="522FCE28"/>
    <w:rsid w:val="5234C2AC"/>
    <w:rsid w:val="5245305B"/>
    <w:rsid w:val="5255A506"/>
    <w:rsid w:val="5257ED17"/>
    <w:rsid w:val="5257ED17"/>
    <w:rsid w:val="525F2093"/>
    <w:rsid w:val="526927EE"/>
    <w:rsid w:val="526BE1D0"/>
    <w:rsid w:val="52947E0C"/>
    <w:rsid w:val="529AA9E2"/>
    <w:rsid w:val="52A1EDE6"/>
    <w:rsid w:val="52B71FFC"/>
    <w:rsid w:val="5301A491"/>
    <w:rsid w:val="536B823B"/>
    <w:rsid w:val="536EC609"/>
    <w:rsid w:val="537F7F93"/>
    <w:rsid w:val="53893A8D"/>
    <w:rsid w:val="538DE769"/>
    <w:rsid w:val="53C8B433"/>
    <w:rsid w:val="53CB3395"/>
    <w:rsid w:val="53D71624"/>
    <w:rsid w:val="53EBBC25"/>
    <w:rsid w:val="5403E071"/>
    <w:rsid w:val="54434FAC"/>
    <w:rsid w:val="545A1AA3"/>
    <w:rsid w:val="5464BAAD"/>
    <w:rsid w:val="546D6A32"/>
    <w:rsid w:val="54BD7D9B"/>
    <w:rsid w:val="54C72104"/>
    <w:rsid w:val="550020E9"/>
    <w:rsid w:val="5556BB2E"/>
    <w:rsid w:val="5556BB2E"/>
    <w:rsid w:val="559F3F5F"/>
    <w:rsid w:val="55E88CBE"/>
    <w:rsid w:val="55E88CBE"/>
    <w:rsid w:val="560DE1DB"/>
    <w:rsid w:val="5662F165"/>
    <w:rsid w:val="5666BAA3"/>
    <w:rsid w:val="567091C8"/>
    <w:rsid w:val="569DF7F8"/>
    <w:rsid w:val="56C9DA57"/>
    <w:rsid w:val="56D96332"/>
    <w:rsid w:val="56FAD653"/>
    <w:rsid w:val="5706798A"/>
    <w:rsid w:val="571F74A5"/>
    <w:rsid w:val="571F9A03"/>
    <w:rsid w:val="573861F7"/>
    <w:rsid w:val="57408106"/>
    <w:rsid w:val="577D88FD"/>
    <w:rsid w:val="57AC7102"/>
    <w:rsid w:val="57CD2625"/>
    <w:rsid w:val="57D9E0C8"/>
    <w:rsid w:val="57DADE00"/>
    <w:rsid w:val="580C8D6E"/>
    <w:rsid w:val="5817EA23"/>
    <w:rsid w:val="583DBA72"/>
    <w:rsid w:val="5851F39C"/>
    <w:rsid w:val="5851F39C"/>
    <w:rsid w:val="586D474B"/>
    <w:rsid w:val="58753393"/>
    <w:rsid w:val="58D223EF"/>
    <w:rsid w:val="58F55F35"/>
    <w:rsid w:val="5968F686"/>
    <w:rsid w:val="5973243F"/>
    <w:rsid w:val="5976AE61"/>
    <w:rsid w:val="59C95452"/>
    <w:rsid w:val="59CD44CE"/>
    <w:rsid w:val="59D827D0"/>
    <w:rsid w:val="59E6017B"/>
    <w:rsid w:val="59E85A01"/>
    <w:rsid w:val="59F726AE"/>
    <w:rsid w:val="5A25BA9D"/>
    <w:rsid w:val="5A4E4B72"/>
    <w:rsid w:val="5A54CBF3"/>
    <w:rsid w:val="5A54CBF3"/>
    <w:rsid w:val="5A56DA5C"/>
    <w:rsid w:val="5AD32D05"/>
    <w:rsid w:val="5ADB7855"/>
    <w:rsid w:val="5B047BAF"/>
    <w:rsid w:val="5B05CC00"/>
    <w:rsid w:val="5BCA6800"/>
    <w:rsid w:val="5C0D3AF2"/>
    <w:rsid w:val="5C1F37D9"/>
    <w:rsid w:val="5C2FA7CF"/>
    <w:rsid w:val="5C6FE05A"/>
    <w:rsid w:val="5C9C7A50"/>
    <w:rsid w:val="5CAE4F23"/>
    <w:rsid w:val="5D1BFF96"/>
    <w:rsid w:val="5D250303"/>
    <w:rsid w:val="5D657E8C"/>
    <w:rsid w:val="5DD0A36A"/>
    <w:rsid w:val="5DE71F9A"/>
    <w:rsid w:val="5DF11F2D"/>
    <w:rsid w:val="5DF90EE9"/>
    <w:rsid w:val="5E50DD20"/>
    <w:rsid w:val="5E6E539E"/>
    <w:rsid w:val="5ECB1925"/>
    <w:rsid w:val="5F0592CA"/>
    <w:rsid w:val="5F0B9428"/>
    <w:rsid w:val="5F43E628"/>
    <w:rsid w:val="5F610FC1"/>
    <w:rsid w:val="5F9FC12D"/>
    <w:rsid w:val="5F9FC12D"/>
    <w:rsid w:val="5FA23F67"/>
    <w:rsid w:val="5FE8B75C"/>
    <w:rsid w:val="6009681F"/>
    <w:rsid w:val="601F6D79"/>
    <w:rsid w:val="60A65B67"/>
    <w:rsid w:val="60AC771F"/>
    <w:rsid w:val="60C4E96D"/>
    <w:rsid w:val="60C61BE0"/>
    <w:rsid w:val="60CC15B1"/>
    <w:rsid w:val="60E07FB3"/>
    <w:rsid w:val="61024336"/>
    <w:rsid w:val="611CFCC5"/>
    <w:rsid w:val="6172CB17"/>
    <w:rsid w:val="6177F8E7"/>
    <w:rsid w:val="61896F68"/>
    <w:rsid w:val="61B2A777"/>
    <w:rsid w:val="61B8A54B"/>
    <w:rsid w:val="61D46637"/>
    <w:rsid w:val="61D73E4A"/>
    <w:rsid w:val="621C15D9"/>
    <w:rsid w:val="6227A55F"/>
    <w:rsid w:val="625CAC12"/>
    <w:rsid w:val="625CAC12"/>
    <w:rsid w:val="6274E382"/>
    <w:rsid w:val="628F04AA"/>
    <w:rsid w:val="62BD6637"/>
    <w:rsid w:val="62F7F168"/>
    <w:rsid w:val="6308CFBD"/>
    <w:rsid w:val="630FD8CC"/>
    <w:rsid w:val="63249F60"/>
    <w:rsid w:val="638A8CD6"/>
    <w:rsid w:val="63CD1234"/>
    <w:rsid w:val="63E0ECB4"/>
    <w:rsid w:val="63F11812"/>
    <w:rsid w:val="642063CB"/>
    <w:rsid w:val="645DE7A5"/>
    <w:rsid w:val="6463B8C9"/>
    <w:rsid w:val="651B713A"/>
    <w:rsid w:val="652725C1"/>
    <w:rsid w:val="656D4E37"/>
    <w:rsid w:val="6581E30D"/>
    <w:rsid w:val="659D2167"/>
    <w:rsid w:val="65D107C1"/>
    <w:rsid w:val="6603BA68"/>
    <w:rsid w:val="660F02B1"/>
    <w:rsid w:val="660F02B1"/>
    <w:rsid w:val="664447C8"/>
    <w:rsid w:val="66537906"/>
    <w:rsid w:val="66553169"/>
    <w:rsid w:val="6684CBF3"/>
    <w:rsid w:val="668EAEFD"/>
    <w:rsid w:val="66A044F3"/>
    <w:rsid w:val="66A8522F"/>
    <w:rsid w:val="66C022DA"/>
    <w:rsid w:val="66DA902A"/>
    <w:rsid w:val="66DF83EE"/>
    <w:rsid w:val="66E25FCF"/>
    <w:rsid w:val="67541567"/>
    <w:rsid w:val="67C0D4A0"/>
    <w:rsid w:val="68526B26"/>
    <w:rsid w:val="685D5A38"/>
    <w:rsid w:val="688172AA"/>
    <w:rsid w:val="68A0BDE8"/>
    <w:rsid w:val="68E7ADCC"/>
    <w:rsid w:val="691F9A88"/>
    <w:rsid w:val="6941CC86"/>
    <w:rsid w:val="6943AF16"/>
    <w:rsid w:val="6962C02D"/>
    <w:rsid w:val="69956BEE"/>
    <w:rsid w:val="69C9DA25"/>
    <w:rsid w:val="69EBBC84"/>
    <w:rsid w:val="69EBBC84"/>
    <w:rsid w:val="69F20921"/>
    <w:rsid w:val="69FFEA46"/>
    <w:rsid w:val="6A0DB4FE"/>
    <w:rsid w:val="6A23401B"/>
    <w:rsid w:val="6ABECB62"/>
    <w:rsid w:val="6B3FD58A"/>
    <w:rsid w:val="6B3FD58A"/>
    <w:rsid w:val="6B60C119"/>
    <w:rsid w:val="6B94A1D7"/>
    <w:rsid w:val="6BCC91EB"/>
    <w:rsid w:val="6C0AB716"/>
    <w:rsid w:val="6C256FBD"/>
    <w:rsid w:val="6C3BD1AE"/>
    <w:rsid w:val="6C3FB879"/>
    <w:rsid w:val="6C4C3DF5"/>
    <w:rsid w:val="6C56661F"/>
    <w:rsid w:val="6C56661F"/>
    <w:rsid w:val="6C5D13E1"/>
    <w:rsid w:val="6C7BD125"/>
    <w:rsid w:val="6C7BD125"/>
    <w:rsid w:val="6CB3E2B8"/>
    <w:rsid w:val="6CB6BB12"/>
    <w:rsid w:val="6CDAE51A"/>
    <w:rsid w:val="6D280AA5"/>
    <w:rsid w:val="6D49ADFD"/>
    <w:rsid w:val="6D52F999"/>
    <w:rsid w:val="6DD1E414"/>
    <w:rsid w:val="6DDE3F67"/>
    <w:rsid w:val="6DE408C6"/>
    <w:rsid w:val="6E4AD774"/>
    <w:rsid w:val="6E774B8D"/>
    <w:rsid w:val="6E8FA98E"/>
    <w:rsid w:val="6E99B64A"/>
    <w:rsid w:val="6EC2E1B0"/>
    <w:rsid w:val="6EEB1006"/>
    <w:rsid w:val="6F08C040"/>
    <w:rsid w:val="6FA8A53F"/>
    <w:rsid w:val="6FCA022C"/>
    <w:rsid w:val="705B4469"/>
    <w:rsid w:val="70A30169"/>
    <w:rsid w:val="70AE8596"/>
    <w:rsid w:val="70E42D30"/>
    <w:rsid w:val="7126BBA7"/>
    <w:rsid w:val="7145DF2B"/>
    <w:rsid w:val="7168E936"/>
    <w:rsid w:val="71805C24"/>
    <w:rsid w:val="71E6196F"/>
    <w:rsid w:val="71F23923"/>
    <w:rsid w:val="72294D19"/>
    <w:rsid w:val="726D1AB3"/>
    <w:rsid w:val="7281A333"/>
    <w:rsid w:val="728E278B"/>
    <w:rsid w:val="72A80EF0"/>
    <w:rsid w:val="72F23BF1"/>
    <w:rsid w:val="73202740"/>
    <w:rsid w:val="7322799A"/>
    <w:rsid w:val="734F9E5A"/>
    <w:rsid w:val="737FC30A"/>
    <w:rsid w:val="738163F3"/>
    <w:rsid w:val="73900D3C"/>
    <w:rsid w:val="73A29740"/>
    <w:rsid w:val="73D9119E"/>
    <w:rsid w:val="749DC566"/>
    <w:rsid w:val="750DF1BB"/>
    <w:rsid w:val="75124814"/>
    <w:rsid w:val="756164D0"/>
    <w:rsid w:val="75A42E4C"/>
    <w:rsid w:val="75AA9A96"/>
    <w:rsid w:val="75C347C5"/>
    <w:rsid w:val="75CB74C6"/>
    <w:rsid w:val="75E596F2"/>
    <w:rsid w:val="76469E4B"/>
    <w:rsid w:val="7662CC36"/>
    <w:rsid w:val="76998364"/>
    <w:rsid w:val="76C7098E"/>
    <w:rsid w:val="76D12FF8"/>
    <w:rsid w:val="76EB72D9"/>
    <w:rsid w:val="76ECC75E"/>
    <w:rsid w:val="773273B8"/>
    <w:rsid w:val="77330730"/>
    <w:rsid w:val="7735D238"/>
    <w:rsid w:val="775284A9"/>
    <w:rsid w:val="776A87FB"/>
    <w:rsid w:val="78634098"/>
    <w:rsid w:val="78C0B636"/>
    <w:rsid w:val="78FEAC27"/>
    <w:rsid w:val="796FB060"/>
    <w:rsid w:val="7978E3F7"/>
    <w:rsid w:val="798944D4"/>
    <w:rsid w:val="79B2D3E0"/>
    <w:rsid w:val="79E5A968"/>
    <w:rsid w:val="79FEE937"/>
    <w:rsid w:val="7A637D63"/>
    <w:rsid w:val="7A7EB34E"/>
    <w:rsid w:val="7AE2C781"/>
    <w:rsid w:val="7AF565D8"/>
    <w:rsid w:val="7AF565D8"/>
    <w:rsid w:val="7B0BD487"/>
    <w:rsid w:val="7B12E92C"/>
    <w:rsid w:val="7B1A0F6E"/>
    <w:rsid w:val="7B2D8B7F"/>
    <w:rsid w:val="7B396B40"/>
    <w:rsid w:val="7BD6CBB7"/>
    <w:rsid w:val="7BD6CBB7"/>
    <w:rsid w:val="7BEB60F7"/>
    <w:rsid w:val="7C05E4DB"/>
    <w:rsid w:val="7C45249A"/>
    <w:rsid w:val="7C49BC47"/>
    <w:rsid w:val="7C4F9322"/>
    <w:rsid w:val="7C673DE3"/>
    <w:rsid w:val="7C74D444"/>
    <w:rsid w:val="7C7E97E2"/>
    <w:rsid w:val="7CB5DFCF"/>
    <w:rsid w:val="7CE01D84"/>
    <w:rsid w:val="7D393D09"/>
    <w:rsid w:val="7D91C680"/>
    <w:rsid w:val="7D966B33"/>
    <w:rsid w:val="7DA6E810"/>
    <w:rsid w:val="7DBCE06F"/>
    <w:rsid w:val="7DCB274E"/>
    <w:rsid w:val="7DF58303"/>
    <w:rsid w:val="7E3615FE"/>
    <w:rsid w:val="7E43199B"/>
    <w:rsid w:val="7E466BB7"/>
    <w:rsid w:val="7E4E7750"/>
    <w:rsid w:val="7E577466"/>
    <w:rsid w:val="7E8872C9"/>
    <w:rsid w:val="7EB4154B"/>
    <w:rsid w:val="7EB5387B"/>
    <w:rsid w:val="7F37D1E6"/>
    <w:rsid w:val="7F65428B"/>
    <w:rsid w:val="7FA85D02"/>
    <w:rsid w:val="7FC68B71"/>
    <w:rsid w:val="7FD975D6"/>
    <w:rsid w:val="7FE3BBEC"/>
    <w:rsid w:val="7FEC2B3C"/>
    <w:rsid w:val="7FF43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80F5"/>
  <w15:chartTrackingRefBased/>
  <w15:docId w15:val="{BAAC4143-6A6D-4CC2-A146-7949412872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hAnsiTheme="majorHAnsi"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hAnsiTheme="majorHAnsi"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D3D74"/>
    <w:rPr>
      <w:rFonts w:asciiTheme="majorHAnsi" w:hAnsiTheme="majorHAnsi" w:eastAsiaTheme="majorEastAsia" w:cstheme="majorBidi"/>
      <w:color w:val="1F4E79" w:themeColor="accent1" w:themeShade="80"/>
      <w:sz w:val="32"/>
      <w:szCs w:val="32"/>
    </w:rPr>
  </w:style>
  <w:style w:type="character" w:styleId="Heading2Char" w:customStyle="1">
    <w:name w:val="Heading 2 Char"/>
    <w:basedOn w:val="DefaultParagraphFont"/>
    <w:link w:val="Heading2"/>
    <w:uiPriority w:val="9"/>
    <w:rsid w:val="006D3D74"/>
    <w:rPr>
      <w:rFonts w:asciiTheme="majorHAnsi" w:hAnsiTheme="majorHAnsi" w:eastAsiaTheme="majorEastAsia" w:cstheme="majorBidi"/>
      <w:color w:val="1F4E79" w:themeColor="accent1" w:themeShade="80"/>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6D3D74"/>
    <w:rPr>
      <w:rFonts w:asciiTheme="majorHAnsi" w:hAnsiTheme="majorHAnsi" w:eastAsiaTheme="majorEastAsia" w:cstheme="majorBidi"/>
      <w:i/>
      <w:iCs/>
      <w:color w:val="1F4E79" w:themeColor="accent1" w:themeShade="80"/>
    </w:rPr>
  </w:style>
  <w:style w:type="character" w:styleId="Heading5Char" w:customStyle="1">
    <w:name w:val="Heading 5 Char"/>
    <w:basedOn w:val="DefaultParagraphFont"/>
    <w:link w:val="Heading5"/>
    <w:uiPriority w:val="9"/>
    <w:rsid w:val="006D3D74"/>
    <w:rPr>
      <w:rFonts w:asciiTheme="majorHAnsi" w:hAnsiTheme="majorHAnsi" w:eastAsiaTheme="majorEastAsia" w:cstheme="majorBidi"/>
      <w:color w:val="1F4E79" w:themeColor="accent1" w:themeShade="80"/>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rsid w:val="00645252"/>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rsid w:val="00645252"/>
    <w:rPr>
      <w:rFonts w:asciiTheme="majorHAnsi" w:hAnsiTheme="majorHAnsi" w:eastAsiaTheme="majorEastAsia"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styleId="IntenseQuoteChar" w:customStyle="1">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styleId="BalloonTextChar" w:customStyle="1">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color="5B9BD5" w:themeColor="accent1" w:sz="2" w:space="10" w:shadow="1" w:frame="1"/>
        <w:left w:val="single" w:color="5B9BD5" w:themeColor="accent1" w:sz="2" w:space="10" w:shadow="1" w:frame="1"/>
        <w:bottom w:val="single" w:color="5B9BD5" w:themeColor="accent1" w:sz="2" w:space="10" w:shadow="1" w:frame="1"/>
        <w:right w:val="single" w:color="5B9BD5" w:themeColor="accent1" w:sz="2" w:space="10"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styleId="BodyText3Char" w:customStyle="1">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styleId="CommentTextChar" w:customStyle="1">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styleId="CommentSubjectChar" w:customStyle="1">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styleId="DocumentMapChar" w:customStyle="1">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styleId="EndnoteTextChar" w:customStyle="1">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645252"/>
    <w:rPr>
      <w:szCs w:val="20"/>
    </w:rPr>
  </w:style>
  <w:style w:type="character" w:styleId="FootnoteTextChar" w:customStyle="1">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styleId="HTMLPreformattedChar" w:customStyle="1">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styleId="PlainTextChar" w:customStyle="1">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styleId="HeaderChar" w:customStyle="1">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styleId="FooterChar" w:customStyle="1">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C57B50"/>
    <w:rPr>
      <w:color w:val="605E5C"/>
      <w:shd w:val="clear" w:color="auto" w:fill="E1DFDD"/>
    </w:rPr>
  </w:style>
  <w:style w:type="paragraph" w:styleId="NormalWeb">
    <w:name w:val="Normal (Web)"/>
    <w:basedOn w:val="Normal"/>
    <w:uiPriority w:val="99"/>
    <w:unhideWhenUsed/>
    <w:rsid w:val="00211D6D"/>
    <w:pPr>
      <w:spacing w:before="100" w:beforeAutospacing="1" w:after="100" w:afterAutospacing="1"/>
    </w:pPr>
    <w:rPr>
      <w:rFonts w:ascii="Times New Roman" w:hAnsi="Times New Roman" w:eastAsia="Times New Roman" w:cs="Times New Roman"/>
      <w:sz w:val="24"/>
      <w:szCs w:val="24"/>
      <w:lang w:eastAsia="ja-JP"/>
    </w:rPr>
  </w:style>
  <w:style w:type="character" w:styleId="apple-tab-span" w:customStyle="1">
    <w:name w:val="apple-tab-span"/>
    <w:basedOn w:val="DefaultParagraphFont"/>
    <w:rsid w:val="00211D6D"/>
  </w:style>
  <w:style w:type="paragraph" w:styleId="ListParagraph">
    <w:name w:val="List Paragraph"/>
    <w:basedOn w:val="Normal"/>
    <w:uiPriority w:val="34"/>
    <w:unhideWhenUsed/>
    <w:qFormat/>
    <w:rsid w:val="0028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3665">
      <w:bodyDiv w:val="1"/>
      <w:marLeft w:val="0"/>
      <w:marRight w:val="0"/>
      <w:marTop w:val="0"/>
      <w:marBottom w:val="0"/>
      <w:divBdr>
        <w:top w:val="none" w:sz="0" w:space="0" w:color="auto"/>
        <w:left w:val="none" w:sz="0" w:space="0" w:color="auto"/>
        <w:bottom w:val="none" w:sz="0" w:space="0" w:color="auto"/>
        <w:right w:val="none" w:sz="0" w:space="0" w:color="auto"/>
      </w:divBdr>
    </w:div>
    <w:div w:id="5471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hyperlink" Target="http://2013.igem.org/Team:Queens_Canada/Sponsorship" TargetMode="External" Id="rId10" /><Relationship Type="http://schemas.openxmlformats.org/officeDocument/2006/relationships/customXml" Target="../customXml/item4.xml" Id="rId4" /><Relationship Type="http://schemas.openxmlformats.org/officeDocument/2006/relationships/image" Target="media/image1.jpeg" Id="rId9" /><Relationship Type="http://schemas.openxmlformats.org/officeDocument/2006/relationships/image" Target="/media/image.png" Id="R1c16d89d08e14408" /><Relationship Type="http://schemas.openxmlformats.org/officeDocument/2006/relationships/image" Target="/media/image2.png" Id="R2817554b97bc49e2" /><Relationship Type="http://schemas.openxmlformats.org/officeDocument/2006/relationships/image" Target="/media/image3.png" Id="R120cc2ed3cea4412" /><Relationship Type="http://schemas.openxmlformats.org/officeDocument/2006/relationships/image" Target="/media/image4.png" Id="R5d8d557ea9f0479e" /><Relationship Type="http://schemas.openxmlformats.org/officeDocument/2006/relationships/image" Target="/media/image5.png" Id="R4458e4e513b441b1" /><Relationship Type="http://schemas.openxmlformats.org/officeDocument/2006/relationships/image" Target="/media/image6.png" Id="Rdcab77a810b2401c" /><Relationship Type="http://schemas.openxmlformats.org/officeDocument/2006/relationships/image" Target="/media/image7.png" Id="R3503956cbb4f4a09" /><Relationship Type="http://schemas.openxmlformats.org/officeDocument/2006/relationships/image" Target="/media/image8.png" Id="R225aec0852c24e9e" /><Relationship Type="http://schemas.openxmlformats.org/officeDocument/2006/relationships/image" Target="/media/image9.png" Id="R4c2b7f989955475e" /><Relationship Type="http://schemas.openxmlformats.org/officeDocument/2006/relationships/image" Target="/media/imagea.png" Id="R1c2d3c9e8a1044c2" /><Relationship Type="http://schemas.openxmlformats.org/officeDocument/2006/relationships/image" Target="/media/imageb.png" Id="R1b6cc208d3af48b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W\AppData\Local\Microsoft\Office\16.0\DTS\en-US%7b738115E0-A5FD-439B-8FF5-EC9B3181430D%7d\%7bEF11E466-A718-4F50-AC52-92D8195BA9F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255BA3A14E964A8250B706ADF47EFD" ma:contentTypeVersion="4" ma:contentTypeDescription="Create a new document." ma:contentTypeScope="" ma:versionID="3739ef22bd8ac100756f97cbf5d0831a">
  <xsd:schema xmlns:xsd="http://www.w3.org/2001/XMLSchema" xmlns:xs="http://www.w3.org/2001/XMLSchema" xmlns:p="http://schemas.microsoft.com/office/2006/metadata/properties" xmlns:ns2="7cff8bfd-5f67-48f6-9444-c9ffb4491b8b" targetNamespace="http://schemas.microsoft.com/office/2006/metadata/properties" ma:root="true" ma:fieldsID="b8c47adf8b45aa5791e0c5cc43ec1b3a" ns2:_="">
    <xsd:import namespace="7cff8bfd-5f67-48f6-9444-c9ffb4491b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f8bfd-5f67-48f6-9444-c9ffb4491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BEB06C4-FAF4-4370-BB64-AD272B83CF76}"/>
</file>

<file path=customXml/itemProps3.xml><?xml version="1.0" encoding="utf-8"?>
<ds:datastoreItem xmlns:ds="http://schemas.openxmlformats.org/officeDocument/2006/customXml" ds:itemID="{82636E7D-414B-46ED-B4D6-1ACB0112160F}"/>
</file>

<file path=customXml/itemProps4.xml><?xml version="1.0" encoding="utf-8"?>
<ds:datastoreItem xmlns:ds="http://schemas.openxmlformats.org/officeDocument/2006/customXml" ds:itemID="{7F8F7E7C-BC2D-45E5-9666-DEB7F963C6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{EF11E466-A718-4F50-AC52-92D8195BA9F9}tf02786999_win32.dotx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Flake</dc:creator>
  <cp:keywords/>
  <dc:description/>
  <cp:lastModifiedBy>Karl Dorogy</cp:lastModifiedBy>
  <cp:revision>3</cp:revision>
  <dcterms:created xsi:type="dcterms:W3CDTF">2020-12-09T02:12:00Z</dcterms:created>
  <dcterms:modified xsi:type="dcterms:W3CDTF">2020-12-09T20:39:22Z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0x01010079255BA3A14E964A8250B706ADF47EFD</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